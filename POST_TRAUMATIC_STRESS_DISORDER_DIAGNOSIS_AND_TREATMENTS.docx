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F998" w14:textId="77777777" w:rsidR="00502A04" w:rsidRDefault="00502A04" w:rsidP="00502A04">
      <w:pPr>
        <w:pStyle w:val="Heading1"/>
        <w:spacing w:line="480" w:lineRule="auto"/>
        <w:jc w:val="center"/>
        <w:rPr>
          <w:b/>
          <w:bCs/>
          <w:lang w:val="en-US"/>
        </w:rPr>
      </w:pPr>
    </w:p>
    <w:p w14:paraId="7B73B80B" w14:textId="77777777" w:rsidR="00502A04" w:rsidRDefault="00502A04" w:rsidP="00502A04">
      <w:pPr>
        <w:pStyle w:val="Heading1"/>
        <w:spacing w:line="480" w:lineRule="auto"/>
        <w:jc w:val="center"/>
        <w:rPr>
          <w:b/>
          <w:bCs/>
          <w:lang w:val="en-US"/>
        </w:rPr>
      </w:pPr>
    </w:p>
    <w:p w14:paraId="3D4BC3E7" w14:textId="77777777" w:rsidR="00502A04" w:rsidRDefault="00502A04" w:rsidP="00502A04">
      <w:pPr>
        <w:pStyle w:val="Heading1"/>
        <w:spacing w:line="480" w:lineRule="auto"/>
        <w:jc w:val="center"/>
        <w:rPr>
          <w:b/>
          <w:bCs/>
          <w:lang w:val="en-US"/>
        </w:rPr>
      </w:pPr>
    </w:p>
    <w:p w14:paraId="06CFBAE7" w14:textId="60DEE71B" w:rsidR="0098093C" w:rsidRPr="00502A04" w:rsidRDefault="005D1754" w:rsidP="00502A04">
      <w:pPr>
        <w:pStyle w:val="Heading1"/>
        <w:spacing w:line="480" w:lineRule="auto"/>
        <w:jc w:val="center"/>
        <w:rPr>
          <w:b/>
          <w:bCs/>
          <w:lang w:val="en-US"/>
        </w:rPr>
      </w:pPr>
      <w:r>
        <w:rPr>
          <w:b/>
          <w:bCs/>
          <w:lang w:val="en-US"/>
        </w:rPr>
        <w:t>POST TRAUMATIC STRESS DISORDER</w:t>
      </w:r>
      <w:r w:rsidR="0098093C" w:rsidRPr="00502A04">
        <w:rPr>
          <w:b/>
          <w:bCs/>
          <w:lang w:val="en-US"/>
        </w:rPr>
        <w:t xml:space="preserve"> DIAGNOS</w:t>
      </w:r>
      <w:r w:rsidR="00AE1BDB">
        <w:rPr>
          <w:b/>
          <w:bCs/>
          <w:lang w:val="en-US"/>
        </w:rPr>
        <w:t>I</w:t>
      </w:r>
      <w:r w:rsidR="0098093C" w:rsidRPr="00502A04">
        <w:rPr>
          <w:b/>
          <w:bCs/>
          <w:lang w:val="en-US"/>
        </w:rPr>
        <w:t>S AND TREATMENTS</w:t>
      </w:r>
    </w:p>
    <w:p w14:paraId="1C7FDE1B" w14:textId="707882F4" w:rsidR="00502A04" w:rsidRDefault="00502A04" w:rsidP="00502A04">
      <w:pPr>
        <w:jc w:val="center"/>
        <w:rPr>
          <w:lang w:val="en-US"/>
        </w:rPr>
      </w:pPr>
    </w:p>
    <w:p w14:paraId="5A44BFFA" w14:textId="1A85C50C" w:rsidR="00502A04" w:rsidRDefault="00502A04" w:rsidP="00502A04">
      <w:pPr>
        <w:jc w:val="center"/>
        <w:rPr>
          <w:lang w:val="en-US"/>
        </w:rPr>
      </w:pPr>
    </w:p>
    <w:p w14:paraId="18E50E11" w14:textId="26595833" w:rsidR="00502A04" w:rsidRDefault="00502A04" w:rsidP="00502A04">
      <w:pPr>
        <w:jc w:val="center"/>
        <w:rPr>
          <w:lang w:val="en-US"/>
        </w:rPr>
      </w:pPr>
    </w:p>
    <w:p w14:paraId="4C9974F1" w14:textId="36282847" w:rsidR="00502A04" w:rsidRDefault="00502A04" w:rsidP="00502A04">
      <w:pPr>
        <w:jc w:val="center"/>
        <w:rPr>
          <w:lang w:val="en-US"/>
        </w:rPr>
      </w:pPr>
    </w:p>
    <w:p w14:paraId="2EF2915E" w14:textId="77777777" w:rsidR="005D1754" w:rsidRDefault="005D1754" w:rsidP="005D1754">
      <w:pPr>
        <w:spacing w:line="480" w:lineRule="auto"/>
        <w:jc w:val="center"/>
        <w:rPr>
          <w:lang w:val="en-US"/>
        </w:rPr>
      </w:pPr>
      <w:r>
        <w:rPr>
          <w:lang w:val="en-US"/>
        </w:rPr>
        <w:t>Prepared for:</w:t>
      </w:r>
    </w:p>
    <w:p w14:paraId="2E3C2CC2" w14:textId="0B4E1354" w:rsidR="005D1754" w:rsidRDefault="005D1754" w:rsidP="005D1754">
      <w:pPr>
        <w:spacing w:line="480" w:lineRule="auto"/>
        <w:jc w:val="center"/>
        <w:rPr>
          <w:lang w:val="en-US"/>
        </w:rPr>
      </w:pPr>
      <w:r>
        <w:rPr>
          <w:lang w:val="en-US"/>
        </w:rPr>
        <w:t xml:space="preserve"> The </w:t>
      </w:r>
      <w:r>
        <w:rPr>
          <w:lang w:val="en-US"/>
        </w:rPr>
        <w:t>M</w:t>
      </w:r>
      <w:r>
        <w:rPr>
          <w:lang w:val="en-US"/>
        </w:rPr>
        <w:t xml:space="preserve">inister of </w:t>
      </w:r>
      <w:r>
        <w:rPr>
          <w:lang w:val="en-US"/>
        </w:rPr>
        <w:t>H</w:t>
      </w:r>
      <w:r>
        <w:rPr>
          <w:lang w:val="en-US"/>
        </w:rPr>
        <w:t>ealth</w:t>
      </w:r>
    </w:p>
    <w:p w14:paraId="34E41D13" w14:textId="77777777" w:rsidR="005D1754" w:rsidRDefault="005D1754" w:rsidP="005D333A">
      <w:pPr>
        <w:spacing w:line="480" w:lineRule="auto"/>
        <w:rPr>
          <w:lang w:val="en-US"/>
        </w:rPr>
      </w:pPr>
    </w:p>
    <w:p w14:paraId="669A85C9" w14:textId="77777777" w:rsidR="005D1754" w:rsidRDefault="00502A04" w:rsidP="00502A04">
      <w:pPr>
        <w:spacing w:line="480" w:lineRule="auto"/>
        <w:jc w:val="center"/>
        <w:rPr>
          <w:lang w:val="en-US"/>
        </w:rPr>
      </w:pPr>
      <w:r>
        <w:rPr>
          <w:lang w:val="en-US"/>
        </w:rPr>
        <w:t>Pr</w:t>
      </w:r>
      <w:r w:rsidR="005D1754">
        <w:rPr>
          <w:lang w:val="en-US"/>
        </w:rPr>
        <w:t>epared</w:t>
      </w:r>
      <w:r>
        <w:rPr>
          <w:lang w:val="en-US"/>
        </w:rPr>
        <w:t xml:space="preserve"> by:</w:t>
      </w:r>
    </w:p>
    <w:p w14:paraId="350DC76E" w14:textId="6225ACBE" w:rsidR="00502A04" w:rsidRPr="00222CD9" w:rsidRDefault="00502A04" w:rsidP="00502A04">
      <w:pPr>
        <w:spacing w:line="480" w:lineRule="auto"/>
        <w:jc w:val="center"/>
        <w:rPr>
          <w:color w:val="000000" w:themeColor="text1"/>
          <w:lang w:val="en-US"/>
        </w:rPr>
      </w:pPr>
      <w:r w:rsidRPr="00222CD9">
        <w:rPr>
          <w:color w:val="000000" w:themeColor="text1"/>
          <w:lang w:val="en-US"/>
        </w:rPr>
        <w:t xml:space="preserve"> </w:t>
      </w:r>
      <w:proofErr w:type="spellStart"/>
      <w:r w:rsidRPr="00222CD9">
        <w:rPr>
          <w:color w:val="000000" w:themeColor="text1"/>
          <w:lang w:val="en-US"/>
        </w:rPr>
        <w:t>J</w:t>
      </w:r>
      <w:r w:rsidR="00D43D81" w:rsidRPr="00222CD9">
        <w:rPr>
          <w:color w:val="000000" w:themeColor="text1"/>
          <w:lang w:val="en-US"/>
        </w:rPr>
        <w:t>oud</w:t>
      </w:r>
      <w:proofErr w:type="spellEnd"/>
      <w:r w:rsidR="00D43D81" w:rsidRPr="00222CD9">
        <w:rPr>
          <w:color w:val="000000" w:themeColor="text1"/>
          <w:lang w:val="en-US"/>
        </w:rPr>
        <w:t xml:space="preserve"> </w:t>
      </w:r>
      <w:proofErr w:type="spellStart"/>
      <w:r w:rsidRPr="00222CD9">
        <w:rPr>
          <w:color w:val="000000" w:themeColor="text1"/>
          <w:lang w:val="en-US"/>
        </w:rPr>
        <w:t>Alaki</w:t>
      </w:r>
      <w:proofErr w:type="spellEnd"/>
      <w:r w:rsidRPr="00222CD9">
        <w:rPr>
          <w:color w:val="000000" w:themeColor="text1"/>
          <w:lang w:val="en-US"/>
        </w:rPr>
        <w:t xml:space="preserve"> – </w:t>
      </w:r>
      <w:proofErr w:type="spellStart"/>
      <w:r w:rsidRPr="00222CD9">
        <w:rPr>
          <w:color w:val="000000" w:themeColor="text1"/>
          <w:lang w:val="en-US"/>
        </w:rPr>
        <w:t>K</w:t>
      </w:r>
      <w:r w:rsidR="005D1754" w:rsidRPr="00222CD9">
        <w:rPr>
          <w:color w:val="000000" w:themeColor="text1"/>
          <w:lang w:val="en-US"/>
        </w:rPr>
        <w:t>hlood</w:t>
      </w:r>
      <w:proofErr w:type="spellEnd"/>
      <w:r w:rsidR="005D1754" w:rsidRPr="00222CD9">
        <w:rPr>
          <w:color w:val="000000" w:themeColor="text1"/>
          <w:lang w:val="en-US"/>
        </w:rPr>
        <w:t xml:space="preserve"> </w:t>
      </w:r>
      <w:proofErr w:type="spellStart"/>
      <w:r w:rsidR="005D1754" w:rsidRPr="00222CD9">
        <w:rPr>
          <w:color w:val="000000" w:themeColor="text1"/>
          <w:lang w:val="en-US"/>
        </w:rPr>
        <w:t>Almehmadi</w:t>
      </w:r>
      <w:proofErr w:type="spellEnd"/>
      <w:r w:rsidR="005D1754" w:rsidRPr="00222CD9">
        <w:rPr>
          <w:color w:val="000000" w:themeColor="text1"/>
          <w:lang w:val="en-US"/>
        </w:rPr>
        <w:t xml:space="preserve"> - </w:t>
      </w:r>
      <w:r w:rsidRPr="00222CD9">
        <w:rPr>
          <w:color w:val="000000" w:themeColor="text1"/>
          <w:lang w:val="en-US"/>
        </w:rPr>
        <w:t>Layan Al</w:t>
      </w:r>
      <w:r w:rsidR="005D1754" w:rsidRPr="00222CD9">
        <w:rPr>
          <w:color w:val="000000" w:themeColor="text1"/>
          <w:lang w:val="en-US"/>
        </w:rPr>
        <w:t>ghamdi</w:t>
      </w:r>
      <w:r w:rsidRPr="00222CD9">
        <w:rPr>
          <w:color w:val="000000" w:themeColor="text1"/>
          <w:lang w:val="en-US"/>
        </w:rPr>
        <w:t xml:space="preserve"> </w:t>
      </w:r>
      <w:r w:rsidR="00D43D81" w:rsidRPr="00222CD9">
        <w:rPr>
          <w:color w:val="000000" w:themeColor="text1"/>
          <w:lang w:val="en-US"/>
        </w:rPr>
        <w:t xml:space="preserve">– Shahad </w:t>
      </w:r>
      <w:proofErr w:type="spellStart"/>
      <w:r w:rsidR="00D43D81" w:rsidRPr="00222CD9">
        <w:rPr>
          <w:color w:val="000000" w:themeColor="text1"/>
          <w:lang w:val="en-US"/>
        </w:rPr>
        <w:t>Aljelaidan</w:t>
      </w:r>
      <w:proofErr w:type="spellEnd"/>
      <w:r w:rsidR="00D43D81" w:rsidRPr="00222CD9">
        <w:rPr>
          <w:color w:val="000000" w:themeColor="text1"/>
          <w:lang w:val="en-US"/>
        </w:rPr>
        <w:t xml:space="preserve"> – </w:t>
      </w:r>
      <w:proofErr w:type="spellStart"/>
      <w:r w:rsidR="00D43D81" w:rsidRPr="00222CD9">
        <w:rPr>
          <w:color w:val="000000" w:themeColor="text1"/>
          <w:lang w:val="en-US"/>
        </w:rPr>
        <w:t>Shahd</w:t>
      </w:r>
      <w:proofErr w:type="spellEnd"/>
      <w:r w:rsidR="00D43D81" w:rsidRPr="00222CD9">
        <w:rPr>
          <w:color w:val="000000" w:themeColor="text1"/>
          <w:lang w:val="en-US"/>
        </w:rPr>
        <w:t xml:space="preserve"> </w:t>
      </w:r>
      <w:proofErr w:type="spellStart"/>
      <w:r w:rsidR="00D43D81" w:rsidRPr="00222CD9">
        <w:rPr>
          <w:color w:val="000000" w:themeColor="text1"/>
          <w:lang w:val="en-US"/>
        </w:rPr>
        <w:t>Alshikhi</w:t>
      </w:r>
      <w:proofErr w:type="spellEnd"/>
    </w:p>
    <w:p w14:paraId="31621F5C" w14:textId="1C59DA5A" w:rsidR="00502A04" w:rsidRDefault="00502A04" w:rsidP="005D1754">
      <w:pPr>
        <w:spacing w:line="480" w:lineRule="auto"/>
        <w:rPr>
          <w:lang w:val="en-US"/>
        </w:rPr>
      </w:pPr>
    </w:p>
    <w:p w14:paraId="3E1A5E93" w14:textId="3E3C139F" w:rsidR="00502A04" w:rsidRPr="00502A04" w:rsidRDefault="005D1754" w:rsidP="00502A04">
      <w:pPr>
        <w:spacing w:line="480" w:lineRule="auto"/>
        <w:jc w:val="center"/>
        <w:rPr>
          <w:lang w:val="en-US"/>
        </w:rPr>
      </w:pPr>
      <w:r>
        <w:rPr>
          <w:lang w:val="en-US"/>
        </w:rPr>
        <w:t>(</w:t>
      </w:r>
      <w:proofErr w:type="gramStart"/>
      <w:r w:rsidR="00502A04">
        <w:rPr>
          <w:lang w:val="en-US"/>
        </w:rPr>
        <w:t xml:space="preserve">Date </w:t>
      </w:r>
      <w:r>
        <w:rPr>
          <w:lang w:val="en-US"/>
        </w:rPr>
        <w:t>)</w:t>
      </w:r>
      <w:proofErr w:type="gramEnd"/>
    </w:p>
    <w:p w14:paraId="4BBE4716" w14:textId="77777777" w:rsidR="00C73EB3" w:rsidRDefault="00C73EB3" w:rsidP="00AE1BDB">
      <w:pPr>
        <w:pStyle w:val="Heading1"/>
      </w:pPr>
    </w:p>
    <w:p w14:paraId="42D17C1C" w14:textId="77777777" w:rsidR="00C73EB3" w:rsidRDefault="00C73EB3" w:rsidP="00AE1BDB">
      <w:pPr>
        <w:pStyle w:val="Heading1"/>
      </w:pPr>
    </w:p>
    <w:p w14:paraId="6267860D" w14:textId="77777777" w:rsidR="00C73EB3" w:rsidRDefault="00C73EB3" w:rsidP="00AE1BDB">
      <w:pPr>
        <w:pStyle w:val="Heading1"/>
      </w:pPr>
    </w:p>
    <w:p w14:paraId="22A0CFF7" w14:textId="1B21A77D" w:rsidR="00C73EB3" w:rsidRDefault="00C73EB3" w:rsidP="00AE1BDB">
      <w:pPr>
        <w:pStyle w:val="Heading1"/>
      </w:pPr>
    </w:p>
    <w:p w14:paraId="752315B0" w14:textId="5E03F261" w:rsidR="00ED6AF9" w:rsidRDefault="00ED6AF9" w:rsidP="00ED6AF9"/>
    <w:p w14:paraId="58764D60" w14:textId="77777777" w:rsidR="00ED6AF9" w:rsidRPr="00ED6AF9" w:rsidRDefault="00ED6AF9" w:rsidP="00ED6AF9"/>
    <w:p w14:paraId="7D0827FF" w14:textId="208ED57D" w:rsidR="0098093C" w:rsidRPr="00AE1BDB" w:rsidRDefault="00502A04" w:rsidP="00AE1BDB">
      <w:pPr>
        <w:pStyle w:val="Heading1"/>
      </w:pPr>
      <w:r w:rsidRPr="00AE1BDB">
        <w:lastRenderedPageBreak/>
        <w:t xml:space="preserve">Letter </w:t>
      </w:r>
    </w:p>
    <w:p w14:paraId="1BA8DAF8" w14:textId="5806381D" w:rsidR="0098093C" w:rsidRPr="00C73EB3" w:rsidRDefault="00C73EB3" w:rsidP="00C73EB3">
      <w:pPr>
        <w:pStyle w:val="ListParagraph"/>
        <w:numPr>
          <w:ilvl w:val="0"/>
          <w:numId w:val="17"/>
        </w:numPr>
        <w:rPr>
          <w:lang w:val="en-US"/>
        </w:rPr>
      </w:pPr>
      <w:r w:rsidRPr="00C73EB3">
        <w:rPr>
          <w:lang w:val="en-US"/>
        </w:rPr>
        <w:t xml:space="preserve">Major findings- conclusion or recommendation </w:t>
      </w:r>
    </w:p>
    <w:p w14:paraId="01A3A640" w14:textId="55C90474" w:rsidR="00C73EB3" w:rsidRPr="00C73EB3" w:rsidRDefault="00C73EB3" w:rsidP="00C73EB3">
      <w:pPr>
        <w:pStyle w:val="ListParagraph"/>
        <w:numPr>
          <w:ilvl w:val="0"/>
          <w:numId w:val="17"/>
        </w:numPr>
        <w:rPr>
          <w:lang w:val="en-US"/>
        </w:rPr>
      </w:pPr>
      <w:r w:rsidRPr="00C73EB3">
        <w:rPr>
          <w:lang w:val="en-US"/>
        </w:rPr>
        <w:t xml:space="preserve">Supplying necessary transmittal info </w:t>
      </w:r>
    </w:p>
    <w:p w14:paraId="1BBCBCA5" w14:textId="68006E1D" w:rsidR="00C73EB3" w:rsidRPr="00C73EB3" w:rsidRDefault="00C73EB3" w:rsidP="00C73EB3">
      <w:pPr>
        <w:pStyle w:val="ListParagraph"/>
        <w:numPr>
          <w:ilvl w:val="0"/>
          <w:numId w:val="17"/>
        </w:numPr>
        <w:rPr>
          <w:lang w:val="en-US"/>
        </w:rPr>
      </w:pPr>
      <w:r w:rsidRPr="00C73EB3">
        <w:rPr>
          <w:lang w:val="en-US"/>
        </w:rPr>
        <w:t>Acknowledge who helped you?</w:t>
      </w:r>
    </w:p>
    <w:p w14:paraId="738D4704" w14:textId="3075E2AB" w:rsidR="00C73EB3" w:rsidRPr="00C73EB3" w:rsidRDefault="00C73EB3" w:rsidP="00C73EB3">
      <w:pPr>
        <w:pStyle w:val="ListParagraph"/>
        <w:numPr>
          <w:ilvl w:val="0"/>
          <w:numId w:val="17"/>
        </w:numPr>
        <w:rPr>
          <w:lang w:val="en-US"/>
        </w:rPr>
      </w:pPr>
      <w:r w:rsidRPr="00C73EB3">
        <w:rPr>
          <w:lang w:val="en-US"/>
        </w:rPr>
        <w:t>Conversational style</w:t>
      </w:r>
    </w:p>
    <w:p w14:paraId="35857AD3" w14:textId="747A583D" w:rsidR="00C73EB3" w:rsidRPr="00C73EB3" w:rsidRDefault="00C73EB3" w:rsidP="00C73EB3">
      <w:pPr>
        <w:pStyle w:val="ListParagraph"/>
        <w:numPr>
          <w:ilvl w:val="0"/>
          <w:numId w:val="17"/>
        </w:numPr>
        <w:rPr>
          <w:lang w:val="en-US"/>
        </w:rPr>
      </w:pPr>
      <w:r w:rsidRPr="00C73EB3">
        <w:rPr>
          <w:lang w:val="en-US"/>
        </w:rPr>
        <w:t xml:space="preserve">Free of technical jargon </w:t>
      </w:r>
    </w:p>
    <w:p w14:paraId="14980211" w14:textId="10523E19" w:rsidR="00C73EB3" w:rsidRPr="00C73EB3" w:rsidRDefault="00C73EB3" w:rsidP="00C73EB3">
      <w:pPr>
        <w:pStyle w:val="ListParagraph"/>
        <w:numPr>
          <w:ilvl w:val="0"/>
          <w:numId w:val="17"/>
        </w:numPr>
        <w:rPr>
          <w:lang w:val="en-US"/>
        </w:rPr>
      </w:pPr>
      <w:r w:rsidRPr="00C73EB3">
        <w:rPr>
          <w:lang w:val="en-US"/>
        </w:rPr>
        <w:t xml:space="preserve">Intro + </w:t>
      </w:r>
      <w:proofErr w:type="gramStart"/>
      <w:r w:rsidRPr="00C73EB3">
        <w:rPr>
          <w:lang w:val="en-US"/>
        </w:rPr>
        <w:t>conclusion :</w:t>
      </w:r>
      <w:proofErr w:type="gramEnd"/>
      <w:r w:rsidRPr="00C73EB3">
        <w:rPr>
          <w:lang w:val="en-US"/>
        </w:rPr>
        <w:t xml:space="preserve"> 3-5 lines each </w:t>
      </w:r>
    </w:p>
    <w:p w14:paraId="08679F0B" w14:textId="66295483" w:rsidR="00AE1BDB" w:rsidRPr="00AE1BDB" w:rsidRDefault="00AE1BDB" w:rsidP="00AE1BDB">
      <w:pPr>
        <w:pStyle w:val="Heading1"/>
      </w:pPr>
      <w:r w:rsidRPr="00AE1BDB">
        <w:lastRenderedPageBreak/>
        <w:t>Table of Content</w:t>
      </w:r>
    </w:p>
    <w:p w14:paraId="4E665BCE" w14:textId="77777777" w:rsidR="00AE1BDB" w:rsidRDefault="00AE1BDB" w:rsidP="00502A04">
      <w:pPr>
        <w:pStyle w:val="Heading1"/>
        <w:spacing w:line="480" w:lineRule="auto"/>
        <w:rPr>
          <w:rFonts w:asciiTheme="majorBidi" w:hAnsiTheme="majorBidi"/>
          <w:sz w:val="24"/>
          <w:szCs w:val="24"/>
          <w:lang w:val="en-US"/>
        </w:rPr>
      </w:pPr>
    </w:p>
    <w:p w14:paraId="7D3B1A20" w14:textId="77777777" w:rsidR="00AE1BDB" w:rsidRDefault="00AE1BDB" w:rsidP="00502A04">
      <w:pPr>
        <w:pStyle w:val="Heading1"/>
        <w:spacing w:line="480" w:lineRule="auto"/>
        <w:rPr>
          <w:rFonts w:asciiTheme="majorBidi" w:hAnsiTheme="majorBidi"/>
          <w:sz w:val="24"/>
          <w:szCs w:val="24"/>
          <w:lang w:val="en-US"/>
        </w:rPr>
      </w:pPr>
    </w:p>
    <w:p w14:paraId="718C921B" w14:textId="77777777" w:rsidR="00AE1BDB" w:rsidRDefault="00AE1BDB" w:rsidP="00502A04">
      <w:pPr>
        <w:pStyle w:val="Heading1"/>
        <w:spacing w:line="480" w:lineRule="auto"/>
        <w:rPr>
          <w:rFonts w:asciiTheme="majorBidi" w:hAnsiTheme="majorBidi"/>
          <w:sz w:val="24"/>
          <w:szCs w:val="24"/>
          <w:lang w:val="en-US"/>
        </w:rPr>
      </w:pPr>
    </w:p>
    <w:p w14:paraId="5382F62E" w14:textId="77777777" w:rsidR="00AE1BDB" w:rsidRDefault="00AE1BDB" w:rsidP="00502A04">
      <w:pPr>
        <w:pStyle w:val="Heading1"/>
        <w:spacing w:line="480" w:lineRule="auto"/>
        <w:rPr>
          <w:rFonts w:asciiTheme="majorBidi" w:hAnsiTheme="majorBidi"/>
          <w:sz w:val="24"/>
          <w:szCs w:val="24"/>
          <w:lang w:val="en-US"/>
        </w:rPr>
      </w:pPr>
    </w:p>
    <w:p w14:paraId="2D01273B" w14:textId="77777777" w:rsidR="00AE1BDB" w:rsidRDefault="00AE1BDB" w:rsidP="00502A04">
      <w:pPr>
        <w:pStyle w:val="Heading1"/>
        <w:spacing w:line="480" w:lineRule="auto"/>
        <w:rPr>
          <w:rFonts w:asciiTheme="majorBidi" w:hAnsiTheme="majorBidi"/>
          <w:sz w:val="24"/>
          <w:szCs w:val="24"/>
          <w:lang w:val="en-US"/>
        </w:rPr>
      </w:pPr>
    </w:p>
    <w:p w14:paraId="6F174775" w14:textId="77777777" w:rsidR="00AE1BDB" w:rsidRDefault="00AE1BDB" w:rsidP="00502A04">
      <w:pPr>
        <w:pStyle w:val="Heading1"/>
        <w:spacing w:line="480" w:lineRule="auto"/>
        <w:rPr>
          <w:rFonts w:asciiTheme="majorBidi" w:hAnsiTheme="majorBidi"/>
          <w:sz w:val="24"/>
          <w:szCs w:val="24"/>
          <w:lang w:val="en-US"/>
        </w:rPr>
      </w:pPr>
    </w:p>
    <w:p w14:paraId="5E2CC391" w14:textId="77777777" w:rsidR="00AE1BDB" w:rsidRDefault="00AE1BDB" w:rsidP="00502A04">
      <w:pPr>
        <w:pStyle w:val="Heading1"/>
        <w:spacing w:line="480" w:lineRule="auto"/>
        <w:rPr>
          <w:rFonts w:asciiTheme="majorBidi" w:hAnsiTheme="majorBidi"/>
          <w:sz w:val="24"/>
          <w:szCs w:val="24"/>
          <w:lang w:val="en-US"/>
        </w:rPr>
      </w:pPr>
    </w:p>
    <w:p w14:paraId="158D588E" w14:textId="77777777" w:rsidR="00AE1BDB" w:rsidRDefault="00AE1BDB" w:rsidP="00502A04">
      <w:pPr>
        <w:pStyle w:val="Heading1"/>
        <w:spacing w:line="480" w:lineRule="auto"/>
        <w:rPr>
          <w:rFonts w:asciiTheme="majorBidi" w:hAnsiTheme="majorBidi"/>
          <w:sz w:val="24"/>
          <w:szCs w:val="24"/>
          <w:lang w:val="en-US"/>
        </w:rPr>
      </w:pPr>
    </w:p>
    <w:p w14:paraId="71A0E734" w14:textId="77777777" w:rsidR="00AE1BDB" w:rsidRDefault="00AE1BDB" w:rsidP="00502A04">
      <w:pPr>
        <w:pStyle w:val="Heading1"/>
        <w:spacing w:line="480" w:lineRule="auto"/>
        <w:rPr>
          <w:rFonts w:asciiTheme="majorBidi" w:hAnsiTheme="majorBidi"/>
          <w:sz w:val="24"/>
          <w:szCs w:val="24"/>
          <w:lang w:val="en-US"/>
        </w:rPr>
      </w:pPr>
    </w:p>
    <w:p w14:paraId="60A0DF7C" w14:textId="77777777" w:rsidR="00AE1BDB" w:rsidRDefault="00AE1BDB" w:rsidP="00502A04">
      <w:pPr>
        <w:pStyle w:val="Heading1"/>
        <w:spacing w:line="480" w:lineRule="auto"/>
        <w:rPr>
          <w:rFonts w:asciiTheme="majorBidi" w:hAnsiTheme="majorBidi"/>
          <w:sz w:val="24"/>
          <w:szCs w:val="24"/>
          <w:lang w:val="en-US"/>
        </w:rPr>
      </w:pPr>
    </w:p>
    <w:p w14:paraId="258C2FDE" w14:textId="77777777" w:rsidR="00AE1BDB" w:rsidRDefault="00AE1BDB" w:rsidP="00502A04">
      <w:pPr>
        <w:pStyle w:val="Heading1"/>
        <w:spacing w:line="480" w:lineRule="auto"/>
        <w:rPr>
          <w:rFonts w:asciiTheme="majorBidi" w:hAnsiTheme="majorBidi"/>
          <w:sz w:val="24"/>
          <w:szCs w:val="24"/>
          <w:lang w:val="en-US"/>
        </w:rPr>
      </w:pPr>
    </w:p>
    <w:p w14:paraId="5DFE7B3F" w14:textId="77777777" w:rsidR="00AE1BDB" w:rsidRDefault="00AE1BDB" w:rsidP="00502A04">
      <w:pPr>
        <w:pStyle w:val="Heading1"/>
        <w:spacing w:line="480" w:lineRule="auto"/>
        <w:rPr>
          <w:rFonts w:asciiTheme="majorBidi" w:hAnsiTheme="majorBidi"/>
          <w:sz w:val="24"/>
          <w:szCs w:val="24"/>
          <w:lang w:val="en-US"/>
        </w:rPr>
      </w:pPr>
    </w:p>
    <w:p w14:paraId="33990938" w14:textId="77777777" w:rsidR="00AE1BDB" w:rsidRDefault="00AE1BDB" w:rsidP="00502A04">
      <w:pPr>
        <w:pStyle w:val="Heading1"/>
        <w:spacing w:line="480" w:lineRule="auto"/>
        <w:rPr>
          <w:rFonts w:asciiTheme="majorBidi" w:hAnsiTheme="majorBidi"/>
          <w:sz w:val="24"/>
          <w:szCs w:val="24"/>
          <w:lang w:val="en-US"/>
        </w:rPr>
      </w:pPr>
    </w:p>
    <w:p w14:paraId="4BB03792" w14:textId="77777777" w:rsidR="00AE1BDB" w:rsidRDefault="00AE1BDB" w:rsidP="00502A04">
      <w:pPr>
        <w:pStyle w:val="Heading1"/>
        <w:spacing w:line="480" w:lineRule="auto"/>
        <w:rPr>
          <w:rFonts w:asciiTheme="majorBidi" w:hAnsiTheme="majorBidi"/>
          <w:sz w:val="24"/>
          <w:szCs w:val="24"/>
          <w:lang w:val="en-US"/>
        </w:rPr>
      </w:pPr>
    </w:p>
    <w:p w14:paraId="2BE5BB5A" w14:textId="77777777" w:rsidR="00AE1BDB" w:rsidRDefault="00AE1BDB" w:rsidP="00502A04">
      <w:pPr>
        <w:pStyle w:val="Heading1"/>
        <w:spacing w:line="480" w:lineRule="auto"/>
        <w:rPr>
          <w:rFonts w:asciiTheme="majorBidi" w:hAnsiTheme="majorBidi"/>
          <w:sz w:val="24"/>
          <w:szCs w:val="24"/>
          <w:lang w:val="en-US"/>
        </w:rPr>
      </w:pPr>
    </w:p>
    <w:p w14:paraId="743E866E" w14:textId="77777777" w:rsidR="00AE1BDB" w:rsidRDefault="00AE1BDB" w:rsidP="00502A04">
      <w:pPr>
        <w:pStyle w:val="Heading1"/>
        <w:spacing w:line="480" w:lineRule="auto"/>
        <w:rPr>
          <w:rFonts w:asciiTheme="majorBidi" w:hAnsiTheme="majorBidi"/>
          <w:sz w:val="24"/>
          <w:szCs w:val="24"/>
          <w:lang w:val="en-US"/>
        </w:rPr>
      </w:pPr>
    </w:p>
    <w:p w14:paraId="3251900E" w14:textId="547AF311" w:rsidR="00AE1BDB" w:rsidRPr="00625361" w:rsidRDefault="00AE1BDB" w:rsidP="00AE1BDB">
      <w:pPr>
        <w:pStyle w:val="Heading1"/>
        <w:rPr>
          <w:lang w:val="en-US"/>
        </w:rPr>
      </w:pPr>
      <w:r w:rsidRPr="00AE1BDB">
        <w:lastRenderedPageBreak/>
        <w:t>List of Illustration</w:t>
      </w:r>
      <w:r w:rsidR="00625361">
        <w:rPr>
          <w:lang w:val="en-US"/>
        </w:rPr>
        <w:t xml:space="preserve">s </w:t>
      </w:r>
    </w:p>
    <w:p w14:paraId="4C554446" w14:textId="77777777" w:rsidR="00AE1BDB" w:rsidRDefault="00AE1BDB" w:rsidP="00502A04">
      <w:pPr>
        <w:pStyle w:val="Heading1"/>
        <w:spacing w:line="480" w:lineRule="auto"/>
        <w:rPr>
          <w:rFonts w:asciiTheme="majorBidi" w:hAnsiTheme="majorBidi"/>
          <w:sz w:val="24"/>
          <w:szCs w:val="24"/>
          <w:lang w:val="en-US"/>
        </w:rPr>
      </w:pPr>
    </w:p>
    <w:p w14:paraId="0B177FE9" w14:textId="77777777" w:rsidR="00AE1BDB" w:rsidRDefault="00AE1BDB" w:rsidP="00502A04">
      <w:pPr>
        <w:pStyle w:val="Heading1"/>
        <w:spacing w:line="480" w:lineRule="auto"/>
        <w:rPr>
          <w:rFonts w:asciiTheme="majorBidi" w:hAnsiTheme="majorBidi"/>
          <w:sz w:val="24"/>
          <w:szCs w:val="24"/>
          <w:lang w:val="en-US"/>
        </w:rPr>
      </w:pPr>
    </w:p>
    <w:p w14:paraId="5B7D9A24" w14:textId="77777777" w:rsidR="00AE1BDB" w:rsidRDefault="00AE1BDB" w:rsidP="00502A04">
      <w:pPr>
        <w:pStyle w:val="Heading1"/>
        <w:spacing w:line="480" w:lineRule="auto"/>
        <w:rPr>
          <w:rFonts w:asciiTheme="majorBidi" w:hAnsiTheme="majorBidi"/>
          <w:sz w:val="24"/>
          <w:szCs w:val="24"/>
          <w:lang w:val="en-US"/>
        </w:rPr>
      </w:pPr>
    </w:p>
    <w:p w14:paraId="1D292F7A" w14:textId="77777777" w:rsidR="00AE1BDB" w:rsidRDefault="00AE1BDB" w:rsidP="00502A04">
      <w:pPr>
        <w:pStyle w:val="Heading1"/>
        <w:spacing w:line="480" w:lineRule="auto"/>
        <w:rPr>
          <w:rFonts w:asciiTheme="majorBidi" w:hAnsiTheme="majorBidi"/>
          <w:sz w:val="24"/>
          <w:szCs w:val="24"/>
          <w:lang w:val="en-US"/>
        </w:rPr>
      </w:pPr>
    </w:p>
    <w:p w14:paraId="6CF0F731" w14:textId="77777777" w:rsidR="00AE1BDB" w:rsidRDefault="00AE1BDB" w:rsidP="00502A04">
      <w:pPr>
        <w:pStyle w:val="Heading1"/>
        <w:spacing w:line="480" w:lineRule="auto"/>
        <w:rPr>
          <w:rFonts w:asciiTheme="majorBidi" w:hAnsiTheme="majorBidi"/>
          <w:sz w:val="24"/>
          <w:szCs w:val="24"/>
          <w:lang w:val="en-US"/>
        </w:rPr>
      </w:pPr>
    </w:p>
    <w:p w14:paraId="2E2229B7" w14:textId="77777777" w:rsidR="00AE1BDB" w:rsidRDefault="00AE1BDB" w:rsidP="00502A04">
      <w:pPr>
        <w:pStyle w:val="Heading1"/>
        <w:spacing w:line="480" w:lineRule="auto"/>
        <w:rPr>
          <w:rFonts w:asciiTheme="majorBidi" w:hAnsiTheme="majorBidi"/>
          <w:sz w:val="24"/>
          <w:szCs w:val="24"/>
          <w:lang w:val="en-US"/>
        </w:rPr>
      </w:pPr>
    </w:p>
    <w:p w14:paraId="7B18FBC0" w14:textId="77777777" w:rsidR="00AE1BDB" w:rsidRDefault="00AE1BDB" w:rsidP="00502A04">
      <w:pPr>
        <w:pStyle w:val="Heading1"/>
        <w:spacing w:line="480" w:lineRule="auto"/>
        <w:rPr>
          <w:rFonts w:asciiTheme="majorBidi" w:hAnsiTheme="majorBidi"/>
          <w:sz w:val="24"/>
          <w:szCs w:val="24"/>
          <w:lang w:val="en-US"/>
        </w:rPr>
      </w:pPr>
    </w:p>
    <w:p w14:paraId="09E40241" w14:textId="77777777" w:rsidR="00AE1BDB" w:rsidRDefault="00AE1BDB" w:rsidP="00502A04">
      <w:pPr>
        <w:pStyle w:val="Heading1"/>
        <w:spacing w:line="480" w:lineRule="auto"/>
        <w:rPr>
          <w:rFonts w:asciiTheme="majorBidi" w:hAnsiTheme="majorBidi"/>
          <w:sz w:val="24"/>
          <w:szCs w:val="24"/>
          <w:lang w:val="en-US"/>
        </w:rPr>
      </w:pPr>
    </w:p>
    <w:p w14:paraId="5CF314BE" w14:textId="77777777" w:rsidR="00AE1BDB" w:rsidRDefault="00AE1BDB" w:rsidP="00502A04">
      <w:pPr>
        <w:pStyle w:val="Heading1"/>
        <w:spacing w:line="480" w:lineRule="auto"/>
        <w:rPr>
          <w:rFonts w:asciiTheme="majorBidi" w:hAnsiTheme="majorBidi"/>
          <w:sz w:val="24"/>
          <w:szCs w:val="24"/>
          <w:lang w:val="en-US"/>
        </w:rPr>
      </w:pPr>
    </w:p>
    <w:p w14:paraId="7C091F44" w14:textId="77777777" w:rsidR="00AE1BDB" w:rsidRDefault="00AE1BDB" w:rsidP="00502A04">
      <w:pPr>
        <w:pStyle w:val="Heading1"/>
        <w:spacing w:line="480" w:lineRule="auto"/>
        <w:rPr>
          <w:rFonts w:asciiTheme="majorBidi" w:hAnsiTheme="majorBidi"/>
          <w:sz w:val="24"/>
          <w:szCs w:val="24"/>
          <w:lang w:val="en-US"/>
        </w:rPr>
      </w:pPr>
    </w:p>
    <w:p w14:paraId="24FECF10" w14:textId="77777777" w:rsidR="00AE1BDB" w:rsidRDefault="00AE1BDB" w:rsidP="00502A04">
      <w:pPr>
        <w:pStyle w:val="Heading1"/>
        <w:spacing w:line="480" w:lineRule="auto"/>
        <w:rPr>
          <w:rFonts w:asciiTheme="majorBidi" w:hAnsiTheme="majorBidi"/>
          <w:sz w:val="24"/>
          <w:szCs w:val="24"/>
          <w:lang w:val="en-US"/>
        </w:rPr>
      </w:pPr>
    </w:p>
    <w:p w14:paraId="4C71FEEC" w14:textId="77777777" w:rsidR="00AE1BDB" w:rsidRDefault="00AE1BDB" w:rsidP="00502A04">
      <w:pPr>
        <w:pStyle w:val="Heading1"/>
        <w:spacing w:line="480" w:lineRule="auto"/>
        <w:rPr>
          <w:rFonts w:asciiTheme="majorBidi" w:hAnsiTheme="majorBidi"/>
          <w:sz w:val="24"/>
          <w:szCs w:val="24"/>
          <w:lang w:val="en-US"/>
        </w:rPr>
      </w:pPr>
    </w:p>
    <w:p w14:paraId="5247B40D" w14:textId="77777777" w:rsidR="00AE1BDB" w:rsidRDefault="00AE1BDB" w:rsidP="00502A04">
      <w:pPr>
        <w:pStyle w:val="Heading1"/>
        <w:spacing w:line="480" w:lineRule="auto"/>
        <w:rPr>
          <w:rFonts w:asciiTheme="majorBidi" w:hAnsiTheme="majorBidi"/>
          <w:sz w:val="24"/>
          <w:szCs w:val="24"/>
          <w:lang w:val="en-US"/>
        </w:rPr>
      </w:pPr>
    </w:p>
    <w:p w14:paraId="7784FB49" w14:textId="77777777" w:rsidR="00AE1BDB" w:rsidRDefault="00AE1BDB" w:rsidP="00502A04">
      <w:pPr>
        <w:pStyle w:val="Heading1"/>
        <w:spacing w:line="480" w:lineRule="auto"/>
        <w:rPr>
          <w:rFonts w:asciiTheme="majorBidi" w:hAnsiTheme="majorBidi"/>
          <w:sz w:val="24"/>
          <w:szCs w:val="24"/>
          <w:lang w:val="en-US"/>
        </w:rPr>
      </w:pPr>
    </w:p>
    <w:p w14:paraId="46B4D619" w14:textId="77777777" w:rsidR="00AE1BDB" w:rsidRDefault="00AE1BDB" w:rsidP="00502A04">
      <w:pPr>
        <w:pStyle w:val="Heading1"/>
        <w:spacing w:line="480" w:lineRule="auto"/>
        <w:rPr>
          <w:rFonts w:asciiTheme="majorBidi" w:hAnsiTheme="majorBidi"/>
          <w:sz w:val="24"/>
          <w:szCs w:val="24"/>
          <w:lang w:val="en-US"/>
        </w:rPr>
      </w:pPr>
    </w:p>
    <w:p w14:paraId="1908F328" w14:textId="77777777" w:rsidR="00AE1BDB" w:rsidRDefault="00AE1BDB" w:rsidP="00502A04">
      <w:pPr>
        <w:pStyle w:val="Heading1"/>
        <w:spacing w:line="480" w:lineRule="auto"/>
        <w:rPr>
          <w:rFonts w:asciiTheme="majorBidi" w:hAnsiTheme="majorBidi"/>
          <w:sz w:val="24"/>
          <w:szCs w:val="24"/>
          <w:lang w:val="en-US"/>
        </w:rPr>
      </w:pPr>
    </w:p>
    <w:p w14:paraId="2598516E" w14:textId="17AAD53C" w:rsidR="00AE1BDB" w:rsidRDefault="00AE1BDB" w:rsidP="00AE1BDB">
      <w:pPr>
        <w:pStyle w:val="Heading1"/>
        <w:rPr>
          <w:lang w:val="en-US"/>
        </w:rPr>
      </w:pPr>
      <w:r>
        <w:rPr>
          <w:lang w:val="en-US"/>
        </w:rPr>
        <w:lastRenderedPageBreak/>
        <w:t>Executive summary</w:t>
      </w:r>
    </w:p>
    <w:p w14:paraId="32F930A2" w14:textId="3E8F0443" w:rsidR="00AE1BDB" w:rsidRDefault="00AE1BDB" w:rsidP="00502A04">
      <w:pPr>
        <w:pStyle w:val="Heading1"/>
        <w:spacing w:line="480" w:lineRule="auto"/>
        <w:rPr>
          <w:rFonts w:asciiTheme="majorBidi" w:hAnsiTheme="majorBidi"/>
          <w:sz w:val="24"/>
          <w:szCs w:val="24"/>
          <w:lang w:val="en-US"/>
        </w:rPr>
      </w:pPr>
    </w:p>
    <w:p w14:paraId="0A6BF803" w14:textId="1A058924" w:rsidR="00BC54E5" w:rsidRDefault="00BC54E5" w:rsidP="00BC54E5">
      <w:pPr>
        <w:rPr>
          <w:lang w:val="en-US"/>
        </w:rPr>
      </w:pPr>
      <w:r>
        <w:rPr>
          <w:lang w:val="en-US"/>
        </w:rPr>
        <w:t>Overview of report</w:t>
      </w:r>
    </w:p>
    <w:p w14:paraId="5E046BD1" w14:textId="0FA36525" w:rsidR="00BC54E5" w:rsidRDefault="00BC54E5" w:rsidP="00BC54E5">
      <w:pPr>
        <w:rPr>
          <w:lang w:val="en-US"/>
        </w:rPr>
      </w:pPr>
      <w:r>
        <w:rPr>
          <w:lang w:val="en-US"/>
        </w:rPr>
        <w:t>Free of technical terms</w:t>
      </w:r>
    </w:p>
    <w:p w14:paraId="4DFCFE48" w14:textId="4BC7BBF8" w:rsidR="00BC54E5" w:rsidRDefault="00BC54E5" w:rsidP="00BC54E5">
      <w:pPr>
        <w:rPr>
          <w:lang w:val="en-US"/>
        </w:rPr>
      </w:pPr>
      <w:r>
        <w:rPr>
          <w:lang w:val="en-US"/>
        </w:rPr>
        <w:t>One page</w:t>
      </w:r>
    </w:p>
    <w:p w14:paraId="4882EBBD" w14:textId="76C1A59B" w:rsidR="00BC54E5" w:rsidRDefault="00BC54E5" w:rsidP="00BC54E5">
      <w:pPr>
        <w:rPr>
          <w:lang w:val="en-US"/>
        </w:rPr>
      </w:pPr>
      <w:r>
        <w:rPr>
          <w:lang w:val="en-US"/>
        </w:rPr>
        <w:t xml:space="preserve">Only major points, </w:t>
      </w:r>
    </w:p>
    <w:p w14:paraId="7DFB30C1" w14:textId="72DB3A2A" w:rsidR="00BC54E5" w:rsidRDefault="00BC54E5" w:rsidP="00BC54E5">
      <w:pPr>
        <w:rPr>
          <w:lang w:val="en-US"/>
        </w:rPr>
      </w:pPr>
      <w:r>
        <w:rPr>
          <w:lang w:val="en-US"/>
        </w:rPr>
        <w:t xml:space="preserve">Avoid referencing the body </w:t>
      </w:r>
    </w:p>
    <w:p w14:paraId="14FA3DB2" w14:textId="58BB5370" w:rsidR="00BC54E5" w:rsidRDefault="00BC54E5" w:rsidP="00BC54E5">
      <w:pPr>
        <w:rPr>
          <w:lang w:val="en-US"/>
        </w:rPr>
      </w:pPr>
      <w:r>
        <w:rPr>
          <w:lang w:val="en-US"/>
        </w:rPr>
        <w:t>As paragraphs, not as lists</w:t>
      </w:r>
    </w:p>
    <w:p w14:paraId="257CDD29" w14:textId="47FC51E0" w:rsidR="00BC54E5" w:rsidRDefault="00BC54E5" w:rsidP="00BC54E5">
      <w:pPr>
        <w:rPr>
          <w:lang w:val="en-US"/>
        </w:rPr>
      </w:pPr>
      <w:r>
        <w:rPr>
          <w:lang w:val="en-US"/>
        </w:rPr>
        <w:t>What do readers need to know??</w:t>
      </w:r>
    </w:p>
    <w:p w14:paraId="35DDC974" w14:textId="5C5AA2CE" w:rsidR="00BC54E5" w:rsidRPr="00BC54E5" w:rsidRDefault="00BC54E5" w:rsidP="00BC54E5">
      <w:pPr>
        <w:rPr>
          <w:lang w:val="en-US"/>
        </w:rPr>
      </w:pPr>
      <w:r>
        <w:rPr>
          <w:lang w:val="en-US"/>
        </w:rPr>
        <w:t>Most important conclusions and recommendations for decision makers</w:t>
      </w:r>
    </w:p>
    <w:p w14:paraId="48246BDA" w14:textId="77777777" w:rsidR="00AE1BDB" w:rsidRDefault="00AE1BDB" w:rsidP="00502A04">
      <w:pPr>
        <w:pStyle w:val="Heading1"/>
        <w:spacing w:line="480" w:lineRule="auto"/>
        <w:rPr>
          <w:rFonts w:asciiTheme="majorBidi" w:hAnsiTheme="majorBidi"/>
          <w:sz w:val="24"/>
          <w:szCs w:val="24"/>
          <w:lang w:val="en-US"/>
        </w:rPr>
      </w:pPr>
    </w:p>
    <w:p w14:paraId="1A22F0FA" w14:textId="0FC32562" w:rsidR="00AE1BDB" w:rsidRDefault="00AE1BDB" w:rsidP="00502A04">
      <w:pPr>
        <w:pStyle w:val="Heading1"/>
        <w:spacing w:line="480" w:lineRule="auto"/>
        <w:rPr>
          <w:rFonts w:asciiTheme="majorBidi" w:hAnsiTheme="majorBidi"/>
          <w:sz w:val="24"/>
          <w:szCs w:val="24"/>
          <w:lang w:val="en-US"/>
        </w:rPr>
      </w:pPr>
    </w:p>
    <w:p w14:paraId="4C7DD81F" w14:textId="12D90DF5" w:rsidR="00AE1BDB" w:rsidRDefault="00AE1BDB" w:rsidP="00AE1BDB">
      <w:pPr>
        <w:rPr>
          <w:lang w:val="en-US"/>
        </w:rPr>
      </w:pPr>
    </w:p>
    <w:p w14:paraId="2BF92AAD" w14:textId="10E6EAF1" w:rsidR="00AE1BDB" w:rsidRDefault="00AE1BDB" w:rsidP="00AE1BDB">
      <w:pPr>
        <w:rPr>
          <w:lang w:val="en-US"/>
        </w:rPr>
      </w:pPr>
    </w:p>
    <w:p w14:paraId="05CFECF5" w14:textId="14C21879" w:rsidR="00AE1BDB" w:rsidRDefault="00AE1BDB" w:rsidP="00AE1BDB">
      <w:pPr>
        <w:rPr>
          <w:lang w:val="en-US"/>
        </w:rPr>
      </w:pPr>
    </w:p>
    <w:p w14:paraId="75318689" w14:textId="080338E6" w:rsidR="00AE1BDB" w:rsidRDefault="00AE1BDB" w:rsidP="00AE1BDB">
      <w:pPr>
        <w:rPr>
          <w:lang w:val="en-US"/>
        </w:rPr>
      </w:pPr>
    </w:p>
    <w:p w14:paraId="7EAA7E3B" w14:textId="6DB9A3DA" w:rsidR="00AE1BDB" w:rsidRDefault="00AE1BDB" w:rsidP="00AE1BDB">
      <w:pPr>
        <w:rPr>
          <w:lang w:val="en-US"/>
        </w:rPr>
      </w:pPr>
    </w:p>
    <w:p w14:paraId="05CFDD4E" w14:textId="1269BD99" w:rsidR="00AE1BDB" w:rsidRDefault="00AE1BDB" w:rsidP="00AE1BDB">
      <w:pPr>
        <w:rPr>
          <w:lang w:val="en-US"/>
        </w:rPr>
      </w:pPr>
    </w:p>
    <w:p w14:paraId="7D9B5C43" w14:textId="4C2F73B2" w:rsidR="00AE1BDB" w:rsidRDefault="00AE1BDB" w:rsidP="00AE1BDB">
      <w:pPr>
        <w:rPr>
          <w:lang w:val="en-US"/>
        </w:rPr>
      </w:pPr>
    </w:p>
    <w:p w14:paraId="53764928" w14:textId="7BE16708" w:rsidR="00AE1BDB" w:rsidRDefault="00AE1BDB" w:rsidP="00AE1BDB">
      <w:pPr>
        <w:rPr>
          <w:lang w:val="en-US"/>
        </w:rPr>
      </w:pPr>
    </w:p>
    <w:p w14:paraId="113AA681" w14:textId="12125B70" w:rsidR="00AE1BDB" w:rsidRDefault="00AE1BDB" w:rsidP="00AE1BDB">
      <w:pPr>
        <w:rPr>
          <w:lang w:val="en-US"/>
        </w:rPr>
      </w:pPr>
    </w:p>
    <w:p w14:paraId="654A907B" w14:textId="7895B2BF" w:rsidR="00AE1BDB" w:rsidRDefault="00AE1BDB" w:rsidP="00AE1BDB">
      <w:pPr>
        <w:rPr>
          <w:lang w:val="en-US"/>
        </w:rPr>
      </w:pPr>
    </w:p>
    <w:p w14:paraId="21F73117" w14:textId="232301D2" w:rsidR="00AE1BDB" w:rsidRDefault="00AE1BDB" w:rsidP="00AE1BDB">
      <w:pPr>
        <w:rPr>
          <w:lang w:val="en-US"/>
        </w:rPr>
      </w:pPr>
    </w:p>
    <w:p w14:paraId="11098D30" w14:textId="367A313F" w:rsidR="00AE1BDB" w:rsidRDefault="00AE1BDB" w:rsidP="00AE1BDB">
      <w:pPr>
        <w:rPr>
          <w:lang w:val="en-US"/>
        </w:rPr>
      </w:pPr>
    </w:p>
    <w:p w14:paraId="08C00A51" w14:textId="4A588364" w:rsidR="00AE1BDB" w:rsidRDefault="00AE1BDB" w:rsidP="00AE1BDB">
      <w:pPr>
        <w:rPr>
          <w:lang w:val="en-US"/>
        </w:rPr>
      </w:pPr>
    </w:p>
    <w:p w14:paraId="40B5757C" w14:textId="0C68EDF1" w:rsidR="00AE1BDB" w:rsidRDefault="00AE1BDB" w:rsidP="00AE1BDB">
      <w:pPr>
        <w:rPr>
          <w:lang w:val="en-US"/>
        </w:rPr>
      </w:pPr>
    </w:p>
    <w:p w14:paraId="307CEC80" w14:textId="4389BBF2" w:rsidR="00AE1BDB" w:rsidRDefault="00AE1BDB" w:rsidP="00AE1BDB">
      <w:pPr>
        <w:rPr>
          <w:lang w:val="en-US"/>
        </w:rPr>
      </w:pPr>
    </w:p>
    <w:p w14:paraId="15FC1DC4" w14:textId="040E9C6F" w:rsidR="00AE1BDB" w:rsidRDefault="00AE1BDB" w:rsidP="00AE1BDB">
      <w:pPr>
        <w:rPr>
          <w:lang w:val="en-US"/>
        </w:rPr>
      </w:pPr>
    </w:p>
    <w:p w14:paraId="3F93F297" w14:textId="29CE6166" w:rsidR="00AE1BDB" w:rsidRDefault="00AE1BDB" w:rsidP="00AE1BDB">
      <w:pPr>
        <w:rPr>
          <w:lang w:val="en-US"/>
        </w:rPr>
      </w:pPr>
    </w:p>
    <w:p w14:paraId="6D7B5806" w14:textId="2FECD372" w:rsidR="00AE1BDB" w:rsidRDefault="00AE1BDB" w:rsidP="00AE1BDB">
      <w:pPr>
        <w:rPr>
          <w:lang w:val="en-US"/>
        </w:rPr>
      </w:pPr>
    </w:p>
    <w:p w14:paraId="2B787A3B" w14:textId="47F5FDA7" w:rsidR="00AE1BDB" w:rsidRDefault="00AE1BDB" w:rsidP="00AE1BDB">
      <w:pPr>
        <w:rPr>
          <w:lang w:val="en-US"/>
        </w:rPr>
      </w:pPr>
    </w:p>
    <w:p w14:paraId="4310CFCD" w14:textId="7700C708" w:rsidR="00AE1BDB" w:rsidRDefault="00AE1BDB" w:rsidP="00AE1BDB">
      <w:pPr>
        <w:rPr>
          <w:lang w:val="en-US"/>
        </w:rPr>
      </w:pPr>
    </w:p>
    <w:p w14:paraId="73E07CC2" w14:textId="061F0C40" w:rsidR="00AE1BDB" w:rsidRDefault="00AE1BDB" w:rsidP="00AE1BDB">
      <w:pPr>
        <w:rPr>
          <w:lang w:val="en-US"/>
        </w:rPr>
      </w:pPr>
    </w:p>
    <w:p w14:paraId="7025AAC5" w14:textId="70153842" w:rsidR="00AE1BDB" w:rsidRDefault="00AE1BDB" w:rsidP="00AE1BDB">
      <w:pPr>
        <w:rPr>
          <w:lang w:val="en-US"/>
        </w:rPr>
      </w:pPr>
    </w:p>
    <w:p w14:paraId="791C1D01" w14:textId="4691B842" w:rsidR="00AE1BDB" w:rsidRDefault="00AE1BDB" w:rsidP="00AE1BDB">
      <w:pPr>
        <w:rPr>
          <w:lang w:val="en-US"/>
        </w:rPr>
      </w:pPr>
    </w:p>
    <w:p w14:paraId="5F56906B" w14:textId="16EF4DE9" w:rsidR="00AE1BDB" w:rsidRDefault="00AE1BDB" w:rsidP="00AE1BDB">
      <w:pPr>
        <w:rPr>
          <w:lang w:val="en-US"/>
        </w:rPr>
      </w:pPr>
    </w:p>
    <w:p w14:paraId="758CB2D7" w14:textId="31B5E216" w:rsidR="00AE1BDB" w:rsidRDefault="00AE1BDB" w:rsidP="00AE1BDB">
      <w:pPr>
        <w:rPr>
          <w:lang w:val="en-US"/>
        </w:rPr>
      </w:pPr>
    </w:p>
    <w:p w14:paraId="29AF22C3" w14:textId="3ED5523B" w:rsidR="00AE1BDB" w:rsidRDefault="00AE1BDB" w:rsidP="00AE1BDB">
      <w:pPr>
        <w:rPr>
          <w:lang w:val="en-US"/>
        </w:rPr>
      </w:pPr>
    </w:p>
    <w:p w14:paraId="18C06E8A" w14:textId="295D5417" w:rsidR="00AE1BDB" w:rsidRDefault="00AE1BDB" w:rsidP="00AE1BDB">
      <w:pPr>
        <w:rPr>
          <w:lang w:val="en-US"/>
        </w:rPr>
      </w:pPr>
    </w:p>
    <w:p w14:paraId="7C6FB36B" w14:textId="6443117F" w:rsidR="00AE1BDB" w:rsidRDefault="00AE1BDB" w:rsidP="00AE1BDB">
      <w:pPr>
        <w:rPr>
          <w:lang w:val="en-US"/>
        </w:rPr>
      </w:pPr>
    </w:p>
    <w:p w14:paraId="7C031843" w14:textId="1DC6CE75" w:rsidR="00AE1BDB" w:rsidRDefault="00AE1BDB" w:rsidP="00AE1BDB">
      <w:pPr>
        <w:rPr>
          <w:lang w:val="en-US"/>
        </w:rPr>
      </w:pPr>
    </w:p>
    <w:p w14:paraId="6EEB2BC1" w14:textId="4EFA6F5E" w:rsidR="00AE1BDB" w:rsidRDefault="00AE1BDB" w:rsidP="00AE1BDB">
      <w:pPr>
        <w:rPr>
          <w:lang w:val="en-US"/>
        </w:rPr>
      </w:pPr>
    </w:p>
    <w:p w14:paraId="788F447C" w14:textId="2B4332FF" w:rsidR="00AE1BDB" w:rsidRDefault="00AE1BDB" w:rsidP="00AE1BDB">
      <w:pPr>
        <w:rPr>
          <w:lang w:val="en-US"/>
        </w:rPr>
      </w:pPr>
    </w:p>
    <w:p w14:paraId="4C08347B" w14:textId="71D23656" w:rsidR="00AE1BDB" w:rsidRDefault="00AE1BDB" w:rsidP="00AE1BDB">
      <w:pPr>
        <w:rPr>
          <w:lang w:val="en-US"/>
        </w:rPr>
      </w:pPr>
    </w:p>
    <w:p w14:paraId="287B7169" w14:textId="22BA9FD7" w:rsidR="00AE1BDB" w:rsidRDefault="00AE1BDB" w:rsidP="00AE1BDB">
      <w:pPr>
        <w:rPr>
          <w:lang w:val="en-US"/>
        </w:rPr>
      </w:pPr>
    </w:p>
    <w:p w14:paraId="6C92B4A6" w14:textId="53293153" w:rsidR="00AE1BDB" w:rsidRDefault="00AE1BDB" w:rsidP="00AE1BDB">
      <w:pPr>
        <w:rPr>
          <w:lang w:val="en-US"/>
        </w:rPr>
      </w:pPr>
    </w:p>
    <w:p w14:paraId="6E562214" w14:textId="61AD11F2" w:rsidR="00AE1BDB" w:rsidRDefault="00AE1BDB" w:rsidP="00AE1BDB">
      <w:pPr>
        <w:pStyle w:val="Heading1"/>
        <w:rPr>
          <w:lang w:val="en-US"/>
        </w:rPr>
      </w:pPr>
      <w:r>
        <w:rPr>
          <w:lang w:val="en-US"/>
        </w:rPr>
        <w:t xml:space="preserve">Introduction </w:t>
      </w:r>
    </w:p>
    <w:p w14:paraId="45C82E24" w14:textId="2B9EF0B9" w:rsidR="00AE1BDB" w:rsidRDefault="00AE1BDB" w:rsidP="00AE1BDB">
      <w:pPr>
        <w:rPr>
          <w:lang w:val="en-US"/>
        </w:rPr>
      </w:pPr>
    </w:p>
    <w:p w14:paraId="0B85B44A" w14:textId="27512799" w:rsidR="00AE1BDB" w:rsidRDefault="00BC54E5" w:rsidP="00AE1BDB">
      <w:pPr>
        <w:rPr>
          <w:lang w:val="en-US"/>
        </w:rPr>
      </w:pPr>
      <w:r>
        <w:rPr>
          <w:lang w:val="en-US"/>
        </w:rPr>
        <w:t>Prepare non/technical readers for upcoming discussion</w:t>
      </w:r>
    </w:p>
    <w:p w14:paraId="6F68E2C2" w14:textId="77777777" w:rsidR="00FD6FB8" w:rsidRDefault="00FD6FB8" w:rsidP="00AE1BDB">
      <w:pPr>
        <w:rPr>
          <w:lang w:val="en-US"/>
        </w:rPr>
      </w:pPr>
    </w:p>
    <w:p w14:paraId="403050E9" w14:textId="359EC750" w:rsidR="00BC54E5" w:rsidRDefault="00FD6FB8" w:rsidP="00AE1BDB">
      <w:pPr>
        <w:rPr>
          <w:lang w:val="en-US"/>
        </w:rPr>
      </w:pPr>
      <w:r>
        <w:rPr>
          <w:lang w:val="en-US"/>
        </w:rPr>
        <w:t xml:space="preserve">Give </w:t>
      </w:r>
      <w:r w:rsidR="00BC54E5">
        <w:rPr>
          <w:lang w:val="en-US"/>
        </w:rPr>
        <w:t>Info on</w:t>
      </w:r>
      <w:r>
        <w:rPr>
          <w:lang w:val="en-US"/>
        </w:rPr>
        <w:t>:</w:t>
      </w:r>
    </w:p>
    <w:p w14:paraId="67E0B5DF" w14:textId="121E3EF7" w:rsidR="00BC54E5" w:rsidRDefault="00BC54E5" w:rsidP="00AE1BDB">
      <w:pPr>
        <w:rPr>
          <w:lang w:val="en-US"/>
        </w:rPr>
      </w:pPr>
      <w:r>
        <w:rPr>
          <w:lang w:val="en-US"/>
        </w:rPr>
        <w:t>Purpo</w:t>
      </w:r>
      <w:r w:rsidR="00FD6FB8">
        <w:rPr>
          <w:lang w:val="en-US"/>
        </w:rPr>
        <w:t>s</w:t>
      </w:r>
      <w:r>
        <w:rPr>
          <w:lang w:val="en-US"/>
        </w:rPr>
        <w:t>e</w:t>
      </w:r>
    </w:p>
    <w:p w14:paraId="165F5BF1" w14:textId="30C03120" w:rsidR="00BC54E5" w:rsidRDefault="00BC54E5" w:rsidP="00AE1BDB">
      <w:pPr>
        <w:rPr>
          <w:lang w:val="en-US"/>
        </w:rPr>
      </w:pPr>
      <w:r>
        <w:rPr>
          <w:lang w:val="en-US"/>
        </w:rPr>
        <w:t xml:space="preserve">Scope </w:t>
      </w:r>
    </w:p>
    <w:p w14:paraId="58296ABF" w14:textId="1F496304" w:rsidR="00BC54E5" w:rsidRDefault="00BC54E5" w:rsidP="00AE1BDB">
      <w:pPr>
        <w:rPr>
          <w:lang w:val="en-US"/>
        </w:rPr>
      </w:pPr>
      <w:r>
        <w:rPr>
          <w:lang w:val="en-US"/>
        </w:rPr>
        <w:t xml:space="preserve">Format </w:t>
      </w:r>
    </w:p>
    <w:p w14:paraId="5D684BDF" w14:textId="32D591F0" w:rsidR="00BC54E5" w:rsidRDefault="00BC54E5" w:rsidP="00AE1BDB">
      <w:pPr>
        <w:rPr>
          <w:lang w:val="en-US"/>
        </w:rPr>
      </w:pPr>
      <w:r>
        <w:rPr>
          <w:lang w:val="en-US"/>
        </w:rPr>
        <w:t xml:space="preserve">Project description </w:t>
      </w:r>
    </w:p>
    <w:p w14:paraId="464C84B2" w14:textId="008B78B6" w:rsidR="00BC54E5" w:rsidRDefault="00BC54E5" w:rsidP="00AE1BDB">
      <w:pPr>
        <w:rPr>
          <w:lang w:val="en-US"/>
        </w:rPr>
      </w:pPr>
    </w:p>
    <w:p w14:paraId="01A27BA5" w14:textId="78764F3C" w:rsidR="00BC54E5" w:rsidRDefault="00BC54E5" w:rsidP="00AE1BDB">
      <w:pPr>
        <w:rPr>
          <w:lang w:val="en-US"/>
        </w:rPr>
      </w:pPr>
      <w:r>
        <w:rPr>
          <w:lang w:val="en-US"/>
        </w:rPr>
        <w:t xml:space="preserve">The </w:t>
      </w:r>
      <w:proofErr w:type="gramStart"/>
      <w:r>
        <w:rPr>
          <w:lang w:val="en-US"/>
        </w:rPr>
        <w:t>formatting :</w:t>
      </w:r>
      <w:proofErr w:type="gramEnd"/>
    </w:p>
    <w:p w14:paraId="5B31AEFB" w14:textId="6419B154" w:rsidR="00FD6FB8" w:rsidRPr="00FD6FB8" w:rsidRDefault="00BC54E5" w:rsidP="00FD6FB8">
      <w:pPr>
        <w:pStyle w:val="ListParagraph"/>
        <w:numPr>
          <w:ilvl w:val="0"/>
          <w:numId w:val="15"/>
        </w:numPr>
        <w:rPr>
          <w:lang w:val="en-US"/>
        </w:rPr>
      </w:pPr>
      <w:r>
        <w:rPr>
          <w:lang w:val="en-US"/>
        </w:rPr>
        <w:t>Main purpose</w:t>
      </w:r>
    </w:p>
    <w:p w14:paraId="2F42AFDD" w14:textId="48B4BDCE" w:rsidR="00FD6FB8" w:rsidRDefault="00FD6FB8" w:rsidP="00BC54E5">
      <w:pPr>
        <w:pStyle w:val="ListParagraph"/>
        <w:numPr>
          <w:ilvl w:val="0"/>
          <w:numId w:val="15"/>
        </w:numPr>
        <w:rPr>
          <w:lang w:val="en-US"/>
        </w:rPr>
      </w:pPr>
      <w:r>
        <w:rPr>
          <w:lang w:val="en-US"/>
        </w:rPr>
        <w:t>Sentence that mentions the introduction subdivisions to follow</w:t>
      </w:r>
    </w:p>
    <w:p w14:paraId="58E25CF4" w14:textId="155563B8" w:rsidR="00FD6FB8" w:rsidRDefault="00FD6FB8" w:rsidP="00BC54E5">
      <w:pPr>
        <w:pStyle w:val="ListParagraph"/>
        <w:numPr>
          <w:ilvl w:val="0"/>
          <w:numId w:val="15"/>
        </w:numPr>
        <w:rPr>
          <w:lang w:val="en-US"/>
        </w:rPr>
      </w:pPr>
      <w:r>
        <w:rPr>
          <w:lang w:val="en-US"/>
        </w:rPr>
        <w:t xml:space="preserve">Project description: set of problems that prompted report </w:t>
      </w:r>
    </w:p>
    <w:p w14:paraId="07DF42F1" w14:textId="446B115E" w:rsidR="00FD6FB8" w:rsidRDefault="00FD6FB8" w:rsidP="00BC54E5">
      <w:pPr>
        <w:pStyle w:val="ListParagraph"/>
        <w:numPr>
          <w:ilvl w:val="0"/>
          <w:numId w:val="15"/>
        </w:numPr>
        <w:rPr>
          <w:lang w:val="en-US"/>
        </w:rPr>
      </w:pPr>
      <w:r>
        <w:rPr>
          <w:lang w:val="en-US"/>
        </w:rPr>
        <w:t>Scope info: precise objective of the study +list or description (</w:t>
      </w:r>
      <w:proofErr w:type="gramStart"/>
      <w:r>
        <w:rPr>
          <w:lang w:val="en-US"/>
        </w:rPr>
        <w:t>info )</w:t>
      </w:r>
      <w:proofErr w:type="gramEnd"/>
      <w:r>
        <w:rPr>
          <w:lang w:val="en-US"/>
        </w:rPr>
        <w:t xml:space="preserve"> that parallels order of report’s body(must be accurate )</w:t>
      </w:r>
    </w:p>
    <w:p w14:paraId="32758CF3" w14:textId="7BC5A07D" w:rsidR="00FD6FB8" w:rsidRPr="00BC54E5" w:rsidRDefault="00FD6FB8" w:rsidP="00BC54E5">
      <w:pPr>
        <w:pStyle w:val="ListParagraph"/>
        <w:numPr>
          <w:ilvl w:val="0"/>
          <w:numId w:val="15"/>
        </w:numPr>
        <w:rPr>
          <w:lang w:val="en-US"/>
        </w:rPr>
      </w:pPr>
      <w:r>
        <w:rPr>
          <w:lang w:val="en-US"/>
        </w:rPr>
        <w:t xml:space="preserve">Report </w:t>
      </w:r>
      <w:proofErr w:type="gramStart"/>
      <w:r>
        <w:rPr>
          <w:lang w:val="en-US"/>
        </w:rPr>
        <w:t>format :</w:t>
      </w:r>
      <w:proofErr w:type="gramEnd"/>
      <w:r>
        <w:rPr>
          <w:lang w:val="en-US"/>
        </w:rPr>
        <w:t xml:space="preserve"> If in the scope the info is not organized how it is in the body, then we mention the upcoming main sections. </w:t>
      </w:r>
      <w:r w:rsidR="00C73EB3">
        <w:rPr>
          <w:lang w:val="en-US"/>
        </w:rPr>
        <w:t xml:space="preserve">As a condensed table of </w:t>
      </w:r>
      <w:proofErr w:type="gramStart"/>
      <w:r w:rsidR="00C73EB3">
        <w:rPr>
          <w:lang w:val="en-US"/>
        </w:rPr>
        <w:t>content .</w:t>
      </w:r>
      <w:proofErr w:type="gramEnd"/>
    </w:p>
    <w:p w14:paraId="089F10D7" w14:textId="5955B2E3" w:rsidR="00AE1BDB" w:rsidRDefault="00AE1BDB" w:rsidP="00AE1BDB">
      <w:pPr>
        <w:rPr>
          <w:lang w:val="en-US"/>
        </w:rPr>
      </w:pPr>
    </w:p>
    <w:p w14:paraId="47BCA3CD" w14:textId="2AE4DA8C" w:rsidR="00AE1BDB" w:rsidRDefault="00AE1BDB" w:rsidP="00AE1BDB">
      <w:pPr>
        <w:rPr>
          <w:lang w:val="en-US"/>
        </w:rPr>
      </w:pPr>
    </w:p>
    <w:p w14:paraId="28A0F5FE" w14:textId="4209CF8A" w:rsidR="00AE1BDB" w:rsidRDefault="00AE1BDB" w:rsidP="00AE1BDB">
      <w:pPr>
        <w:rPr>
          <w:lang w:val="en-US"/>
        </w:rPr>
      </w:pPr>
    </w:p>
    <w:p w14:paraId="0D6BB8CD" w14:textId="789D57E0" w:rsidR="00AE1BDB" w:rsidRDefault="00AE1BDB" w:rsidP="00AE1BDB">
      <w:pPr>
        <w:rPr>
          <w:lang w:val="en-US"/>
        </w:rPr>
      </w:pPr>
    </w:p>
    <w:p w14:paraId="4741308C" w14:textId="2AF05496" w:rsidR="00AE1BDB" w:rsidRDefault="00AE1BDB" w:rsidP="00AE1BDB">
      <w:pPr>
        <w:rPr>
          <w:lang w:val="en-US"/>
        </w:rPr>
      </w:pPr>
    </w:p>
    <w:p w14:paraId="60E9BD48" w14:textId="020F553E" w:rsidR="00AE1BDB" w:rsidRDefault="00AE1BDB" w:rsidP="00AE1BDB">
      <w:pPr>
        <w:rPr>
          <w:lang w:val="en-US"/>
        </w:rPr>
      </w:pPr>
    </w:p>
    <w:p w14:paraId="2145D616" w14:textId="0F32C411" w:rsidR="00AE1BDB" w:rsidRDefault="00AE1BDB" w:rsidP="00AE1BDB">
      <w:pPr>
        <w:rPr>
          <w:lang w:val="en-US"/>
        </w:rPr>
      </w:pPr>
    </w:p>
    <w:p w14:paraId="299881E4" w14:textId="5ABBC6C4" w:rsidR="00AE1BDB" w:rsidRDefault="00AE1BDB" w:rsidP="00AE1BDB">
      <w:pPr>
        <w:rPr>
          <w:lang w:val="en-US"/>
        </w:rPr>
      </w:pPr>
    </w:p>
    <w:p w14:paraId="70C53D38" w14:textId="59CA7C63" w:rsidR="00AE1BDB" w:rsidRDefault="00AE1BDB" w:rsidP="00AE1BDB">
      <w:pPr>
        <w:rPr>
          <w:lang w:val="en-US"/>
        </w:rPr>
      </w:pPr>
    </w:p>
    <w:p w14:paraId="4812C34C" w14:textId="12DB1294" w:rsidR="00AE1BDB" w:rsidRDefault="00AE1BDB" w:rsidP="00AE1BDB">
      <w:pPr>
        <w:rPr>
          <w:lang w:val="en-US"/>
        </w:rPr>
      </w:pPr>
    </w:p>
    <w:p w14:paraId="796474AE" w14:textId="1DDD2AE7" w:rsidR="00AE1BDB" w:rsidRDefault="00AE1BDB" w:rsidP="00AE1BDB">
      <w:pPr>
        <w:rPr>
          <w:lang w:val="en-US"/>
        </w:rPr>
      </w:pPr>
    </w:p>
    <w:p w14:paraId="48C3A4C7" w14:textId="14953D5D" w:rsidR="00AE1BDB" w:rsidRDefault="00AE1BDB" w:rsidP="00AE1BDB">
      <w:pPr>
        <w:rPr>
          <w:lang w:val="en-US"/>
        </w:rPr>
      </w:pPr>
    </w:p>
    <w:p w14:paraId="3C5FCECF" w14:textId="77777777" w:rsidR="00AE1BDB" w:rsidRDefault="00AE1BDB" w:rsidP="00AE1BDB">
      <w:pPr>
        <w:rPr>
          <w:lang w:val="en-US"/>
        </w:rPr>
      </w:pPr>
    </w:p>
    <w:p w14:paraId="649D5845" w14:textId="03503C64" w:rsidR="00AE1BDB" w:rsidRDefault="00AE1BDB" w:rsidP="00AE1BDB">
      <w:pPr>
        <w:rPr>
          <w:lang w:val="en-US"/>
        </w:rPr>
      </w:pPr>
    </w:p>
    <w:p w14:paraId="38297C54" w14:textId="2A937E9B" w:rsidR="00AE1BDB" w:rsidRDefault="00AE1BDB" w:rsidP="00AE1BDB">
      <w:pPr>
        <w:rPr>
          <w:lang w:val="en-US"/>
        </w:rPr>
      </w:pPr>
    </w:p>
    <w:p w14:paraId="776CD3DA" w14:textId="25084058" w:rsidR="00AE1BDB" w:rsidRDefault="00AE1BDB" w:rsidP="00AE1BDB">
      <w:pPr>
        <w:rPr>
          <w:lang w:val="en-US"/>
        </w:rPr>
      </w:pPr>
    </w:p>
    <w:p w14:paraId="4899240B" w14:textId="36089D0D" w:rsidR="00AE1BDB" w:rsidRDefault="00AE1BDB" w:rsidP="00AE1BDB">
      <w:pPr>
        <w:rPr>
          <w:lang w:val="en-US"/>
        </w:rPr>
      </w:pPr>
    </w:p>
    <w:p w14:paraId="037DDA83" w14:textId="0E347E74" w:rsidR="00AE1BDB" w:rsidRDefault="00AE1BDB" w:rsidP="00AE1BDB">
      <w:pPr>
        <w:rPr>
          <w:lang w:val="en-US"/>
        </w:rPr>
      </w:pPr>
    </w:p>
    <w:p w14:paraId="0EE3D7B9" w14:textId="55D794CB" w:rsidR="00AE1BDB" w:rsidRDefault="00AE1BDB" w:rsidP="00AE1BDB">
      <w:pPr>
        <w:rPr>
          <w:lang w:val="en-US"/>
        </w:rPr>
      </w:pPr>
    </w:p>
    <w:p w14:paraId="4A741F9D" w14:textId="63EDAB24" w:rsidR="00AE1BDB" w:rsidRDefault="00AE1BDB" w:rsidP="00AE1BDB">
      <w:pPr>
        <w:rPr>
          <w:lang w:val="en-US"/>
        </w:rPr>
      </w:pPr>
    </w:p>
    <w:p w14:paraId="6BE11E3B" w14:textId="0BCBADB1" w:rsidR="00AE1BDB" w:rsidRDefault="00AE1BDB" w:rsidP="00AE1BDB">
      <w:pPr>
        <w:rPr>
          <w:lang w:val="en-US"/>
        </w:rPr>
      </w:pPr>
    </w:p>
    <w:p w14:paraId="1FD322F7" w14:textId="01F11209" w:rsidR="00625361" w:rsidRDefault="00625361" w:rsidP="00AE1BDB">
      <w:pPr>
        <w:rPr>
          <w:lang w:val="en-US"/>
        </w:rPr>
      </w:pPr>
    </w:p>
    <w:p w14:paraId="184D8E82" w14:textId="77777777" w:rsidR="00625361" w:rsidRDefault="00625361" w:rsidP="00AE1BDB">
      <w:pPr>
        <w:rPr>
          <w:lang w:val="en-US"/>
        </w:rPr>
      </w:pPr>
    </w:p>
    <w:p w14:paraId="772A3BE0" w14:textId="2A47F591" w:rsidR="00AE1BDB" w:rsidRDefault="00AE1BDB" w:rsidP="00AE1BDB">
      <w:pPr>
        <w:rPr>
          <w:lang w:val="en-US"/>
        </w:rPr>
      </w:pPr>
    </w:p>
    <w:p w14:paraId="25A47273" w14:textId="30C77727" w:rsidR="00AE1BDB" w:rsidRDefault="00AE1BDB" w:rsidP="00AE1BDB">
      <w:pPr>
        <w:rPr>
          <w:lang w:val="en-US"/>
        </w:rPr>
      </w:pPr>
    </w:p>
    <w:p w14:paraId="6F32D0AE" w14:textId="0B7CA84A" w:rsidR="00AE1BDB" w:rsidRDefault="00AE1BDB" w:rsidP="00AE1BDB">
      <w:pPr>
        <w:rPr>
          <w:lang w:val="en-US"/>
        </w:rPr>
      </w:pPr>
    </w:p>
    <w:p w14:paraId="4850C2C6" w14:textId="5D4CFFFE" w:rsidR="00AE1BDB" w:rsidRDefault="00AE1BDB" w:rsidP="00AE1BDB">
      <w:pPr>
        <w:rPr>
          <w:lang w:val="en-US"/>
        </w:rPr>
      </w:pPr>
    </w:p>
    <w:p w14:paraId="205CD0E3" w14:textId="77777777" w:rsidR="00AE1BDB" w:rsidRPr="00AE1BDB" w:rsidRDefault="00AE1BDB" w:rsidP="00AE1BDB">
      <w:pPr>
        <w:rPr>
          <w:lang w:val="en-US"/>
        </w:rPr>
      </w:pPr>
    </w:p>
    <w:p w14:paraId="4AFD925C" w14:textId="6D16B049" w:rsidR="0098093C" w:rsidRPr="0098093C" w:rsidRDefault="0098093C" w:rsidP="00502A04">
      <w:pPr>
        <w:pStyle w:val="Heading1"/>
        <w:spacing w:line="480" w:lineRule="auto"/>
        <w:rPr>
          <w:rFonts w:asciiTheme="majorBidi" w:hAnsiTheme="majorBidi"/>
          <w:sz w:val="24"/>
          <w:szCs w:val="24"/>
          <w:lang w:val="en-US"/>
        </w:rPr>
      </w:pPr>
      <w:r w:rsidRPr="0098093C">
        <w:rPr>
          <w:rFonts w:asciiTheme="majorBidi" w:hAnsiTheme="majorBidi"/>
          <w:sz w:val="24"/>
          <w:szCs w:val="24"/>
          <w:lang w:val="en-US"/>
        </w:rPr>
        <w:t>What is Trauma?</w:t>
      </w:r>
    </w:p>
    <w:p w14:paraId="7CE49FD8" w14:textId="495CA86A" w:rsidR="0098093C" w:rsidRPr="0098093C" w:rsidRDefault="005D333A" w:rsidP="00BF5081">
      <w:pPr>
        <w:autoSpaceDE w:val="0"/>
        <w:autoSpaceDN w:val="0"/>
        <w:adjustRightInd w:val="0"/>
        <w:spacing w:line="480" w:lineRule="auto"/>
        <w:rPr>
          <w:rFonts w:cstheme="majorBidi"/>
          <w:lang w:val="en-US"/>
        </w:rPr>
      </w:pPr>
      <w:r>
        <w:rPr>
          <w:rFonts w:cstheme="majorBidi"/>
          <w:lang w:val="en-US"/>
        </w:rPr>
        <w:t xml:space="preserve">    </w:t>
      </w:r>
      <w:r w:rsidR="0098093C" w:rsidRPr="0098093C">
        <w:rPr>
          <w:rFonts w:cstheme="majorBidi"/>
          <w:lang w:val="en-US"/>
        </w:rPr>
        <w:t xml:space="preserve">Trauma </w:t>
      </w:r>
      <w:r w:rsidR="00EB24FC">
        <w:rPr>
          <w:rFonts w:cstheme="majorBidi"/>
          <w:lang w:val="en-US"/>
        </w:rPr>
        <w:t xml:space="preserve">is an </w:t>
      </w:r>
      <w:r w:rsidR="0098093C" w:rsidRPr="0098093C">
        <w:rPr>
          <w:rFonts w:cstheme="majorBidi"/>
          <w:lang w:val="en-US"/>
        </w:rPr>
        <w:t>emotional response to a distressing event or experience. It</w:t>
      </w:r>
      <w:r w:rsidR="00451BD8">
        <w:rPr>
          <w:rFonts w:cstheme="majorBidi"/>
          <w:lang w:val="en-US"/>
        </w:rPr>
        <w:t xml:space="preserve"> </w:t>
      </w:r>
      <w:r w:rsidR="0098093C" w:rsidRPr="0098093C">
        <w:rPr>
          <w:rFonts w:cstheme="majorBidi"/>
          <w:lang w:val="en-US"/>
        </w:rPr>
        <w:t>include</w:t>
      </w:r>
      <w:r w:rsidR="00451BD8">
        <w:rPr>
          <w:rFonts w:cstheme="majorBidi"/>
          <w:lang w:val="en-US"/>
        </w:rPr>
        <w:t>s</w:t>
      </w:r>
      <w:r w:rsidR="0098093C" w:rsidRPr="0098093C">
        <w:rPr>
          <w:rFonts w:cstheme="majorBidi"/>
          <w:lang w:val="en-US"/>
        </w:rPr>
        <w:t xml:space="preserve"> experiences that are physically or</w:t>
      </w:r>
      <w:r w:rsidR="00451BD8">
        <w:rPr>
          <w:rFonts w:cstheme="majorBidi"/>
          <w:lang w:val="en-US"/>
        </w:rPr>
        <w:t xml:space="preserve"> </w:t>
      </w:r>
      <w:r w:rsidR="0098093C" w:rsidRPr="0098093C">
        <w:rPr>
          <w:rFonts w:cstheme="majorBidi"/>
          <w:lang w:val="en-US"/>
        </w:rPr>
        <w:t>psychologically significant</w:t>
      </w:r>
      <w:r w:rsidR="00451BD8">
        <w:rPr>
          <w:rFonts w:cstheme="majorBidi"/>
          <w:lang w:val="en-US"/>
        </w:rPr>
        <w:t xml:space="preserve">. </w:t>
      </w:r>
      <w:r w:rsidR="00EB24FC">
        <w:rPr>
          <w:rFonts w:cstheme="majorBidi"/>
          <w:lang w:val="en-US"/>
        </w:rPr>
        <w:t xml:space="preserve">Trauma doesn’t have to be </w:t>
      </w:r>
      <w:r w:rsidR="00BF5081">
        <w:rPr>
          <w:rFonts w:cstheme="majorBidi"/>
          <w:lang w:val="en-US"/>
        </w:rPr>
        <w:t>the sam</w:t>
      </w:r>
      <w:r w:rsidR="00EB24FC">
        <w:rPr>
          <w:rFonts w:cstheme="majorBidi"/>
          <w:lang w:val="en-US"/>
        </w:rPr>
        <w:t>e</w:t>
      </w:r>
      <w:r w:rsidR="00BF5081">
        <w:rPr>
          <w:rFonts w:cstheme="majorBidi"/>
          <w:lang w:val="en-US"/>
        </w:rPr>
        <w:t xml:space="preserve"> level as </w:t>
      </w:r>
      <w:r w:rsidR="00EB24FC">
        <w:rPr>
          <w:rFonts w:cstheme="majorBidi"/>
          <w:lang w:val="en-US"/>
        </w:rPr>
        <w:t>war or sexual assault. E</w:t>
      </w:r>
      <w:r w:rsidR="0098093C" w:rsidRPr="0098093C">
        <w:rPr>
          <w:rFonts w:cstheme="majorBidi"/>
          <w:lang w:val="en-US"/>
        </w:rPr>
        <w:t xml:space="preserve">vents are considered subjective, </w:t>
      </w:r>
      <w:r w:rsidR="009975F1">
        <w:rPr>
          <w:rFonts w:cstheme="majorBidi"/>
          <w:lang w:val="en-US"/>
        </w:rPr>
        <w:t>and everyone reacts to them differently based on their past experiences. The</w:t>
      </w:r>
      <w:r w:rsidR="0098093C" w:rsidRPr="0098093C">
        <w:rPr>
          <w:rFonts w:cstheme="majorBidi"/>
          <w:lang w:val="en-US"/>
        </w:rPr>
        <w:t xml:space="preserve"> concept of trauma is generally applied to situations that happen in our lives.</w:t>
      </w:r>
      <w:r w:rsidR="00EB24FC">
        <w:rPr>
          <w:rFonts w:cstheme="majorBidi"/>
          <w:lang w:val="en-US"/>
        </w:rPr>
        <w:t xml:space="preserve"> The same event could happen to two people, and it affects one of them deeply but doesn’t affect the</w:t>
      </w:r>
      <w:r w:rsidR="00BF5081">
        <w:rPr>
          <w:rFonts w:cstheme="majorBidi"/>
          <w:lang w:val="en-US"/>
        </w:rPr>
        <w:t xml:space="preserve"> other</w:t>
      </w:r>
      <w:r w:rsidR="00EB24FC">
        <w:rPr>
          <w:rFonts w:cstheme="majorBidi"/>
          <w:lang w:val="en-US"/>
        </w:rPr>
        <w:t>. It all depends on past experiences and perception.</w:t>
      </w:r>
      <w:r w:rsidR="009975F1">
        <w:rPr>
          <w:rFonts w:cstheme="majorBidi"/>
          <w:lang w:val="en-US"/>
        </w:rPr>
        <w:t xml:space="preserve"> </w:t>
      </w:r>
      <w:r w:rsidR="0098093C" w:rsidRPr="0098093C">
        <w:rPr>
          <w:rFonts w:cstheme="majorBidi"/>
          <w:lang w:val="en-US"/>
        </w:rPr>
        <w:t xml:space="preserve"> For instance, </w:t>
      </w:r>
      <w:r w:rsidR="009975F1">
        <w:rPr>
          <w:rFonts w:cstheme="majorBidi"/>
          <w:lang w:val="en-US"/>
        </w:rPr>
        <w:t xml:space="preserve">some </w:t>
      </w:r>
      <w:r w:rsidR="0098093C" w:rsidRPr="0098093C">
        <w:rPr>
          <w:rFonts w:cstheme="majorBidi"/>
          <w:lang w:val="en-US"/>
        </w:rPr>
        <w:t>people might</w:t>
      </w:r>
      <w:r w:rsidR="009975F1">
        <w:rPr>
          <w:rFonts w:cstheme="majorBidi"/>
          <w:lang w:val="en-US"/>
        </w:rPr>
        <w:t xml:space="preserve"> go on normally </w:t>
      </w:r>
      <w:r w:rsidR="0098093C" w:rsidRPr="0098093C">
        <w:rPr>
          <w:rFonts w:cstheme="majorBidi"/>
          <w:lang w:val="en-US"/>
        </w:rPr>
        <w:t>after a hurricane hits, but</w:t>
      </w:r>
      <w:r w:rsidR="009975F1">
        <w:rPr>
          <w:rFonts w:cstheme="majorBidi"/>
          <w:lang w:val="en-US"/>
        </w:rPr>
        <w:t xml:space="preserve"> other</w:t>
      </w:r>
      <w:r w:rsidR="0098093C" w:rsidRPr="0098093C">
        <w:rPr>
          <w:rFonts w:cstheme="majorBidi"/>
          <w:lang w:val="en-US"/>
        </w:rPr>
        <w:t xml:space="preserve"> </w:t>
      </w:r>
      <w:r w:rsidR="009975F1">
        <w:rPr>
          <w:rFonts w:cstheme="majorBidi"/>
          <w:lang w:val="en-US"/>
        </w:rPr>
        <w:t xml:space="preserve">people who have </w:t>
      </w:r>
      <w:r w:rsidR="0098093C" w:rsidRPr="0098093C">
        <w:rPr>
          <w:rFonts w:cstheme="majorBidi"/>
          <w:lang w:val="en-US"/>
        </w:rPr>
        <w:t>experienced losses</w:t>
      </w:r>
      <w:r w:rsidR="009975F1">
        <w:rPr>
          <w:rFonts w:cstheme="majorBidi"/>
          <w:lang w:val="en-US"/>
        </w:rPr>
        <w:t xml:space="preserve"> </w:t>
      </w:r>
      <w:r w:rsidR="00EB24FC">
        <w:rPr>
          <w:rFonts w:cstheme="majorBidi"/>
          <w:lang w:val="en-US"/>
        </w:rPr>
        <w:t>before,</w:t>
      </w:r>
      <w:r w:rsidR="00BF5081">
        <w:rPr>
          <w:rFonts w:cstheme="majorBidi"/>
          <w:lang w:val="en-US"/>
        </w:rPr>
        <w:t xml:space="preserve"> </w:t>
      </w:r>
      <w:r w:rsidR="009975F1">
        <w:rPr>
          <w:rFonts w:cstheme="majorBidi"/>
          <w:lang w:val="en-US"/>
        </w:rPr>
        <w:t>due to a hurricane, will get triggered when a hurricane hits because of their past experiences</w:t>
      </w:r>
      <w:r w:rsidR="0098093C" w:rsidRPr="0098093C">
        <w:rPr>
          <w:rFonts w:cstheme="majorBidi"/>
          <w:lang w:val="en-US"/>
        </w:rPr>
        <w:t xml:space="preserve">. </w:t>
      </w:r>
      <w:r w:rsidR="00BF5081">
        <w:rPr>
          <w:rFonts w:cstheme="majorBidi"/>
          <w:lang w:val="en-US"/>
        </w:rPr>
        <w:t xml:space="preserve">Another type of trauma is complex trauma. Which </w:t>
      </w:r>
      <w:r w:rsidR="00BF5081" w:rsidRPr="0098093C">
        <w:rPr>
          <w:rFonts w:cstheme="majorBidi"/>
          <w:lang w:val="en-US"/>
        </w:rPr>
        <w:t>often manifests repetitively.</w:t>
      </w:r>
      <w:r w:rsidR="00BF5081">
        <w:rPr>
          <w:rFonts w:cstheme="majorBidi"/>
          <w:lang w:val="en-US"/>
        </w:rPr>
        <w:t xml:space="preserve"> In a specific setting or a period of time.</w:t>
      </w:r>
      <w:r w:rsidR="00AD0142">
        <w:rPr>
          <w:rFonts w:cstheme="majorBidi"/>
          <w:lang w:val="en-US"/>
        </w:rPr>
        <w:t xml:space="preserve"> Such as </w:t>
      </w:r>
      <w:r w:rsidR="007D4A58">
        <w:rPr>
          <w:rFonts w:cstheme="majorBidi"/>
          <w:lang w:val="en-US"/>
        </w:rPr>
        <w:t>abuse and neglect.</w:t>
      </w:r>
      <w:r w:rsidR="00BF5081" w:rsidRPr="0098093C">
        <w:rPr>
          <w:rFonts w:cstheme="majorBidi"/>
          <w:lang w:val="en-US"/>
        </w:rPr>
        <w:t xml:space="preserve"> It can cause significant harm to the individual. </w:t>
      </w:r>
      <w:r w:rsidR="00451BD8">
        <w:rPr>
          <w:rFonts w:cstheme="majorBidi"/>
          <w:lang w:val="en-US"/>
        </w:rPr>
        <w:t xml:space="preserve">Looking at how a person reacts to a </w:t>
      </w:r>
      <w:r w:rsidR="0098093C" w:rsidRPr="0098093C">
        <w:rPr>
          <w:rFonts w:cstheme="majorBidi"/>
          <w:lang w:val="en-US"/>
        </w:rPr>
        <w:t>trauma</w:t>
      </w:r>
      <w:r w:rsidR="00451BD8">
        <w:rPr>
          <w:rFonts w:cstheme="majorBidi"/>
          <w:lang w:val="en-US"/>
        </w:rPr>
        <w:t xml:space="preserve">tic </w:t>
      </w:r>
      <w:r w:rsidR="00AD0142">
        <w:rPr>
          <w:rFonts w:cstheme="majorBidi"/>
          <w:lang w:val="en-US"/>
        </w:rPr>
        <w:t>e</w:t>
      </w:r>
      <w:r w:rsidR="007D4A58">
        <w:rPr>
          <w:rFonts w:cstheme="majorBidi"/>
          <w:lang w:val="en-US"/>
        </w:rPr>
        <w:t>v</w:t>
      </w:r>
      <w:r w:rsidR="00AD0142">
        <w:rPr>
          <w:rFonts w:cstheme="majorBidi"/>
          <w:lang w:val="en-US"/>
        </w:rPr>
        <w:t>ent</w:t>
      </w:r>
      <w:r w:rsidR="00451BD8">
        <w:rPr>
          <w:rFonts w:cstheme="majorBidi"/>
          <w:lang w:val="en-US"/>
        </w:rPr>
        <w:t xml:space="preserve"> </w:t>
      </w:r>
      <w:r w:rsidR="00BF5081">
        <w:rPr>
          <w:rFonts w:cstheme="majorBidi"/>
          <w:lang w:val="en-US"/>
        </w:rPr>
        <w:t xml:space="preserve">and </w:t>
      </w:r>
      <w:r w:rsidR="00AD0142">
        <w:rPr>
          <w:rFonts w:cstheme="majorBidi"/>
          <w:lang w:val="en-US"/>
        </w:rPr>
        <w:t>the duration of the symptoms</w:t>
      </w:r>
      <w:r w:rsidR="00BF5081">
        <w:rPr>
          <w:rFonts w:cstheme="majorBidi"/>
          <w:lang w:val="en-US"/>
        </w:rPr>
        <w:t xml:space="preserve">, </w:t>
      </w:r>
      <w:r w:rsidR="0098093C" w:rsidRPr="0098093C">
        <w:rPr>
          <w:rFonts w:cstheme="majorBidi"/>
          <w:lang w:val="en-US"/>
        </w:rPr>
        <w:t>is a way to identify the</w:t>
      </w:r>
      <w:r w:rsidR="00451BD8">
        <w:rPr>
          <w:rFonts w:cstheme="majorBidi"/>
          <w:lang w:val="en-US"/>
        </w:rPr>
        <w:t xml:space="preserve"> </w:t>
      </w:r>
      <w:r w:rsidR="009975F1">
        <w:rPr>
          <w:rFonts w:cstheme="majorBidi"/>
          <w:lang w:val="en-US"/>
        </w:rPr>
        <w:t>type of condition (a condition caused by trauma) they might have</w:t>
      </w:r>
      <w:r w:rsidR="00AD0142">
        <w:rPr>
          <w:rFonts w:cstheme="majorBidi"/>
          <w:lang w:val="en-US"/>
        </w:rPr>
        <w:t xml:space="preserve"> developed</w:t>
      </w:r>
      <w:r w:rsidR="009975F1">
        <w:rPr>
          <w:rFonts w:cstheme="majorBidi"/>
          <w:lang w:val="en-US"/>
        </w:rPr>
        <w:t>. Some examples of conditions caused by trauma are</w:t>
      </w:r>
      <w:r w:rsidR="00BF5081">
        <w:rPr>
          <w:rFonts w:cstheme="majorBidi"/>
          <w:lang w:val="en-US"/>
        </w:rPr>
        <w:t>:</w:t>
      </w:r>
    </w:p>
    <w:p w14:paraId="320C0320" w14:textId="2E2D808F" w:rsidR="0098093C" w:rsidRPr="0098093C" w:rsidRDefault="0098093C" w:rsidP="00502A04">
      <w:pPr>
        <w:pStyle w:val="Heading2"/>
        <w:spacing w:line="480" w:lineRule="auto"/>
        <w:rPr>
          <w:rFonts w:asciiTheme="majorBidi" w:hAnsiTheme="majorBidi"/>
          <w:sz w:val="24"/>
          <w:szCs w:val="24"/>
          <w:lang w:val="en-US"/>
        </w:rPr>
      </w:pPr>
    </w:p>
    <w:p w14:paraId="766B8A3C" w14:textId="4BEFE6EB" w:rsidR="0098093C" w:rsidRDefault="00BF5081" w:rsidP="00AD0142">
      <w:pPr>
        <w:pStyle w:val="Heading2"/>
        <w:spacing w:line="480" w:lineRule="auto"/>
        <w:rPr>
          <w:lang w:val="en-US"/>
        </w:rPr>
      </w:pPr>
      <w:r>
        <w:rPr>
          <w:lang w:val="en-US"/>
        </w:rPr>
        <w:t>Acute Stress Disorder</w:t>
      </w:r>
    </w:p>
    <w:p w14:paraId="4D7AB3D1" w14:textId="34DE0F42" w:rsidR="00BF5081" w:rsidRPr="0098093C" w:rsidRDefault="00BF5081" w:rsidP="00AD0142">
      <w:pPr>
        <w:autoSpaceDE w:val="0"/>
        <w:autoSpaceDN w:val="0"/>
        <w:adjustRightInd w:val="0"/>
        <w:spacing w:line="480" w:lineRule="auto"/>
        <w:rPr>
          <w:rFonts w:cstheme="majorBidi"/>
          <w:lang w:val="en-US"/>
        </w:rPr>
      </w:pPr>
      <w:r>
        <w:rPr>
          <w:rFonts w:cstheme="majorBidi"/>
          <w:lang w:val="en-US"/>
        </w:rPr>
        <w:t xml:space="preserve">    The disorder develops right after the trauma</w:t>
      </w:r>
      <w:r w:rsidR="00AD0142">
        <w:rPr>
          <w:rFonts w:cstheme="majorBidi"/>
          <w:lang w:val="en-US"/>
        </w:rPr>
        <w:t>. And</w:t>
      </w:r>
      <w:r>
        <w:rPr>
          <w:rFonts w:cstheme="majorBidi"/>
          <w:lang w:val="en-US"/>
        </w:rPr>
        <w:t xml:space="preserve"> the symptoms last for a short period of time. If the symptoms persist for more than a month, then it is considered PTSD. The symptoms are,</w:t>
      </w:r>
      <w:r w:rsidR="00AD0142">
        <w:rPr>
          <w:rFonts w:cstheme="majorBidi"/>
          <w:lang w:val="en-US"/>
        </w:rPr>
        <w:t xml:space="preserve"> flashbacks, intrusive thoughts, anxiety and </w:t>
      </w:r>
      <w:r w:rsidR="00697BD9">
        <w:rPr>
          <w:rFonts w:cstheme="majorBidi"/>
          <w:lang w:val="en-US"/>
        </w:rPr>
        <w:t>many more.</w:t>
      </w:r>
    </w:p>
    <w:p w14:paraId="16A317FC" w14:textId="527CB947" w:rsidR="0098093C" w:rsidRPr="0098093C" w:rsidRDefault="0098093C" w:rsidP="00502A04">
      <w:pPr>
        <w:pStyle w:val="Heading2"/>
        <w:spacing w:line="480" w:lineRule="auto"/>
        <w:rPr>
          <w:rFonts w:asciiTheme="majorBidi" w:hAnsiTheme="majorBidi"/>
          <w:sz w:val="24"/>
          <w:szCs w:val="24"/>
          <w:lang w:val="en-US"/>
        </w:rPr>
      </w:pPr>
      <w:r w:rsidRPr="0098093C">
        <w:rPr>
          <w:rFonts w:asciiTheme="majorBidi" w:hAnsiTheme="majorBidi"/>
          <w:sz w:val="24"/>
          <w:szCs w:val="24"/>
          <w:lang w:val="en-US"/>
        </w:rPr>
        <w:lastRenderedPageBreak/>
        <w:t>Post-Traumatic Stress Disorder (PTSD)</w:t>
      </w:r>
    </w:p>
    <w:p w14:paraId="399E56A8" w14:textId="351B6ADB" w:rsidR="005D333A" w:rsidRDefault="0023407C" w:rsidP="00FD6FB8">
      <w:pPr>
        <w:autoSpaceDE w:val="0"/>
        <w:autoSpaceDN w:val="0"/>
        <w:adjustRightInd w:val="0"/>
        <w:spacing w:line="480" w:lineRule="auto"/>
        <w:rPr>
          <w:rFonts w:cstheme="majorBidi"/>
          <w:lang w:val="en-US"/>
        </w:rPr>
      </w:pPr>
      <w:r>
        <w:rPr>
          <w:rFonts w:cstheme="majorBidi"/>
          <w:lang w:val="en-US"/>
        </w:rPr>
        <w:t xml:space="preserve">    </w:t>
      </w:r>
      <w:r w:rsidR="0098093C" w:rsidRPr="0098093C">
        <w:rPr>
          <w:rFonts w:cstheme="majorBidi"/>
          <w:lang w:val="en-US"/>
        </w:rPr>
        <w:t xml:space="preserve">PTSD is a condition that appears after a person has been subjected to an intense </w:t>
      </w:r>
      <w:r w:rsidR="00AD0142">
        <w:rPr>
          <w:rFonts w:cstheme="majorBidi"/>
          <w:lang w:val="en-US"/>
        </w:rPr>
        <w:t xml:space="preserve">trauma. To say that someone might have PTSD, the symptoms should last for more than a month. </w:t>
      </w:r>
      <w:r w:rsidR="0098093C" w:rsidRPr="0098093C">
        <w:rPr>
          <w:rFonts w:cstheme="majorBidi"/>
          <w:lang w:val="en-US"/>
        </w:rPr>
        <w:t>It can trigger persistent nightmares and thoughts about the incident.</w:t>
      </w:r>
    </w:p>
    <w:p w14:paraId="2C9959FE" w14:textId="77777777" w:rsidR="00FD6FB8" w:rsidRPr="00FD6FB8" w:rsidRDefault="00FD6FB8" w:rsidP="00FD6FB8">
      <w:pPr>
        <w:autoSpaceDE w:val="0"/>
        <w:autoSpaceDN w:val="0"/>
        <w:adjustRightInd w:val="0"/>
        <w:spacing w:line="480" w:lineRule="auto"/>
        <w:rPr>
          <w:rFonts w:cstheme="majorBidi"/>
          <w:lang w:val="en-US"/>
        </w:rPr>
      </w:pPr>
    </w:p>
    <w:p w14:paraId="377755E8" w14:textId="0C8D8F0C" w:rsidR="0098093C" w:rsidRPr="0098093C" w:rsidRDefault="005D333A" w:rsidP="00502A04">
      <w:pPr>
        <w:pStyle w:val="Heading1"/>
        <w:spacing w:line="480" w:lineRule="auto"/>
        <w:rPr>
          <w:rFonts w:asciiTheme="majorBidi" w:hAnsiTheme="majorBidi"/>
          <w:sz w:val="24"/>
          <w:szCs w:val="24"/>
          <w:lang w:val="en-US"/>
        </w:rPr>
      </w:pPr>
      <w:r>
        <w:rPr>
          <w:rFonts w:asciiTheme="majorBidi" w:hAnsiTheme="majorBidi"/>
          <w:sz w:val="24"/>
          <w:szCs w:val="24"/>
          <w:lang w:val="en-US"/>
        </w:rPr>
        <w:t>What are the symptoms of PTSD?</w:t>
      </w:r>
    </w:p>
    <w:p w14:paraId="78276A36" w14:textId="429C8B0A" w:rsidR="0098093C" w:rsidRPr="0098093C" w:rsidRDefault="005D333A" w:rsidP="00502A04">
      <w:pPr>
        <w:autoSpaceDE w:val="0"/>
        <w:autoSpaceDN w:val="0"/>
        <w:adjustRightInd w:val="0"/>
        <w:spacing w:line="480" w:lineRule="auto"/>
        <w:ind w:left="359"/>
        <w:rPr>
          <w:rFonts w:cstheme="majorBidi"/>
          <w:lang w:val="en-US"/>
        </w:rPr>
      </w:pPr>
      <w:r>
        <w:rPr>
          <w:rFonts w:cstheme="majorBidi"/>
          <w:lang w:val="en-US"/>
        </w:rPr>
        <w:t xml:space="preserve">    </w:t>
      </w:r>
      <w:r w:rsidR="0098093C" w:rsidRPr="0098093C">
        <w:rPr>
          <w:rFonts w:cstheme="majorBidi"/>
          <w:lang w:val="en-US"/>
        </w:rPr>
        <w:t xml:space="preserve">To diagnose someone with </w:t>
      </w:r>
      <w:proofErr w:type="spellStart"/>
      <w:r w:rsidR="0098093C" w:rsidRPr="0098093C">
        <w:rPr>
          <w:rFonts w:cstheme="majorBidi"/>
          <w:lang w:val="en-US"/>
        </w:rPr>
        <w:t>post traumatic</w:t>
      </w:r>
      <w:proofErr w:type="spellEnd"/>
      <w:r w:rsidR="0098093C" w:rsidRPr="0098093C">
        <w:rPr>
          <w:rFonts w:cstheme="majorBidi"/>
          <w:lang w:val="en-US"/>
        </w:rPr>
        <w:t xml:space="preserve"> stress disorder, they must have the following disturbances/symptoms according to DSM (The Diagnostic and Statistical Manual of Mental Disorders</w:t>
      </w:r>
      <w:r>
        <w:rPr>
          <w:rFonts w:cstheme="majorBidi"/>
          <w:lang w:val="en-US"/>
        </w:rPr>
        <w:t xml:space="preserve"> book</w:t>
      </w:r>
      <w:r w:rsidR="0098093C" w:rsidRPr="0098093C">
        <w:rPr>
          <w:rFonts w:cstheme="majorBidi"/>
          <w:lang w:val="en-US"/>
        </w:rPr>
        <w:t xml:space="preserve"> is used by mental health care professionals </w:t>
      </w:r>
      <w:r>
        <w:rPr>
          <w:rFonts w:cstheme="majorBidi"/>
          <w:lang w:val="en-US"/>
        </w:rPr>
        <w:t>worldwide</w:t>
      </w:r>
      <w:r w:rsidR="0023407C">
        <w:rPr>
          <w:rFonts w:cstheme="majorBidi"/>
          <w:lang w:val="en-US"/>
        </w:rPr>
        <w:t>,</w:t>
      </w:r>
      <w:r>
        <w:rPr>
          <w:rFonts w:cstheme="majorBidi"/>
          <w:lang w:val="en-US"/>
        </w:rPr>
        <w:t xml:space="preserve"> </w:t>
      </w:r>
      <w:r w:rsidR="0098093C" w:rsidRPr="0098093C">
        <w:rPr>
          <w:rFonts w:cstheme="majorBidi"/>
          <w:lang w:val="en-US"/>
        </w:rPr>
        <w:t xml:space="preserve">as a guide for diagnoses). The following disturbances/symptoms apply to people 6 years old and </w:t>
      </w:r>
      <w:proofErr w:type="gramStart"/>
      <w:r w:rsidR="0098093C" w:rsidRPr="0098093C">
        <w:rPr>
          <w:rFonts w:cstheme="majorBidi"/>
          <w:lang w:val="en-US"/>
        </w:rPr>
        <w:t>older :</w:t>
      </w:r>
      <w:proofErr w:type="gramEnd"/>
    </w:p>
    <w:p w14:paraId="1B229E05" w14:textId="77777777" w:rsidR="0098093C" w:rsidRPr="0098093C" w:rsidRDefault="0098093C" w:rsidP="00502A04">
      <w:pPr>
        <w:autoSpaceDE w:val="0"/>
        <w:autoSpaceDN w:val="0"/>
        <w:adjustRightInd w:val="0"/>
        <w:spacing w:line="480" w:lineRule="auto"/>
        <w:rPr>
          <w:rFonts w:cstheme="majorBidi"/>
          <w:lang w:val="en-US"/>
        </w:rPr>
      </w:pPr>
    </w:p>
    <w:p w14:paraId="1A14D7CC" w14:textId="688EDF32"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1-</w:t>
      </w:r>
      <w:r w:rsidR="0098093C" w:rsidRPr="0098093C">
        <w:rPr>
          <w:rFonts w:cstheme="majorBidi"/>
          <w:lang w:val="en-US"/>
        </w:rPr>
        <w:t>Being exposed to threatening experiences of near-death, sexual violence, or injury. Exposure could be one of the following:</w:t>
      </w:r>
    </w:p>
    <w:p w14:paraId="2CA76682" w14:textId="4C15621F"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a-</w:t>
      </w:r>
      <w:r w:rsidR="0098093C" w:rsidRPr="0098093C">
        <w:rPr>
          <w:rFonts w:cstheme="majorBidi"/>
          <w:lang w:val="en-US"/>
        </w:rPr>
        <w:t>First-hand experience</w:t>
      </w:r>
      <w:r w:rsidR="00B03C38">
        <w:rPr>
          <w:rFonts w:cstheme="majorBidi"/>
          <w:lang w:val="en-US"/>
        </w:rPr>
        <w:t>.</w:t>
      </w:r>
    </w:p>
    <w:p w14:paraId="2D1441F3" w14:textId="0980A63A"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b-</w:t>
      </w:r>
      <w:r w:rsidR="0098093C" w:rsidRPr="0098093C">
        <w:rPr>
          <w:rFonts w:cstheme="majorBidi"/>
          <w:lang w:val="en-US"/>
        </w:rPr>
        <w:t>Witnessing the event as a second person. While it happens to others</w:t>
      </w:r>
      <w:r w:rsidR="00B03C38">
        <w:rPr>
          <w:rFonts w:cstheme="majorBidi"/>
          <w:lang w:val="en-US"/>
        </w:rPr>
        <w:t>.</w:t>
      </w:r>
    </w:p>
    <w:p w14:paraId="7D32CE02" w14:textId="6B621ABF"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c-</w:t>
      </w:r>
      <w:r w:rsidR="0098093C" w:rsidRPr="0098093C">
        <w:rPr>
          <w:rFonts w:cstheme="majorBidi"/>
          <w:lang w:val="en-US"/>
        </w:rPr>
        <w:t>Occurred to someone you know. Violence, near or actual death</w:t>
      </w:r>
      <w:r w:rsidR="00B03C38">
        <w:rPr>
          <w:rFonts w:cstheme="majorBidi"/>
          <w:lang w:val="en-US"/>
        </w:rPr>
        <w:t>.</w:t>
      </w:r>
    </w:p>
    <w:p w14:paraId="21160E8D" w14:textId="3E93EFA6"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d-</w:t>
      </w:r>
      <w:r w:rsidR="0098093C" w:rsidRPr="0098093C">
        <w:rPr>
          <w:rFonts w:cstheme="majorBidi"/>
          <w:lang w:val="en-US"/>
        </w:rPr>
        <w:t>Repeated exposure to violent details. For example, first responders, like police officers with domestic or sexual abuse cases</w:t>
      </w:r>
      <w:r w:rsidR="00B03C38">
        <w:rPr>
          <w:rFonts w:cstheme="majorBidi"/>
          <w:lang w:val="en-US"/>
        </w:rPr>
        <w:t>.</w:t>
      </w:r>
      <w:r w:rsidR="00176B5B">
        <w:rPr>
          <w:rFonts w:cstheme="majorBidi"/>
          <w:lang w:val="en-US"/>
        </w:rPr>
        <w:t xml:space="preserve"> </w:t>
      </w:r>
      <w:proofErr w:type="gramStart"/>
      <w:r w:rsidR="0098093C" w:rsidRPr="0098093C">
        <w:rPr>
          <w:rFonts w:cstheme="majorBidi"/>
          <w:lang w:val="en-US"/>
        </w:rPr>
        <w:t>(</w:t>
      </w:r>
      <w:proofErr w:type="gramEnd"/>
      <w:r w:rsidR="0098093C" w:rsidRPr="0098093C">
        <w:rPr>
          <w:rFonts w:cstheme="majorBidi"/>
          <w:lang w:val="en-US"/>
        </w:rPr>
        <w:t>Exposure through screens or technology doesn’t count.)</w:t>
      </w:r>
    </w:p>
    <w:p w14:paraId="6638F962" w14:textId="77777777" w:rsidR="0098093C" w:rsidRPr="0098093C" w:rsidRDefault="0098093C" w:rsidP="00502A04">
      <w:pPr>
        <w:autoSpaceDE w:val="0"/>
        <w:autoSpaceDN w:val="0"/>
        <w:adjustRightInd w:val="0"/>
        <w:spacing w:line="480" w:lineRule="auto"/>
        <w:rPr>
          <w:rFonts w:cstheme="majorBidi"/>
          <w:lang w:val="en-US"/>
        </w:rPr>
      </w:pPr>
    </w:p>
    <w:p w14:paraId="32C40D5A" w14:textId="37138E88"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2-</w:t>
      </w:r>
      <w:r w:rsidR="0098093C" w:rsidRPr="0098093C">
        <w:rPr>
          <w:rFonts w:cstheme="majorBidi"/>
          <w:lang w:val="en-US"/>
        </w:rPr>
        <w:t>Avoidance of anything that is a reminder of the traumatic event. Could either be, avoidance of internal reminders such as thoughts of the event. Or avoidance of any external reminder such as, places, things, and people.</w:t>
      </w:r>
    </w:p>
    <w:p w14:paraId="26410CFD" w14:textId="425BE4E5" w:rsidR="0098093C" w:rsidRDefault="0098093C" w:rsidP="00502A04">
      <w:pPr>
        <w:autoSpaceDE w:val="0"/>
        <w:autoSpaceDN w:val="0"/>
        <w:adjustRightInd w:val="0"/>
        <w:spacing w:line="480" w:lineRule="auto"/>
        <w:rPr>
          <w:rFonts w:cstheme="majorBidi"/>
          <w:lang w:val="en-US"/>
        </w:rPr>
      </w:pPr>
    </w:p>
    <w:p w14:paraId="5A68EAA6" w14:textId="05FECAC2" w:rsidR="005D333A" w:rsidRDefault="005D333A" w:rsidP="00502A04">
      <w:pPr>
        <w:autoSpaceDE w:val="0"/>
        <w:autoSpaceDN w:val="0"/>
        <w:adjustRightInd w:val="0"/>
        <w:spacing w:line="480" w:lineRule="auto"/>
        <w:rPr>
          <w:rFonts w:cstheme="majorBidi"/>
          <w:lang w:val="en-US"/>
        </w:rPr>
      </w:pPr>
    </w:p>
    <w:p w14:paraId="04D60982" w14:textId="77777777" w:rsidR="005D333A" w:rsidRDefault="005D333A" w:rsidP="00502A04">
      <w:pPr>
        <w:autoSpaceDE w:val="0"/>
        <w:autoSpaceDN w:val="0"/>
        <w:adjustRightInd w:val="0"/>
        <w:spacing w:line="480" w:lineRule="auto"/>
        <w:ind w:left="359"/>
        <w:rPr>
          <w:rFonts w:cstheme="majorBidi"/>
          <w:lang w:val="en-US"/>
        </w:rPr>
      </w:pPr>
    </w:p>
    <w:p w14:paraId="289C10D7" w14:textId="4AAA5D9C"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3-</w:t>
      </w:r>
      <w:r w:rsidR="0098093C" w:rsidRPr="0098093C">
        <w:rPr>
          <w:rFonts w:cstheme="majorBidi"/>
          <w:lang w:val="en-US"/>
        </w:rPr>
        <w:t>One of the following intrusive thoughts:</w:t>
      </w:r>
    </w:p>
    <w:p w14:paraId="063ED429" w14:textId="19141EDA"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a-</w:t>
      </w:r>
      <w:r w:rsidR="00B03C38">
        <w:rPr>
          <w:rFonts w:cstheme="majorBidi"/>
          <w:lang w:val="en-US"/>
        </w:rPr>
        <w:t>I</w:t>
      </w:r>
      <w:r w:rsidR="0098093C" w:rsidRPr="0098093C">
        <w:rPr>
          <w:rFonts w:cstheme="majorBidi"/>
          <w:lang w:val="en-US"/>
        </w:rPr>
        <w:t xml:space="preserve">ntrusive thoughts and memories of the traumatic </w:t>
      </w:r>
      <w:r w:rsidR="005D333A">
        <w:rPr>
          <w:rFonts w:cstheme="majorBidi"/>
          <w:lang w:val="en-US"/>
        </w:rPr>
        <w:t>event</w:t>
      </w:r>
      <w:r w:rsidR="00B03C38">
        <w:rPr>
          <w:rFonts w:cstheme="majorBidi"/>
          <w:lang w:val="en-US"/>
        </w:rPr>
        <w:t>.</w:t>
      </w:r>
    </w:p>
    <w:p w14:paraId="335DEA62" w14:textId="33F03D54"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 xml:space="preserve"> b-</w:t>
      </w:r>
      <w:r w:rsidR="00B03C38">
        <w:rPr>
          <w:rFonts w:cstheme="majorBidi"/>
          <w:lang w:val="en-US"/>
        </w:rPr>
        <w:t>N</w:t>
      </w:r>
      <w:r w:rsidR="0098093C" w:rsidRPr="0098093C">
        <w:rPr>
          <w:rFonts w:cstheme="majorBidi"/>
          <w:lang w:val="en-US"/>
        </w:rPr>
        <w:t xml:space="preserve">ightmares of the </w:t>
      </w:r>
      <w:r w:rsidR="005D333A">
        <w:rPr>
          <w:rFonts w:cstheme="majorBidi"/>
          <w:lang w:val="en-US"/>
        </w:rPr>
        <w:t xml:space="preserve">traumatic </w:t>
      </w:r>
      <w:r w:rsidR="0098093C" w:rsidRPr="0098093C">
        <w:rPr>
          <w:rFonts w:cstheme="majorBidi"/>
          <w:lang w:val="en-US"/>
        </w:rPr>
        <w:t>event</w:t>
      </w:r>
      <w:r w:rsidR="00B03C38">
        <w:rPr>
          <w:rFonts w:cstheme="majorBidi"/>
          <w:lang w:val="en-US"/>
        </w:rPr>
        <w:t>.</w:t>
      </w:r>
    </w:p>
    <w:p w14:paraId="34F58200" w14:textId="226D98D5"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c-</w:t>
      </w:r>
      <w:r w:rsidR="0098093C" w:rsidRPr="0098093C">
        <w:rPr>
          <w:rFonts w:cstheme="majorBidi"/>
          <w:lang w:val="en-US"/>
        </w:rPr>
        <w:t>Flashbacks</w:t>
      </w:r>
      <w:r w:rsidR="005D333A">
        <w:rPr>
          <w:rFonts w:cstheme="majorBidi"/>
          <w:lang w:val="en-US"/>
        </w:rPr>
        <w:t>,</w:t>
      </w:r>
      <w:r w:rsidR="0098093C" w:rsidRPr="0098093C">
        <w:rPr>
          <w:rFonts w:cstheme="majorBidi"/>
          <w:lang w:val="en-US"/>
        </w:rPr>
        <w:t xml:space="preserve"> as if the event is happening again. It may accompany a complete loss of sense of reality</w:t>
      </w:r>
      <w:r w:rsidR="00B03C38">
        <w:rPr>
          <w:rFonts w:cstheme="majorBidi"/>
          <w:lang w:val="en-US"/>
        </w:rPr>
        <w:t>.</w:t>
      </w:r>
    </w:p>
    <w:p w14:paraId="49891004" w14:textId="77777777" w:rsidR="0098093C" w:rsidRPr="0098093C" w:rsidRDefault="0098093C" w:rsidP="00502A04">
      <w:pPr>
        <w:autoSpaceDE w:val="0"/>
        <w:autoSpaceDN w:val="0"/>
        <w:adjustRightInd w:val="0"/>
        <w:spacing w:line="480" w:lineRule="auto"/>
        <w:rPr>
          <w:rFonts w:cstheme="majorBidi"/>
          <w:lang w:val="en-US"/>
        </w:rPr>
      </w:pPr>
    </w:p>
    <w:p w14:paraId="2A385760" w14:textId="1473BC87"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4-</w:t>
      </w:r>
      <w:r w:rsidR="0098093C" w:rsidRPr="0098093C">
        <w:rPr>
          <w:rFonts w:cstheme="majorBidi"/>
          <w:lang w:val="en-US"/>
        </w:rPr>
        <w:t>Negative feelings and thoughts (two or more of the following):</w:t>
      </w:r>
    </w:p>
    <w:p w14:paraId="4E7CC342" w14:textId="702C2EDE"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a-</w:t>
      </w:r>
      <w:r w:rsidR="0098093C" w:rsidRPr="0098093C">
        <w:rPr>
          <w:rFonts w:cstheme="majorBidi"/>
          <w:lang w:val="en-US"/>
        </w:rPr>
        <w:t>Negative feelings. Such as, feeling guilty or angry that the event occurred</w:t>
      </w:r>
      <w:r w:rsidR="00B03C38">
        <w:rPr>
          <w:rFonts w:cstheme="majorBidi"/>
          <w:lang w:val="en-US"/>
        </w:rPr>
        <w:t>.</w:t>
      </w:r>
    </w:p>
    <w:p w14:paraId="235B9C76" w14:textId="03D8DAE9"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b-</w:t>
      </w:r>
      <w:r w:rsidR="0098093C" w:rsidRPr="0098093C">
        <w:rPr>
          <w:rFonts w:cstheme="majorBidi"/>
          <w:lang w:val="en-US"/>
        </w:rPr>
        <w:t>Not being able to feel good emotions. Such as happiness and contentment</w:t>
      </w:r>
      <w:r w:rsidR="00B03C38">
        <w:rPr>
          <w:rFonts w:cstheme="majorBidi"/>
          <w:lang w:val="en-US"/>
        </w:rPr>
        <w:t>.</w:t>
      </w:r>
    </w:p>
    <w:p w14:paraId="0C8E1A69" w14:textId="13468FEB"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c-</w:t>
      </w:r>
      <w:r w:rsidR="0098093C" w:rsidRPr="0098093C">
        <w:rPr>
          <w:rFonts w:cstheme="majorBidi"/>
          <w:lang w:val="en-US"/>
        </w:rPr>
        <w:t>Feeling detached and unrelated to others</w:t>
      </w:r>
      <w:r w:rsidR="00B03C38">
        <w:rPr>
          <w:rFonts w:cstheme="majorBidi"/>
          <w:lang w:val="en-US"/>
        </w:rPr>
        <w:t>.</w:t>
      </w:r>
    </w:p>
    <w:p w14:paraId="4297E2D2" w14:textId="54AE662E"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d-</w:t>
      </w:r>
      <w:r w:rsidR="0098093C" w:rsidRPr="0098093C">
        <w:rPr>
          <w:rFonts w:cstheme="majorBidi"/>
          <w:lang w:val="en-US"/>
        </w:rPr>
        <w:t>Distorted thoughts of the cause of the traumatic event. Which leads to blaming oneself</w:t>
      </w:r>
      <w:r w:rsidR="00B03C38">
        <w:rPr>
          <w:rFonts w:cstheme="majorBidi"/>
          <w:lang w:val="en-US"/>
        </w:rPr>
        <w:t>.</w:t>
      </w:r>
    </w:p>
    <w:p w14:paraId="57E5605D" w14:textId="4192E08E"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e-</w:t>
      </w:r>
      <w:r w:rsidR="0098093C" w:rsidRPr="0098093C">
        <w:rPr>
          <w:rFonts w:cstheme="majorBidi"/>
          <w:lang w:val="en-US"/>
        </w:rPr>
        <w:t xml:space="preserve">Exaggerated and </w:t>
      </w:r>
      <w:r w:rsidR="005D333A">
        <w:rPr>
          <w:rFonts w:cstheme="majorBidi"/>
          <w:lang w:val="en-US"/>
        </w:rPr>
        <w:t>illogical</w:t>
      </w:r>
      <w:r w:rsidR="0098093C" w:rsidRPr="0098093C">
        <w:rPr>
          <w:rFonts w:cstheme="majorBidi"/>
          <w:lang w:val="en-US"/>
        </w:rPr>
        <w:t xml:space="preserve"> beliefs and thoughts. Such as, “I’m forever ruined”,” everyone is bad”</w:t>
      </w:r>
      <w:r w:rsidR="00B03C38">
        <w:rPr>
          <w:rFonts w:cstheme="majorBidi"/>
          <w:lang w:val="en-US"/>
        </w:rPr>
        <w:t>.</w:t>
      </w:r>
    </w:p>
    <w:p w14:paraId="15AEB3F8" w14:textId="72A8087D"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f-</w:t>
      </w:r>
      <w:r w:rsidR="0098093C" w:rsidRPr="0098093C">
        <w:rPr>
          <w:rFonts w:cstheme="majorBidi"/>
          <w:lang w:val="en-US"/>
        </w:rPr>
        <w:t>Disassociating from the traumatic event</w:t>
      </w:r>
      <w:r w:rsidR="005D333A">
        <w:rPr>
          <w:rFonts w:cstheme="majorBidi"/>
          <w:lang w:val="en-US"/>
        </w:rPr>
        <w:t>, f</w:t>
      </w:r>
      <w:r w:rsidR="0098093C" w:rsidRPr="0098093C">
        <w:rPr>
          <w:rFonts w:cstheme="majorBidi"/>
          <w:lang w:val="en-US"/>
        </w:rPr>
        <w:t>orgetting a significant detail of the event</w:t>
      </w:r>
      <w:r w:rsidR="00B03C38">
        <w:rPr>
          <w:rFonts w:cstheme="majorBidi"/>
          <w:lang w:val="en-US"/>
        </w:rPr>
        <w:t>.</w:t>
      </w:r>
    </w:p>
    <w:p w14:paraId="6A3ADEF3" w14:textId="618CEAA2"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g-</w:t>
      </w:r>
      <w:r w:rsidR="0098093C" w:rsidRPr="0098093C">
        <w:rPr>
          <w:rFonts w:cstheme="majorBidi"/>
          <w:lang w:val="en-US"/>
        </w:rPr>
        <w:t>The inability of enjoying activities that one used to enjoy</w:t>
      </w:r>
      <w:r w:rsidR="00B03C38">
        <w:rPr>
          <w:rFonts w:cstheme="majorBidi"/>
          <w:lang w:val="en-US"/>
        </w:rPr>
        <w:t>.</w:t>
      </w:r>
    </w:p>
    <w:p w14:paraId="6F87F068" w14:textId="77777777" w:rsidR="0098093C" w:rsidRPr="0098093C" w:rsidRDefault="0098093C" w:rsidP="00502A04">
      <w:pPr>
        <w:autoSpaceDE w:val="0"/>
        <w:autoSpaceDN w:val="0"/>
        <w:adjustRightInd w:val="0"/>
        <w:spacing w:line="480" w:lineRule="auto"/>
        <w:rPr>
          <w:rFonts w:cstheme="majorBidi"/>
          <w:lang w:val="en-US"/>
        </w:rPr>
      </w:pPr>
    </w:p>
    <w:p w14:paraId="4D1EC7B5" w14:textId="7426CBC3"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5-</w:t>
      </w:r>
      <w:r w:rsidR="0098093C" w:rsidRPr="0098093C">
        <w:rPr>
          <w:rFonts w:cstheme="majorBidi"/>
          <w:lang w:val="en-US"/>
        </w:rPr>
        <w:t>A noticeable change in the way one behaves and reacts. Such as:</w:t>
      </w:r>
    </w:p>
    <w:p w14:paraId="30E04365" w14:textId="05587BFA"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a-</w:t>
      </w:r>
      <w:r w:rsidR="0098093C" w:rsidRPr="0098093C">
        <w:rPr>
          <w:rFonts w:cstheme="majorBidi"/>
          <w:lang w:val="en-US"/>
        </w:rPr>
        <w:t>Angry outbursts</w:t>
      </w:r>
    </w:p>
    <w:p w14:paraId="26864EF6" w14:textId="384DF05C"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b-</w:t>
      </w:r>
      <w:r w:rsidR="0098093C" w:rsidRPr="0098093C">
        <w:rPr>
          <w:rFonts w:cstheme="majorBidi"/>
          <w:lang w:val="en-US"/>
        </w:rPr>
        <w:t>Hyper-vigilance</w:t>
      </w:r>
    </w:p>
    <w:p w14:paraId="099001F8" w14:textId="378E208E"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c-</w:t>
      </w:r>
      <w:r w:rsidR="0098093C" w:rsidRPr="0098093C">
        <w:rPr>
          <w:rFonts w:cstheme="majorBidi"/>
          <w:lang w:val="en-US"/>
        </w:rPr>
        <w:t>Sleep problems</w:t>
      </w:r>
    </w:p>
    <w:p w14:paraId="74A84F52" w14:textId="7352A7C2"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lastRenderedPageBreak/>
        <w:t>d-</w:t>
      </w:r>
      <w:r w:rsidR="0098093C" w:rsidRPr="0098093C">
        <w:rPr>
          <w:rFonts w:cstheme="majorBidi"/>
          <w:lang w:val="en-US"/>
        </w:rPr>
        <w:t>Jumpiness</w:t>
      </w:r>
    </w:p>
    <w:p w14:paraId="77F800E2" w14:textId="61A7B567" w:rsidR="0098093C" w:rsidRPr="0098093C" w:rsidRDefault="00944242" w:rsidP="00502A04">
      <w:pPr>
        <w:autoSpaceDE w:val="0"/>
        <w:autoSpaceDN w:val="0"/>
        <w:adjustRightInd w:val="0"/>
        <w:spacing w:line="480" w:lineRule="auto"/>
        <w:ind w:left="359"/>
        <w:rPr>
          <w:rFonts w:cstheme="majorBidi"/>
          <w:lang w:val="en-US"/>
        </w:rPr>
      </w:pPr>
      <w:r>
        <w:rPr>
          <w:rFonts w:cstheme="majorBidi"/>
          <w:lang w:val="en-US"/>
        </w:rPr>
        <w:t>e-</w:t>
      </w:r>
      <w:r w:rsidR="0098093C" w:rsidRPr="0098093C">
        <w:rPr>
          <w:rFonts w:cstheme="majorBidi"/>
          <w:lang w:val="en-US"/>
        </w:rPr>
        <w:t>Being self-destructive</w:t>
      </w:r>
    </w:p>
    <w:p w14:paraId="319C0CF8" w14:textId="77777777" w:rsidR="005D333A" w:rsidRDefault="00944242" w:rsidP="005D333A">
      <w:pPr>
        <w:autoSpaceDE w:val="0"/>
        <w:autoSpaceDN w:val="0"/>
        <w:adjustRightInd w:val="0"/>
        <w:spacing w:line="480" w:lineRule="auto"/>
        <w:ind w:left="359"/>
        <w:rPr>
          <w:rFonts w:cstheme="majorBidi"/>
          <w:lang w:val="en-US"/>
        </w:rPr>
      </w:pPr>
      <w:r>
        <w:rPr>
          <w:rFonts w:cstheme="majorBidi"/>
          <w:lang w:val="en-US"/>
        </w:rPr>
        <w:t>f-</w:t>
      </w:r>
      <w:r w:rsidR="0098093C" w:rsidRPr="0098093C">
        <w:rPr>
          <w:rFonts w:cstheme="majorBidi"/>
          <w:lang w:val="en-US"/>
        </w:rPr>
        <w:t>Trouble concentrating</w:t>
      </w:r>
      <w:r w:rsidR="005D333A">
        <w:rPr>
          <w:rFonts w:cstheme="majorBidi"/>
          <w:lang w:val="en-US"/>
        </w:rPr>
        <w:t xml:space="preserve"> </w:t>
      </w:r>
    </w:p>
    <w:p w14:paraId="3B241890" w14:textId="0FF7D466" w:rsidR="0098093C" w:rsidRPr="0098093C" w:rsidRDefault="0098093C" w:rsidP="005D333A">
      <w:pPr>
        <w:autoSpaceDE w:val="0"/>
        <w:autoSpaceDN w:val="0"/>
        <w:adjustRightInd w:val="0"/>
        <w:spacing w:line="480" w:lineRule="auto"/>
        <w:ind w:left="359"/>
        <w:rPr>
          <w:rFonts w:cstheme="majorBidi"/>
          <w:lang w:val="en-US"/>
        </w:rPr>
      </w:pPr>
      <w:r w:rsidRPr="0098093C">
        <w:rPr>
          <w:rFonts w:cstheme="majorBidi"/>
          <w:i/>
          <w:iCs/>
          <w:lang w:val="en-US"/>
        </w:rPr>
        <w:t>Note: The previous disturbances from 2 to 4 should be occurring for more than a month</w:t>
      </w:r>
      <w:r w:rsidRPr="0098093C">
        <w:rPr>
          <w:rFonts w:cstheme="majorBidi"/>
          <w:lang w:val="en-US"/>
        </w:rPr>
        <w:t>.</w:t>
      </w:r>
    </w:p>
    <w:p w14:paraId="72CF30DD" w14:textId="77777777" w:rsidR="0098093C" w:rsidRPr="0098093C" w:rsidRDefault="0098093C" w:rsidP="00502A04">
      <w:pPr>
        <w:autoSpaceDE w:val="0"/>
        <w:autoSpaceDN w:val="0"/>
        <w:adjustRightInd w:val="0"/>
        <w:spacing w:line="480" w:lineRule="auto"/>
        <w:rPr>
          <w:rFonts w:cstheme="majorBidi"/>
          <w:lang w:val="en-US"/>
        </w:rPr>
      </w:pPr>
    </w:p>
    <w:p w14:paraId="3F3A5A1B" w14:textId="5946BAFF" w:rsidR="0098093C" w:rsidRDefault="00944242" w:rsidP="005D333A">
      <w:pPr>
        <w:autoSpaceDE w:val="0"/>
        <w:autoSpaceDN w:val="0"/>
        <w:adjustRightInd w:val="0"/>
        <w:spacing w:line="480" w:lineRule="auto"/>
        <w:ind w:left="359"/>
        <w:rPr>
          <w:rFonts w:cstheme="majorBidi"/>
          <w:lang w:val="en-US"/>
        </w:rPr>
      </w:pPr>
      <w:r>
        <w:rPr>
          <w:rFonts w:cstheme="majorBidi"/>
          <w:lang w:val="en-US"/>
        </w:rPr>
        <w:t>6-</w:t>
      </w:r>
      <w:r w:rsidR="0098093C" w:rsidRPr="0098093C">
        <w:rPr>
          <w:rFonts w:cstheme="majorBidi"/>
          <w:lang w:val="en-US"/>
        </w:rPr>
        <w:t>The disturbances are not caused by physiological effects of substance</w:t>
      </w:r>
      <w:r w:rsidR="00B03C38">
        <w:rPr>
          <w:rFonts w:cstheme="majorBidi"/>
          <w:lang w:val="en-US"/>
        </w:rPr>
        <w:t>.</w:t>
      </w:r>
    </w:p>
    <w:p w14:paraId="31EBB562" w14:textId="77777777" w:rsidR="005D333A" w:rsidRPr="0098093C" w:rsidRDefault="005D333A" w:rsidP="005D333A">
      <w:pPr>
        <w:autoSpaceDE w:val="0"/>
        <w:autoSpaceDN w:val="0"/>
        <w:adjustRightInd w:val="0"/>
        <w:spacing w:line="480" w:lineRule="auto"/>
        <w:ind w:left="359"/>
        <w:rPr>
          <w:rFonts w:cstheme="majorBidi"/>
          <w:lang w:val="en-US"/>
        </w:rPr>
      </w:pPr>
    </w:p>
    <w:p w14:paraId="615B89C8" w14:textId="37F8A7B6" w:rsidR="00944242" w:rsidRDefault="00944242" w:rsidP="005D333A">
      <w:pPr>
        <w:autoSpaceDE w:val="0"/>
        <w:autoSpaceDN w:val="0"/>
        <w:adjustRightInd w:val="0"/>
        <w:spacing w:line="480" w:lineRule="auto"/>
        <w:ind w:left="359"/>
        <w:rPr>
          <w:rFonts w:cstheme="majorBidi"/>
          <w:lang w:val="en-US"/>
        </w:rPr>
      </w:pPr>
      <w:r>
        <w:rPr>
          <w:rFonts w:cstheme="majorBidi"/>
          <w:lang w:val="en-US"/>
        </w:rPr>
        <w:t>7-</w:t>
      </w:r>
      <w:r w:rsidR="0098093C" w:rsidRPr="0098093C">
        <w:rPr>
          <w:rFonts w:cstheme="majorBidi"/>
          <w:lang w:val="en-US"/>
        </w:rPr>
        <w:t xml:space="preserve">The disturbances interfere with one’s day to day </w:t>
      </w:r>
      <w:proofErr w:type="gramStart"/>
      <w:r w:rsidR="0098093C" w:rsidRPr="0098093C">
        <w:rPr>
          <w:rFonts w:cstheme="majorBidi"/>
          <w:lang w:val="en-US"/>
        </w:rPr>
        <w:t>life</w:t>
      </w:r>
      <w:r w:rsidR="00B03C38">
        <w:rPr>
          <w:rFonts w:cstheme="majorBidi"/>
          <w:lang w:val="en-US"/>
        </w:rPr>
        <w:t>..</w:t>
      </w:r>
      <w:proofErr w:type="gramEnd"/>
    </w:p>
    <w:p w14:paraId="351EDC65" w14:textId="77777777" w:rsidR="005D333A" w:rsidRPr="005D333A" w:rsidRDefault="005D333A" w:rsidP="005D333A">
      <w:pPr>
        <w:autoSpaceDE w:val="0"/>
        <w:autoSpaceDN w:val="0"/>
        <w:adjustRightInd w:val="0"/>
        <w:spacing w:line="480" w:lineRule="auto"/>
        <w:ind w:left="359"/>
        <w:rPr>
          <w:rFonts w:cstheme="majorBidi"/>
          <w:lang w:val="en-US"/>
        </w:rPr>
      </w:pPr>
    </w:p>
    <w:p w14:paraId="09B621C9" w14:textId="5D93B005" w:rsidR="0098093C" w:rsidRPr="0098093C" w:rsidRDefault="007D4A58" w:rsidP="00502A04">
      <w:pPr>
        <w:pStyle w:val="Heading1"/>
        <w:spacing w:line="480" w:lineRule="auto"/>
        <w:ind w:left="359"/>
        <w:rPr>
          <w:rFonts w:asciiTheme="majorBidi" w:hAnsiTheme="majorBidi"/>
          <w:sz w:val="24"/>
          <w:szCs w:val="24"/>
          <w:lang w:val="en-US"/>
        </w:rPr>
      </w:pPr>
      <w:r>
        <w:rPr>
          <w:rFonts w:asciiTheme="majorBidi" w:hAnsiTheme="majorBidi"/>
          <w:sz w:val="24"/>
          <w:szCs w:val="24"/>
          <w:lang w:val="en-US"/>
        </w:rPr>
        <w:t>Why is PTSD hard to diagnose?</w:t>
      </w:r>
    </w:p>
    <w:p w14:paraId="2B3ACD8C" w14:textId="69D16D06" w:rsidR="0098093C" w:rsidRPr="0098093C" w:rsidRDefault="0098093C" w:rsidP="00502A04">
      <w:pPr>
        <w:autoSpaceDE w:val="0"/>
        <w:autoSpaceDN w:val="0"/>
        <w:adjustRightInd w:val="0"/>
        <w:spacing w:line="480" w:lineRule="auto"/>
        <w:ind w:left="359"/>
        <w:rPr>
          <w:rFonts w:cstheme="majorBidi"/>
          <w:lang w:val="en-US"/>
        </w:rPr>
      </w:pPr>
      <w:r w:rsidRPr="0098093C">
        <w:rPr>
          <w:rFonts w:cstheme="majorBidi"/>
          <w:rtl/>
          <w:lang w:val="en-US"/>
        </w:rPr>
        <w:t>‏</w:t>
      </w:r>
      <w:r w:rsidRPr="0098093C">
        <w:rPr>
          <w:rFonts w:cstheme="majorBidi"/>
          <w:lang w:val="en-US"/>
        </w:rPr>
        <w:t xml:space="preserve">    One of the reasons why PTSD is hard to diagnose is because its symptoms </w:t>
      </w:r>
      <w:r w:rsidR="0023407C">
        <w:rPr>
          <w:rFonts w:cstheme="majorBidi"/>
          <w:lang w:val="en-US"/>
        </w:rPr>
        <w:t>are similar</w:t>
      </w:r>
      <w:r w:rsidRPr="0098093C">
        <w:rPr>
          <w:rFonts w:cstheme="majorBidi"/>
          <w:lang w:val="en-US"/>
        </w:rPr>
        <w:t xml:space="preserve"> </w:t>
      </w:r>
      <w:r w:rsidR="0023407C">
        <w:rPr>
          <w:rFonts w:cstheme="majorBidi"/>
          <w:lang w:val="en-US"/>
        </w:rPr>
        <w:t>to</w:t>
      </w:r>
      <w:r w:rsidRPr="0098093C">
        <w:rPr>
          <w:rFonts w:cstheme="majorBidi"/>
          <w:lang w:val="en-US"/>
        </w:rPr>
        <w:t xml:space="preserve"> symptoms of other disorders. For example:</w:t>
      </w:r>
    </w:p>
    <w:p w14:paraId="09EC502D" w14:textId="156D6017" w:rsidR="0098093C" w:rsidRPr="0098093C" w:rsidRDefault="0098093C" w:rsidP="00502A04">
      <w:pPr>
        <w:autoSpaceDE w:val="0"/>
        <w:autoSpaceDN w:val="0"/>
        <w:adjustRightInd w:val="0"/>
        <w:spacing w:line="480" w:lineRule="auto"/>
        <w:ind w:left="360"/>
        <w:rPr>
          <w:rFonts w:cstheme="majorBidi"/>
          <w:lang w:val="en-US"/>
        </w:rPr>
      </w:pPr>
    </w:p>
    <w:p w14:paraId="49CC796E" w14:textId="72C3D195" w:rsidR="0098093C" w:rsidRDefault="0098093C" w:rsidP="00502A04">
      <w:pPr>
        <w:autoSpaceDE w:val="0"/>
        <w:autoSpaceDN w:val="0"/>
        <w:adjustRightInd w:val="0"/>
        <w:spacing w:line="480" w:lineRule="auto"/>
        <w:ind w:left="359"/>
        <w:rPr>
          <w:rFonts w:cstheme="majorBidi"/>
          <w:lang w:val="en-US"/>
        </w:rPr>
      </w:pPr>
      <w:r w:rsidRPr="0098093C">
        <w:rPr>
          <w:rStyle w:val="Heading2Char"/>
          <w:rFonts w:asciiTheme="majorBidi" w:hAnsiTheme="majorBidi"/>
          <w:sz w:val="24"/>
          <w:szCs w:val="24"/>
        </w:rPr>
        <w:t>Acute stress disorder:</w:t>
      </w:r>
      <w:r w:rsidRPr="0098093C">
        <w:rPr>
          <w:rFonts w:cstheme="majorBidi"/>
          <w:lang w:val="en-US"/>
        </w:rPr>
        <w:t xml:space="preserve"> is the development of dissociation, severe anxiety, and detachment that occurs within a month of a traumatic event. A lot of symptoms of acute stress disorder are similar to symptoms of PTSD. But the difference is the duration of PTSD symptoms, they occur for more than a month.</w:t>
      </w:r>
    </w:p>
    <w:p w14:paraId="5D4C2ADA" w14:textId="77777777" w:rsidR="00B03C38" w:rsidRPr="0098093C" w:rsidRDefault="00B03C38" w:rsidP="00502A04">
      <w:pPr>
        <w:autoSpaceDE w:val="0"/>
        <w:autoSpaceDN w:val="0"/>
        <w:adjustRightInd w:val="0"/>
        <w:spacing w:line="480" w:lineRule="auto"/>
        <w:ind w:left="359"/>
        <w:rPr>
          <w:rFonts w:cstheme="majorBidi"/>
          <w:lang w:val="en-US"/>
        </w:rPr>
      </w:pPr>
    </w:p>
    <w:p w14:paraId="445B5BCF" w14:textId="7297CD98" w:rsidR="0098093C" w:rsidRDefault="0098093C" w:rsidP="00502A04">
      <w:pPr>
        <w:autoSpaceDE w:val="0"/>
        <w:autoSpaceDN w:val="0"/>
        <w:adjustRightInd w:val="0"/>
        <w:spacing w:line="480" w:lineRule="auto"/>
        <w:ind w:left="359"/>
        <w:rPr>
          <w:rFonts w:cstheme="majorBidi"/>
          <w:lang w:val="en-US"/>
        </w:rPr>
      </w:pPr>
      <w:r w:rsidRPr="0098093C">
        <w:rPr>
          <w:rStyle w:val="Heading2Char"/>
          <w:rFonts w:asciiTheme="majorBidi" w:hAnsiTheme="majorBidi"/>
          <w:sz w:val="24"/>
          <w:szCs w:val="24"/>
        </w:rPr>
        <w:t>Disassociation disorder:</w:t>
      </w:r>
      <w:r w:rsidRPr="0098093C">
        <w:rPr>
          <w:rFonts w:cstheme="majorBidi"/>
          <w:lang w:val="en-US"/>
        </w:rPr>
        <w:t xml:space="preserve"> is a response to trauma that makes a person disconnect their mind from their body as a way of protection. Examples of dissociation disorders are depersonalization and derealization. One of PTSD symptoms is feeling detached from others which </w:t>
      </w:r>
      <w:r w:rsidR="00AD0142">
        <w:rPr>
          <w:rFonts w:cstheme="majorBidi"/>
          <w:lang w:val="en-US"/>
        </w:rPr>
        <w:t>is similar</w:t>
      </w:r>
      <w:r w:rsidRPr="0098093C">
        <w:rPr>
          <w:rFonts w:cstheme="majorBidi"/>
          <w:lang w:val="en-US"/>
        </w:rPr>
        <w:t xml:space="preserve"> </w:t>
      </w:r>
      <w:r w:rsidR="00AD0142">
        <w:rPr>
          <w:rFonts w:cstheme="majorBidi"/>
          <w:lang w:val="en-US"/>
        </w:rPr>
        <w:t>to</w:t>
      </w:r>
      <w:r w:rsidRPr="0098093C">
        <w:rPr>
          <w:rFonts w:cstheme="majorBidi"/>
          <w:lang w:val="en-US"/>
        </w:rPr>
        <w:t xml:space="preserve"> disassociation disorders.</w:t>
      </w:r>
    </w:p>
    <w:p w14:paraId="558F3A7E" w14:textId="77777777" w:rsidR="00B03C38" w:rsidRPr="0098093C" w:rsidRDefault="00B03C38" w:rsidP="00502A04">
      <w:pPr>
        <w:autoSpaceDE w:val="0"/>
        <w:autoSpaceDN w:val="0"/>
        <w:adjustRightInd w:val="0"/>
        <w:spacing w:line="480" w:lineRule="auto"/>
        <w:ind w:left="359"/>
        <w:rPr>
          <w:rFonts w:cstheme="majorBidi"/>
          <w:lang w:val="en-US"/>
        </w:rPr>
      </w:pPr>
    </w:p>
    <w:p w14:paraId="7FDDEEC9" w14:textId="76123F16" w:rsidR="0098093C" w:rsidRDefault="0098093C" w:rsidP="00502A04">
      <w:pPr>
        <w:autoSpaceDE w:val="0"/>
        <w:autoSpaceDN w:val="0"/>
        <w:adjustRightInd w:val="0"/>
        <w:spacing w:line="480" w:lineRule="auto"/>
        <w:ind w:left="360"/>
        <w:rPr>
          <w:rFonts w:cstheme="majorBidi"/>
          <w:lang w:val="en-US"/>
        </w:rPr>
      </w:pPr>
      <w:r w:rsidRPr="0098093C">
        <w:rPr>
          <w:rStyle w:val="Heading2Char"/>
          <w:rFonts w:asciiTheme="majorBidi" w:hAnsiTheme="majorBidi"/>
          <w:sz w:val="24"/>
          <w:szCs w:val="24"/>
        </w:rPr>
        <w:lastRenderedPageBreak/>
        <w:t>Generalized anxiety disorder:</w:t>
      </w:r>
      <w:r w:rsidRPr="0098093C">
        <w:rPr>
          <w:rFonts w:cstheme="majorBidi"/>
          <w:lang w:val="en-US"/>
        </w:rPr>
        <w:t xml:space="preserve"> in both conditions, generalized anxiety disorder and PTSD, people experience intense anxiety and feel on edge. But the difference with people with PTSD is that they experience anxiety as a response to a traumatic event. Whereas with generalized anxiety disorder, they get anxiety from </w:t>
      </w:r>
      <w:r w:rsidR="005D333A">
        <w:rPr>
          <w:rFonts w:cstheme="majorBidi"/>
          <w:lang w:val="en-US"/>
        </w:rPr>
        <w:t>variety of</w:t>
      </w:r>
      <w:r w:rsidRPr="0098093C">
        <w:rPr>
          <w:rFonts w:cstheme="majorBidi"/>
          <w:lang w:val="en-US"/>
        </w:rPr>
        <w:t xml:space="preserve"> causes and situations.</w:t>
      </w:r>
    </w:p>
    <w:p w14:paraId="350B20F6" w14:textId="77777777" w:rsidR="00B03C38" w:rsidRPr="0098093C" w:rsidRDefault="00B03C38" w:rsidP="00502A04">
      <w:pPr>
        <w:autoSpaceDE w:val="0"/>
        <w:autoSpaceDN w:val="0"/>
        <w:adjustRightInd w:val="0"/>
        <w:spacing w:line="480" w:lineRule="auto"/>
        <w:ind w:left="360"/>
        <w:rPr>
          <w:rFonts w:cstheme="majorBidi"/>
          <w:lang w:val="en-US"/>
        </w:rPr>
      </w:pPr>
    </w:p>
    <w:p w14:paraId="001E8604" w14:textId="42D8857C" w:rsidR="0098093C" w:rsidRDefault="0098093C" w:rsidP="00502A04">
      <w:pPr>
        <w:autoSpaceDE w:val="0"/>
        <w:autoSpaceDN w:val="0"/>
        <w:adjustRightInd w:val="0"/>
        <w:spacing w:line="480" w:lineRule="auto"/>
        <w:ind w:left="360"/>
        <w:rPr>
          <w:rFonts w:cstheme="majorBidi"/>
          <w:lang w:val="en-US"/>
        </w:rPr>
      </w:pPr>
      <w:r w:rsidRPr="0098093C">
        <w:rPr>
          <w:rStyle w:val="Heading2Char"/>
          <w:rFonts w:asciiTheme="majorBidi" w:hAnsiTheme="majorBidi"/>
          <w:sz w:val="24"/>
          <w:szCs w:val="24"/>
        </w:rPr>
        <w:t xml:space="preserve">Depression: </w:t>
      </w:r>
      <w:r w:rsidRPr="0098093C">
        <w:rPr>
          <w:rFonts w:cstheme="majorBidi"/>
          <w:lang w:val="en-US"/>
        </w:rPr>
        <w:t xml:space="preserve">depression and PTSD </w:t>
      </w:r>
      <w:r w:rsidR="007D4A58">
        <w:rPr>
          <w:rFonts w:cstheme="majorBidi"/>
          <w:lang w:val="en-US"/>
        </w:rPr>
        <w:t>have some symptoms in common,</w:t>
      </w:r>
      <w:r w:rsidRPr="0098093C">
        <w:rPr>
          <w:rFonts w:cstheme="majorBidi"/>
          <w:lang w:val="en-US"/>
        </w:rPr>
        <w:t xml:space="preserve"> like feeling shame and guilt. The difference </w:t>
      </w:r>
      <w:r w:rsidR="007D4A58">
        <w:rPr>
          <w:rFonts w:cstheme="majorBidi"/>
          <w:lang w:val="en-US"/>
        </w:rPr>
        <w:t xml:space="preserve">with </w:t>
      </w:r>
      <w:r w:rsidRPr="0098093C">
        <w:rPr>
          <w:rFonts w:cstheme="majorBidi"/>
          <w:lang w:val="en-US"/>
        </w:rPr>
        <w:t xml:space="preserve">people who suffer from PTSD </w:t>
      </w:r>
      <w:r w:rsidR="007D4A58">
        <w:rPr>
          <w:rFonts w:cstheme="majorBidi"/>
          <w:lang w:val="en-US"/>
        </w:rPr>
        <w:t xml:space="preserve">is, the </w:t>
      </w:r>
      <w:r w:rsidRPr="0098093C">
        <w:rPr>
          <w:rFonts w:cstheme="majorBidi"/>
          <w:lang w:val="en-US"/>
        </w:rPr>
        <w:t>shame is related to the trauma.</w:t>
      </w:r>
    </w:p>
    <w:p w14:paraId="58CB0044" w14:textId="77777777" w:rsidR="005D333A" w:rsidRPr="0098093C" w:rsidRDefault="005D333A" w:rsidP="00502A04">
      <w:pPr>
        <w:autoSpaceDE w:val="0"/>
        <w:autoSpaceDN w:val="0"/>
        <w:adjustRightInd w:val="0"/>
        <w:spacing w:line="480" w:lineRule="auto"/>
        <w:ind w:left="360"/>
        <w:rPr>
          <w:rFonts w:cstheme="majorBidi"/>
          <w:lang w:val="en-US"/>
        </w:rPr>
      </w:pPr>
    </w:p>
    <w:p w14:paraId="2E07F7A2" w14:textId="359E3CA0" w:rsidR="0098093C" w:rsidRPr="0098093C" w:rsidRDefault="0098093C" w:rsidP="00502A04">
      <w:pPr>
        <w:autoSpaceDE w:val="0"/>
        <w:autoSpaceDN w:val="0"/>
        <w:adjustRightInd w:val="0"/>
        <w:spacing w:line="480" w:lineRule="auto"/>
        <w:ind w:left="360"/>
        <w:rPr>
          <w:rFonts w:cstheme="majorBidi"/>
          <w:lang w:val="en-US"/>
        </w:rPr>
      </w:pPr>
      <w:r w:rsidRPr="0098093C">
        <w:rPr>
          <w:rStyle w:val="Heading2Char"/>
          <w:rFonts w:asciiTheme="majorBidi" w:hAnsiTheme="majorBidi"/>
          <w:sz w:val="24"/>
          <w:szCs w:val="24"/>
        </w:rPr>
        <w:t>Panic disorder:</w:t>
      </w:r>
      <w:r w:rsidRPr="0098093C">
        <w:rPr>
          <w:rFonts w:cstheme="majorBidi"/>
          <w:lang w:val="en-US"/>
        </w:rPr>
        <w:t xml:space="preserve"> someone who suffers from panic disorder may avoid a situation or a place that triggers them. That also happens with people with PTSD, they try to avoid triggers of their trauma.</w:t>
      </w:r>
    </w:p>
    <w:p w14:paraId="02B3D3D4" w14:textId="77777777" w:rsidR="0098093C" w:rsidRPr="0098093C" w:rsidRDefault="0098093C" w:rsidP="00502A04">
      <w:pPr>
        <w:autoSpaceDE w:val="0"/>
        <w:autoSpaceDN w:val="0"/>
        <w:adjustRightInd w:val="0"/>
        <w:spacing w:line="480" w:lineRule="auto"/>
        <w:rPr>
          <w:rFonts w:cstheme="majorBidi"/>
          <w:lang w:val="en-US"/>
        </w:rPr>
      </w:pPr>
    </w:p>
    <w:p w14:paraId="47D222F0" w14:textId="01ACC012" w:rsidR="0098093C" w:rsidRPr="0098093C" w:rsidRDefault="00B03C38" w:rsidP="00502A04">
      <w:pPr>
        <w:pStyle w:val="Heading1"/>
        <w:spacing w:line="480" w:lineRule="auto"/>
        <w:ind w:left="360"/>
        <w:rPr>
          <w:rFonts w:asciiTheme="majorBidi" w:hAnsiTheme="majorBidi"/>
          <w:sz w:val="24"/>
          <w:szCs w:val="24"/>
          <w:lang w:val="en-US"/>
        </w:rPr>
      </w:pPr>
      <w:r>
        <w:rPr>
          <w:rFonts w:asciiTheme="majorBidi" w:hAnsiTheme="majorBidi"/>
          <w:sz w:val="24"/>
          <w:szCs w:val="24"/>
          <w:lang w:val="en-US"/>
        </w:rPr>
        <w:t>How is PTSD treated?</w:t>
      </w:r>
    </w:p>
    <w:p w14:paraId="6393307F" w14:textId="77777777" w:rsidR="0098093C" w:rsidRPr="0098093C" w:rsidRDefault="0098093C" w:rsidP="00502A04">
      <w:pPr>
        <w:autoSpaceDE w:val="0"/>
        <w:autoSpaceDN w:val="0"/>
        <w:adjustRightInd w:val="0"/>
        <w:spacing w:line="480" w:lineRule="auto"/>
        <w:rPr>
          <w:rFonts w:cstheme="majorBidi"/>
          <w:b/>
          <w:bCs/>
          <w:lang w:val="en-US"/>
        </w:rPr>
      </w:pPr>
    </w:p>
    <w:p w14:paraId="20B86AC7" w14:textId="219C5753" w:rsidR="0098093C" w:rsidRPr="0098093C" w:rsidRDefault="00B03C38" w:rsidP="00502A04">
      <w:pPr>
        <w:autoSpaceDE w:val="0"/>
        <w:autoSpaceDN w:val="0"/>
        <w:adjustRightInd w:val="0"/>
        <w:spacing w:line="480" w:lineRule="auto"/>
        <w:ind w:left="360"/>
        <w:rPr>
          <w:rFonts w:cstheme="majorBidi"/>
          <w:lang w:val="en-US"/>
        </w:rPr>
      </w:pPr>
      <w:r>
        <w:rPr>
          <w:rFonts w:cstheme="majorBidi"/>
          <w:lang w:val="en-US"/>
        </w:rPr>
        <w:t xml:space="preserve">   </w:t>
      </w:r>
      <w:r w:rsidR="0098093C" w:rsidRPr="0098093C">
        <w:rPr>
          <w:rFonts w:cstheme="majorBidi"/>
          <w:lang w:val="en-US"/>
        </w:rPr>
        <w:t>Although traumatic events can be difficult to accept, facing thoughts and receiving professional support are often the only ways to properly heal PTSD. PTSD can be successfully treated, even after many years after the traumatic incident or event, indicating that it's never too late to get help. A complete diagnosis of the patient's symptoms will be performed before receiving PTSD treatment to ensure that treatment is personalized to their specific needs.  Psychological therapies and medications, both short- and long-term, can be quite effective. The two types of treatment are frequently more effective when used together.</w:t>
      </w:r>
    </w:p>
    <w:p w14:paraId="5DE52AAF" w14:textId="05CEC59A" w:rsidR="0098093C" w:rsidRDefault="0098093C" w:rsidP="00502A04">
      <w:pPr>
        <w:autoSpaceDE w:val="0"/>
        <w:autoSpaceDN w:val="0"/>
        <w:adjustRightInd w:val="0"/>
        <w:spacing w:line="480" w:lineRule="auto"/>
        <w:rPr>
          <w:rFonts w:cstheme="majorBidi"/>
          <w:lang w:val="en-US"/>
        </w:rPr>
      </w:pPr>
    </w:p>
    <w:p w14:paraId="687F4C21" w14:textId="76988E1D" w:rsidR="00B03C38" w:rsidRDefault="00B03C38" w:rsidP="00502A04">
      <w:pPr>
        <w:autoSpaceDE w:val="0"/>
        <w:autoSpaceDN w:val="0"/>
        <w:adjustRightInd w:val="0"/>
        <w:spacing w:line="480" w:lineRule="auto"/>
        <w:rPr>
          <w:rFonts w:cstheme="majorBidi"/>
          <w:lang w:val="en-US"/>
        </w:rPr>
      </w:pPr>
    </w:p>
    <w:p w14:paraId="5590DF9A" w14:textId="31DEF488" w:rsidR="00B03C38" w:rsidRDefault="00B03C38" w:rsidP="00502A04">
      <w:pPr>
        <w:autoSpaceDE w:val="0"/>
        <w:autoSpaceDN w:val="0"/>
        <w:adjustRightInd w:val="0"/>
        <w:spacing w:line="480" w:lineRule="auto"/>
        <w:rPr>
          <w:rFonts w:cstheme="majorBidi"/>
          <w:lang w:val="en-US"/>
        </w:rPr>
      </w:pPr>
    </w:p>
    <w:p w14:paraId="5157DA39" w14:textId="77777777" w:rsidR="00B03C38" w:rsidRPr="0098093C" w:rsidRDefault="00B03C38" w:rsidP="00502A04">
      <w:pPr>
        <w:autoSpaceDE w:val="0"/>
        <w:autoSpaceDN w:val="0"/>
        <w:adjustRightInd w:val="0"/>
        <w:spacing w:line="480" w:lineRule="auto"/>
        <w:rPr>
          <w:rFonts w:cstheme="majorBidi"/>
          <w:lang w:val="en-US"/>
        </w:rPr>
      </w:pPr>
    </w:p>
    <w:p w14:paraId="3BA365F9" w14:textId="77777777" w:rsidR="0098093C" w:rsidRPr="0098093C" w:rsidRDefault="0098093C" w:rsidP="00502A04">
      <w:pPr>
        <w:pStyle w:val="Heading2"/>
        <w:spacing w:line="480" w:lineRule="auto"/>
        <w:ind w:left="360"/>
        <w:rPr>
          <w:rFonts w:asciiTheme="majorBidi" w:hAnsiTheme="majorBidi"/>
          <w:sz w:val="24"/>
          <w:szCs w:val="24"/>
          <w:lang w:val="en-US"/>
        </w:rPr>
      </w:pPr>
      <w:r w:rsidRPr="0098093C">
        <w:rPr>
          <w:rFonts w:asciiTheme="majorBidi" w:hAnsiTheme="majorBidi"/>
          <w:sz w:val="24"/>
          <w:szCs w:val="24"/>
          <w:lang w:val="en-US"/>
        </w:rPr>
        <w:t>Therapy</w:t>
      </w:r>
    </w:p>
    <w:p w14:paraId="068BD89A" w14:textId="77777777" w:rsidR="0098093C" w:rsidRPr="0098093C" w:rsidRDefault="0098093C" w:rsidP="00502A04">
      <w:pPr>
        <w:autoSpaceDE w:val="0"/>
        <w:autoSpaceDN w:val="0"/>
        <w:adjustRightInd w:val="0"/>
        <w:spacing w:line="480" w:lineRule="auto"/>
        <w:rPr>
          <w:rFonts w:cstheme="majorBidi"/>
          <w:b/>
          <w:bCs/>
          <w:lang w:val="en-US"/>
        </w:rPr>
      </w:pPr>
    </w:p>
    <w:p w14:paraId="3E0148F0" w14:textId="7950E805" w:rsidR="0098093C" w:rsidRPr="0098093C" w:rsidRDefault="00B03C38" w:rsidP="00502A04">
      <w:pPr>
        <w:autoSpaceDE w:val="0"/>
        <w:autoSpaceDN w:val="0"/>
        <w:adjustRightInd w:val="0"/>
        <w:spacing w:line="480" w:lineRule="auto"/>
        <w:ind w:left="360"/>
        <w:rPr>
          <w:rFonts w:cstheme="majorBidi"/>
          <w:lang w:val="en-US"/>
        </w:rPr>
      </w:pPr>
      <w:r>
        <w:rPr>
          <w:rFonts w:cstheme="majorBidi"/>
          <w:lang w:val="en-US"/>
        </w:rPr>
        <w:t xml:space="preserve">  </w:t>
      </w:r>
      <w:r w:rsidR="0074687F" w:rsidRPr="0098093C">
        <w:rPr>
          <w:rFonts w:cstheme="majorBidi"/>
          <w:lang w:val="en-US"/>
        </w:rPr>
        <w:t xml:space="preserve">The goal </w:t>
      </w:r>
      <w:r w:rsidR="0074687F">
        <w:rPr>
          <w:rFonts w:cstheme="majorBidi"/>
          <w:lang w:val="en-US"/>
        </w:rPr>
        <w:t>of therapy</w:t>
      </w:r>
      <w:r>
        <w:rPr>
          <w:rFonts w:cstheme="majorBidi"/>
          <w:lang w:val="en-US"/>
        </w:rPr>
        <w:t xml:space="preserve"> </w:t>
      </w:r>
      <w:r w:rsidR="0098093C" w:rsidRPr="0098093C">
        <w:rPr>
          <w:rFonts w:cstheme="majorBidi"/>
          <w:lang w:val="en-US"/>
        </w:rPr>
        <w:t>is to alter the negative thought patterns that are interfering with an individual's life. This</w:t>
      </w:r>
      <w:r>
        <w:rPr>
          <w:rFonts w:cstheme="majorBidi"/>
          <w:lang w:val="en-US"/>
        </w:rPr>
        <w:t xml:space="preserve"> issue is addressed</w:t>
      </w:r>
      <w:r w:rsidR="0098093C" w:rsidRPr="0098093C">
        <w:rPr>
          <w:rFonts w:cstheme="majorBidi"/>
          <w:lang w:val="en-US"/>
        </w:rPr>
        <w:t xml:space="preserve"> by talking about </w:t>
      </w:r>
      <w:r>
        <w:rPr>
          <w:rFonts w:cstheme="majorBidi"/>
          <w:lang w:val="en-US"/>
        </w:rPr>
        <w:t xml:space="preserve">the </w:t>
      </w:r>
      <w:r w:rsidR="0098093C" w:rsidRPr="0098093C">
        <w:rPr>
          <w:rFonts w:cstheme="majorBidi"/>
          <w:lang w:val="en-US"/>
        </w:rPr>
        <w:t xml:space="preserve">traumatic event or focusing on the source of anxieties. </w:t>
      </w:r>
      <w:r>
        <w:rPr>
          <w:rFonts w:cstheme="majorBidi"/>
          <w:lang w:val="en-US"/>
        </w:rPr>
        <w:t>The</w:t>
      </w:r>
      <w:r w:rsidR="0098093C" w:rsidRPr="0098093C">
        <w:rPr>
          <w:rFonts w:cstheme="majorBidi"/>
          <w:lang w:val="en-US"/>
        </w:rPr>
        <w:t xml:space="preserve"> therapy aims for these goals:</w:t>
      </w:r>
    </w:p>
    <w:p w14:paraId="5257F37B" w14:textId="77777777" w:rsidR="0098093C" w:rsidRPr="0098093C" w:rsidRDefault="0098093C" w:rsidP="00502A04">
      <w:pPr>
        <w:autoSpaceDE w:val="0"/>
        <w:autoSpaceDN w:val="0"/>
        <w:adjustRightInd w:val="0"/>
        <w:spacing w:line="480" w:lineRule="auto"/>
        <w:rPr>
          <w:rFonts w:cstheme="majorBidi"/>
          <w:lang w:val="en-US"/>
        </w:rPr>
      </w:pPr>
    </w:p>
    <w:p w14:paraId="13249CCA" w14:textId="5B512437" w:rsidR="0098093C" w:rsidRPr="00B03C38" w:rsidRDefault="0098093C" w:rsidP="00B03C38">
      <w:pPr>
        <w:pStyle w:val="ListParagraph"/>
        <w:numPr>
          <w:ilvl w:val="0"/>
          <w:numId w:val="13"/>
        </w:numPr>
        <w:autoSpaceDE w:val="0"/>
        <w:autoSpaceDN w:val="0"/>
        <w:adjustRightInd w:val="0"/>
        <w:spacing w:line="480" w:lineRule="auto"/>
        <w:rPr>
          <w:rFonts w:cstheme="majorBidi"/>
          <w:lang w:val="en-US"/>
        </w:rPr>
      </w:pPr>
      <w:r w:rsidRPr="00B03C38">
        <w:rPr>
          <w:rFonts w:cstheme="majorBidi"/>
          <w:lang w:val="en-US"/>
        </w:rPr>
        <w:t>Improve and ease symptoms</w:t>
      </w:r>
    </w:p>
    <w:p w14:paraId="7E9FA275" w14:textId="77777777" w:rsidR="0098093C" w:rsidRPr="00B03C38" w:rsidRDefault="0098093C" w:rsidP="00B03C38">
      <w:pPr>
        <w:pStyle w:val="ListParagraph"/>
        <w:numPr>
          <w:ilvl w:val="0"/>
          <w:numId w:val="13"/>
        </w:numPr>
        <w:autoSpaceDE w:val="0"/>
        <w:autoSpaceDN w:val="0"/>
        <w:adjustRightInd w:val="0"/>
        <w:spacing w:line="480" w:lineRule="auto"/>
        <w:rPr>
          <w:rFonts w:cstheme="majorBidi"/>
          <w:lang w:val="en-US"/>
        </w:rPr>
      </w:pPr>
      <w:r w:rsidRPr="00B03C38">
        <w:rPr>
          <w:rFonts w:cstheme="majorBidi"/>
          <w:lang w:val="en-US"/>
        </w:rPr>
        <w:t>Restore and improve self-esteem</w:t>
      </w:r>
    </w:p>
    <w:p w14:paraId="4D2861BB" w14:textId="77777777" w:rsidR="0098093C" w:rsidRPr="00B03C38" w:rsidRDefault="0098093C" w:rsidP="00B03C38">
      <w:pPr>
        <w:pStyle w:val="ListParagraph"/>
        <w:numPr>
          <w:ilvl w:val="0"/>
          <w:numId w:val="13"/>
        </w:numPr>
        <w:autoSpaceDE w:val="0"/>
        <w:autoSpaceDN w:val="0"/>
        <w:adjustRightInd w:val="0"/>
        <w:spacing w:line="480" w:lineRule="auto"/>
        <w:rPr>
          <w:rFonts w:cstheme="majorBidi"/>
          <w:lang w:val="en-US"/>
        </w:rPr>
      </w:pPr>
      <w:r w:rsidRPr="00B03C38">
        <w:rPr>
          <w:rFonts w:cstheme="majorBidi"/>
          <w:lang w:val="en-US"/>
        </w:rPr>
        <w:t>Learn the tools to manage PTSD symptoms</w:t>
      </w:r>
    </w:p>
    <w:p w14:paraId="213A2D42" w14:textId="77777777" w:rsidR="0098093C" w:rsidRPr="0098093C" w:rsidRDefault="0098093C" w:rsidP="00502A04">
      <w:pPr>
        <w:autoSpaceDE w:val="0"/>
        <w:autoSpaceDN w:val="0"/>
        <w:adjustRightInd w:val="0"/>
        <w:spacing w:line="480" w:lineRule="auto"/>
        <w:rPr>
          <w:rFonts w:cstheme="majorBidi"/>
          <w:lang w:val="en-US"/>
        </w:rPr>
      </w:pPr>
    </w:p>
    <w:p w14:paraId="4FE70D26" w14:textId="7B0D7984" w:rsidR="0098093C" w:rsidRPr="0098093C" w:rsidRDefault="0098093C" w:rsidP="00502A04">
      <w:pPr>
        <w:autoSpaceDE w:val="0"/>
        <w:autoSpaceDN w:val="0"/>
        <w:adjustRightInd w:val="0"/>
        <w:spacing w:line="480" w:lineRule="auto"/>
        <w:ind w:left="360"/>
        <w:rPr>
          <w:rFonts w:cstheme="majorBidi"/>
          <w:lang w:val="en-US"/>
        </w:rPr>
      </w:pPr>
      <w:r w:rsidRPr="0098093C">
        <w:rPr>
          <w:rFonts w:cstheme="majorBidi"/>
          <w:lang w:val="en-US"/>
        </w:rPr>
        <w:t xml:space="preserve">There are three common types of therapies </w:t>
      </w:r>
      <w:r w:rsidR="00AD0142" w:rsidRPr="0098093C">
        <w:rPr>
          <w:rFonts w:cstheme="majorBidi"/>
          <w:lang w:val="en-US"/>
        </w:rPr>
        <w:t>including,</w:t>
      </w:r>
      <w:r w:rsidRPr="0098093C">
        <w:rPr>
          <w:rFonts w:cstheme="majorBidi"/>
          <w:lang w:val="en-US"/>
        </w:rPr>
        <w:t xml:space="preserve"> cognitive behavioral therapy, eye</w:t>
      </w:r>
    </w:p>
    <w:p w14:paraId="6DF05247" w14:textId="77777777" w:rsidR="0098093C" w:rsidRPr="00AE1BDB" w:rsidRDefault="0098093C" w:rsidP="00502A04">
      <w:pPr>
        <w:autoSpaceDE w:val="0"/>
        <w:autoSpaceDN w:val="0"/>
        <w:adjustRightInd w:val="0"/>
        <w:spacing w:line="480" w:lineRule="auto"/>
        <w:ind w:left="360"/>
        <w:rPr>
          <w:rFonts w:cstheme="majorBidi"/>
          <w:lang w:val="en-US"/>
        </w:rPr>
      </w:pPr>
      <w:r w:rsidRPr="0098093C">
        <w:rPr>
          <w:rFonts w:cstheme="majorBidi"/>
          <w:lang w:val="en-US"/>
        </w:rPr>
        <w:t xml:space="preserve">movement </w:t>
      </w:r>
      <w:r w:rsidRPr="00AE1BDB">
        <w:rPr>
          <w:rFonts w:cstheme="majorBidi"/>
          <w:lang w:val="en-US"/>
        </w:rPr>
        <w:t>desensitization and reprocessing (EMDR), and exposure therapy.</w:t>
      </w:r>
    </w:p>
    <w:p w14:paraId="37916814" w14:textId="1FF7BDA1" w:rsidR="0098093C" w:rsidRPr="0098093C" w:rsidRDefault="0098093C" w:rsidP="00AE1BDB">
      <w:pPr>
        <w:rPr>
          <w:lang w:val="en-US"/>
        </w:rPr>
      </w:pPr>
    </w:p>
    <w:p w14:paraId="60528B86" w14:textId="77777777" w:rsidR="0098093C" w:rsidRPr="0098093C" w:rsidRDefault="0098093C" w:rsidP="00502A04">
      <w:pPr>
        <w:autoSpaceDE w:val="0"/>
        <w:autoSpaceDN w:val="0"/>
        <w:adjustRightInd w:val="0"/>
        <w:spacing w:line="480" w:lineRule="auto"/>
        <w:rPr>
          <w:rFonts w:cstheme="majorBidi"/>
          <w:b/>
          <w:bCs/>
          <w:lang w:val="en-US"/>
        </w:rPr>
      </w:pPr>
    </w:p>
    <w:p w14:paraId="59BF7FBA" w14:textId="1A5187BD" w:rsidR="0098093C" w:rsidRPr="0098093C" w:rsidRDefault="0098093C" w:rsidP="00AE1BDB">
      <w:pPr>
        <w:rPr>
          <w:lang w:val="en-US"/>
        </w:rPr>
      </w:pPr>
      <w:r w:rsidRPr="00B03C38">
        <w:rPr>
          <w:rStyle w:val="Heading3Char"/>
        </w:rPr>
        <w:t>Cognitive-behavioral therapy:</w:t>
      </w:r>
      <w:r w:rsidRPr="0098093C">
        <w:rPr>
          <w:i/>
          <w:iCs/>
          <w:lang w:val="en-US"/>
        </w:rPr>
        <w:t xml:space="preserve"> </w:t>
      </w:r>
      <w:r w:rsidRPr="0098093C">
        <w:rPr>
          <w:lang w:val="en-US"/>
        </w:rPr>
        <w:t>Initially, the patient will talk to the therapist about their traumatic event and how it influenced their lives. This kind of talk therapy assists the patient in identifying their ways of thinking. Then writing about the event in detail will follow. This process aids in how to think about the trauma and how to cope with any distress. It might take 5 to 20 sessions, ranging from 30 to 90 minutes to finish this course of treatment. CBT goal is to treat different mental health disorders, including PTSD, bipolar disorder, panic disorder, eating disorder, and many more.</w:t>
      </w:r>
    </w:p>
    <w:p w14:paraId="2293D990" w14:textId="77777777" w:rsidR="0098093C" w:rsidRPr="0098093C" w:rsidRDefault="0098093C" w:rsidP="00502A04">
      <w:pPr>
        <w:autoSpaceDE w:val="0"/>
        <w:autoSpaceDN w:val="0"/>
        <w:adjustRightInd w:val="0"/>
        <w:spacing w:line="480" w:lineRule="auto"/>
        <w:rPr>
          <w:rFonts w:cstheme="majorBidi"/>
          <w:b/>
          <w:bCs/>
          <w:lang w:val="en-US"/>
        </w:rPr>
      </w:pPr>
    </w:p>
    <w:p w14:paraId="1D0E3EBC" w14:textId="77777777" w:rsidR="0098093C" w:rsidRPr="0098093C" w:rsidRDefault="0098093C" w:rsidP="00502A04">
      <w:pPr>
        <w:autoSpaceDE w:val="0"/>
        <w:autoSpaceDN w:val="0"/>
        <w:adjustRightInd w:val="0"/>
        <w:spacing w:line="480" w:lineRule="auto"/>
        <w:rPr>
          <w:rFonts w:cstheme="majorBidi"/>
          <w:b/>
          <w:bCs/>
          <w:lang w:val="en-US"/>
        </w:rPr>
      </w:pPr>
    </w:p>
    <w:p w14:paraId="46896878" w14:textId="77777777" w:rsidR="0098093C" w:rsidRPr="0098093C" w:rsidRDefault="0098093C" w:rsidP="00502A04">
      <w:pPr>
        <w:autoSpaceDE w:val="0"/>
        <w:autoSpaceDN w:val="0"/>
        <w:adjustRightInd w:val="0"/>
        <w:spacing w:line="480" w:lineRule="auto"/>
        <w:rPr>
          <w:rFonts w:cstheme="majorBidi"/>
          <w:b/>
          <w:bCs/>
          <w:lang w:val="en-US"/>
        </w:rPr>
      </w:pPr>
    </w:p>
    <w:p w14:paraId="2079A9F3" w14:textId="77777777" w:rsidR="0098093C" w:rsidRPr="0098093C" w:rsidRDefault="0098093C" w:rsidP="00502A04">
      <w:pPr>
        <w:autoSpaceDE w:val="0"/>
        <w:autoSpaceDN w:val="0"/>
        <w:adjustRightInd w:val="0"/>
        <w:spacing w:line="480" w:lineRule="auto"/>
        <w:rPr>
          <w:rFonts w:cstheme="majorBidi"/>
          <w:b/>
          <w:bCs/>
          <w:lang w:val="en-US"/>
        </w:rPr>
      </w:pPr>
    </w:p>
    <w:p w14:paraId="76798765" w14:textId="77777777" w:rsidR="0098093C" w:rsidRPr="0098093C" w:rsidRDefault="0098093C" w:rsidP="00502A04">
      <w:pPr>
        <w:autoSpaceDE w:val="0"/>
        <w:autoSpaceDN w:val="0"/>
        <w:adjustRightInd w:val="0"/>
        <w:spacing w:line="480" w:lineRule="auto"/>
        <w:rPr>
          <w:rFonts w:cstheme="majorBidi"/>
          <w:b/>
          <w:bCs/>
          <w:lang w:val="en-US"/>
        </w:rPr>
      </w:pPr>
    </w:p>
    <w:p w14:paraId="2F4C2FC5" w14:textId="77777777" w:rsidR="0098093C" w:rsidRPr="0098093C" w:rsidRDefault="0098093C" w:rsidP="00502A04">
      <w:pPr>
        <w:autoSpaceDE w:val="0"/>
        <w:autoSpaceDN w:val="0"/>
        <w:adjustRightInd w:val="0"/>
        <w:spacing w:line="480" w:lineRule="auto"/>
        <w:rPr>
          <w:rFonts w:cstheme="majorBidi"/>
          <w:b/>
          <w:bCs/>
          <w:lang w:val="en-US"/>
        </w:rPr>
      </w:pPr>
    </w:p>
    <w:p w14:paraId="18D158A2" w14:textId="77777777" w:rsidR="0098093C" w:rsidRPr="00B03C38" w:rsidRDefault="0098093C" w:rsidP="00502A04">
      <w:pPr>
        <w:autoSpaceDE w:val="0"/>
        <w:autoSpaceDN w:val="0"/>
        <w:adjustRightInd w:val="0"/>
        <w:spacing w:line="480" w:lineRule="auto"/>
        <w:ind w:left="360"/>
        <w:rPr>
          <w:rFonts w:cstheme="majorBidi"/>
          <w:lang w:val="en-US"/>
        </w:rPr>
      </w:pPr>
      <w:r w:rsidRPr="00B03C38">
        <w:rPr>
          <w:rStyle w:val="Heading3Char"/>
        </w:rPr>
        <w:t>Eye movement desensitization and reprocessing (EMDR)</w:t>
      </w:r>
      <w:r w:rsidRPr="00B03C38">
        <w:rPr>
          <w:rStyle w:val="Heading3Char"/>
          <w:lang w:val="en-US"/>
        </w:rPr>
        <w:t>:</w:t>
      </w:r>
      <w:r w:rsidRPr="00B03C38">
        <w:rPr>
          <w:rFonts w:cstheme="majorBidi"/>
          <w:i/>
          <w:iCs/>
          <w:lang w:val="en-US"/>
        </w:rPr>
        <w:t xml:space="preserve"> </w:t>
      </w:r>
      <w:r w:rsidRPr="00B03C38">
        <w:rPr>
          <w:rFonts w:cstheme="majorBidi"/>
          <w:lang w:val="en-US"/>
        </w:rPr>
        <w:t xml:space="preserve">is a form of interactive therapy for the treatment of psychological stress. In this type of therapy, the </w:t>
      </w:r>
      <w:r w:rsidRPr="00B03C38">
        <w:rPr>
          <w:lang w:val="en-US"/>
        </w:rPr>
        <w:t>patient</w:t>
      </w:r>
      <w:r w:rsidRPr="00B03C38">
        <w:rPr>
          <w:rFonts w:cstheme="majorBidi"/>
          <w:lang w:val="en-US"/>
        </w:rPr>
        <w:t xml:space="preserve"> will go through their triggering experiences in short doses. While the therapist directs the eye movements by hand movement or using a flashlight. This type of therapy is highly effective, because reliving painful events is frequently less emotionally distressing when their attention is redirected. This course could be used for patients who find it difficult to talk about their experiences. EMDR therapy can be used to treat depression, anxiety, eating disorder, and addiction.</w:t>
      </w:r>
    </w:p>
    <w:p w14:paraId="3241FDF1" w14:textId="77777777" w:rsidR="0098093C" w:rsidRPr="0098093C" w:rsidRDefault="0098093C" w:rsidP="00502A04">
      <w:pPr>
        <w:autoSpaceDE w:val="0"/>
        <w:autoSpaceDN w:val="0"/>
        <w:adjustRightInd w:val="0"/>
        <w:spacing w:line="480" w:lineRule="auto"/>
        <w:rPr>
          <w:rFonts w:cstheme="majorBidi"/>
          <w:b/>
          <w:bCs/>
          <w:lang w:val="en-US"/>
        </w:rPr>
      </w:pPr>
    </w:p>
    <w:p w14:paraId="28B7DE25" w14:textId="77777777" w:rsidR="0098093C" w:rsidRPr="0098093C" w:rsidRDefault="0098093C" w:rsidP="00502A04">
      <w:pPr>
        <w:autoSpaceDE w:val="0"/>
        <w:autoSpaceDN w:val="0"/>
        <w:adjustRightInd w:val="0"/>
        <w:spacing w:line="480" w:lineRule="auto"/>
        <w:rPr>
          <w:rFonts w:cstheme="majorBidi"/>
          <w:b/>
          <w:bCs/>
          <w:lang w:val="en-US"/>
        </w:rPr>
      </w:pPr>
    </w:p>
    <w:p w14:paraId="30D1F1E2" w14:textId="77777777" w:rsidR="0098093C" w:rsidRPr="0098093C" w:rsidRDefault="0098093C" w:rsidP="00502A04">
      <w:pPr>
        <w:autoSpaceDE w:val="0"/>
        <w:autoSpaceDN w:val="0"/>
        <w:adjustRightInd w:val="0"/>
        <w:spacing w:line="480" w:lineRule="auto"/>
        <w:ind w:left="360"/>
        <w:rPr>
          <w:rFonts w:cstheme="majorBidi"/>
          <w:lang w:val="en-US"/>
        </w:rPr>
      </w:pPr>
      <w:r w:rsidRPr="00B03C38">
        <w:rPr>
          <w:rStyle w:val="Heading3Char"/>
        </w:rPr>
        <w:t>Exposure therapy:</w:t>
      </w:r>
      <w:r w:rsidRPr="0098093C">
        <w:rPr>
          <w:rFonts w:cstheme="majorBidi"/>
          <w:lang w:val="en-US"/>
        </w:rPr>
        <w:t xml:space="preserve"> this psychotherapy assists individuals in safely confronting both terrifying circumstances and memories so that they cope with them. The goal of this treatment is to expose the patient to a source of anxiety without causing harm or risk. This way they will overcome distress and anxiety. For flashbacks and nightmares, exposure treatment might be incredibly useful.</w:t>
      </w:r>
    </w:p>
    <w:p w14:paraId="013926AC" w14:textId="77777777" w:rsidR="0098093C" w:rsidRPr="0098093C" w:rsidRDefault="0098093C" w:rsidP="00502A04">
      <w:pPr>
        <w:autoSpaceDE w:val="0"/>
        <w:autoSpaceDN w:val="0"/>
        <w:adjustRightInd w:val="0"/>
        <w:spacing w:line="480" w:lineRule="auto"/>
        <w:rPr>
          <w:rFonts w:cstheme="majorBidi"/>
          <w:lang w:val="en-US"/>
        </w:rPr>
      </w:pPr>
    </w:p>
    <w:p w14:paraId="088D5779" w14:textId="77777777" w:rsidR="0098093C" w:rsidRPr="0098093C" w:rsidRDefault="0098093C" w:rsidP="00502A04">
      <w:pPr>
        <w:autoSpaceDE w:val="0"/>
        <w:autoSpaceDN w:val="0"/>
        <w:adjustRightInd w:val="0"/>
        <w:spacing w:line="480" w:lineRule="auto"/>
        <w:rPr>
          <w:rFonts w:cstheme="majorBidi"/>
          <w:lang w:val="en-US"/>
        </w:rPr>
      </w:pPr>
    </w:p>
    <w:p w14:paraId="31617F45" w14:textId="77777777" w:rsidR="0098093C" w:rsidRPr="0098093C" w:rsidRDefault="0098093C" w:rsidP="00502A04">
      <w:pPr>
        <w:pStyle w:val="Heading2"/>
        <w:spacing w:line="480" w:lineRule="auto"/>
        <w:ind w:left="360"/>
        <w:rPr>
          <w:rFonts w:asciiTheme="majorBidi" w:hAnsiTheme="majorBidi"/>
          <w:sz w:val="24"/>
          <w:szCs w:val="24"/>
          <w:lang w:val="en-US"/>
        </w:rPr>
      </w:pPr>
      <w:r w:rsidRPr="0098093C">
        <w:rPr>
          <w:rFonts w:asciiTheme="majorBidi" w:hAnsiTheme="majorBidi"/>
          <w:sz w:val="24"/>
          <w:szCs w:val="24"/>
          <w:lang w:val="en-US"/>
        </w:rPr>
        <w:t>Medication</w:t>
      </w:r>
    </w:p>
    <w:p w14:paraId="045C55E5" w14:textId="77777777" w:rsidR="0098093C" w:rsidRPr="0098093C" w:rsidRDefault="0098093C" w:rsidP="00502A04">
      <w:pPr>
        <w:autoSpaceDE w:val="0"/>
        <w:autoSpaceDN w:val="0"/>
        <w:adjustRightInd w:val="0"/>
        <w:spacing w:after="40" w:line="480" w:lineRule="auto"/>
        <w:rPr>
          <w:rFonts w:cstheme="majorBidi"/>
          <w:b/>
          <w:bCs/>
          <w:lang w:val="en-US"/>
        </w:rPr>
      </w:pPr>
    </w:p>
    <w:p w14:paraId="6557E986" w14:textId="737C4A83" w:rsidR="0098093C" w:rsidRPr="0098093C" w:rsidRDefault="00831E41" w:rsidP="00502A04">
      <w:pPr>
        <w:autoSpaceDE w:val="0"/>
        <w:autoSpaceDN w:val="0"/>
        <w:adjustRightInd w:val="0"/>
        <w:spacing w:line="480" w:lineRule="auto"/>
        <w:ind w:left="360"/>
        <w:rPr>
          <w:rFonts w:cstheme="majorBidi"/>
          <w:lang w:val="en-US"/>
        </w:rPr>
      </w:pPr>
      <w:r>
        <w:rPr>
          <w:rFonts w:cstheme="majorBidi"/>
          <w:lang w:val="en-US"/>
        </w:rPr>
        <w:t xml:space="preserve">     </w:t>
      </w:r>
      <w:r w:rsidR="0098093C" w:rsidRPr="0098093C">
        <w:rPr>
          <w:rFonts w:cstheme="majorBidi"/>
          <w:lang w:val="en-US"/>
        </w:rPr>
        <w:t xml:space="preserve">Because the balance of chemicals called neurotransmitters is out of balance in the brains of people with PTSD, they experience "threats" differently. They have an easily activated </w:t>
      </w:r>
      <w:r w:rsidR="0098093C" w:rsidRPr="0098093C">
        <w:rPr>
          <w:rFonts w:cstheme="majorBidi"/>
          <w:lang w:val="en-US"/>
        </w:rPr>
        <w:lastRenderedPageBreak/>
        <w:t xml:space="preserve">"fight or flight" response, which causes them to feel nervous and uneasy. Trying to shut that down all the time can leave one feeling emotionally cold and distant. Medications aid the patient in stopping thinking about what occurred. They can also assist one in having a more positive attitude in life. Paroxetine and Sertraline are the only drugs that has been licensed by the FDA to treat PTSD. And because people respond to medications differently and no one's PTSD is the same, doctors may prescribe meds that are not on the label. (This indicates that the pharmaceutical scientists did not request the FDA to </w:t>
      </w:r>
      <w:r w:rsidR="00AD0142" w:rsidRPr="0098093C">
        <w:rPr>
          <w:rFonts w:cstheme="majorBidi"/>
          <w:lang w:val="en-US"/>
        </w:rPr>
        <w:t xml:space="preserve">approve </w:t>
      </w:r>
      <w:r w:rsidR="0098093C" w:rsidRPr="0098093C">
        <w:rPr>
          <w:rFonts w:cstheme="majorBidi"/>
          <w:lang w:val="en-US"/>
        </w:rPr>
        <w:t>the medicine is beneficial for PTSD.) These may include the following:</w:t>
      </w:r>
    </w:p>
    <w:p w14:paraId="78A6AC21" w14:textId="77777777" w:rsidR="0098093C" w:rsidRPr="0098093C" w:rsidRDefault="0098093C" w:rsidP="00502A04">
      <w:pPr>
        <w:autoSpaceDE w:val="0"/>
        <w:autoSpaceDN w:val="0"/>
        <w:adjustRightInd w:val="0"/>
        <w:spacing w:line="480" w:lineRule="auto"/>
        <w:rPr>
          <w:rFonts w:cstheme="majorBidi"/>
          <w:lang w:val="en-US"/>
        </w:rPr>
      </w:pPr>
    </w:p>
    <w:p w14:paraId="2D266C78" w14:textId="77777777" w:rsidR="0098093C" w:rsidRPr="0098093C" w:rsidRDefault="0098093C" w:rsidP="00502A04">
      <w:pPr>
        <w:autoSpaceDE w:val="0"/>
        <w:autoSpaceDN w:val="0"/>
        <w:adjustRightInd w:val="0"/>
        <w:spacing w:line="480" w:lineRule="auto"/>
        <w:ind w:left="360"/>
        <w:rPr>
          <w:rFonts w:cstheme="majorBidi"/>
          <w:lang w:val="en-US"/>
        </w:rPr>
      </w:pPr>
      <w:r w:rsidRPr="0098093C">
        <w:rPr>
          <w:rFonts w:cstheme="majorBidi"/>
          <w:lang w:val="en-US"/>
        </w:rPr>
        <w:t>Antidepressants</w:t>
      </w:r>
    </w:p>
    <w:p w14:paraId="361C0273" w14:textId="77777777" w:rsidR="0098093C" w:rsidRPr="0098093C" w:rsidRDefault="0098093C" w:rsidP="00502A04">
      <w:pPr>
        <w:autoSpaceDE w:val="0"/>
        <w:autoSpaceDN w:val="0"/>
        <w:adjustRightInd w:val="0"/>
        <w:spacing w:line="480" w:lineRule="auto"/>
        <w:ind w:left="360"/>
        <w:rPr>
          <w:rFonts w:cstheme="majorBidi"/>
          <w:lang w:val="en-US"/>
        </w:rPr>
      </w:pPr>
      <w:r w:rsidRPr="0098093C">
        <w:rPr>
          <w:rFonts w:cstheme="majorBidi"/>
          <w:lang w:val="en-US"/>
        </w:rPr>
        <w:t>Beta-blockers</w:t>
      </w:r>
    </w:p>
    <w:p w14:paraId="6B96BADC" w14:textId="77777777" w:rsidR="0098093C" w:rsidRPr="0098093C" w:rsidRDefault="0098093C" w:rsidP="00502A04">
      <w:pPr>
        <w:autoSpaceDE w:val="0"/>
        <w:autoSpaceDN w:val="0"/>
        <w:adjustRightInd w:val="0"/>
        <w:spacing w:line="480" w:lineRule="auto"/>
        <w:ind w:left="360"/>
        <w:rPr>
          <w:rFonts w:cstheme="majorBidi"/>
          <w:lang w:val="en-US"/>
        </w:rPr>
      </w:pPr>
      <w:r w:rsidRPr="0098093C">
        <w:rPr>
          <w:rFonts w:cstheme="majorBidi"/>
          <w:lang w:val="en-US"/>
        </w:rPr>
        <w:t>Monoamine oxidase inhibitors</w:t>
      </w:r>
    </w:p>
    <w:p w14:paraId="108B75E6" w14:textId="77777777" w:rsidR="0098093C" w:rsidRPr="0098093C" w:rsidRDefault="0098093C" w:rsidP="00502A04">
      <w:pPr>
        <w:autoSpaceDE w:val="0"/>
        <w:autoSpaceDN w:val="0"/>
        <w:adjustRightInd w:val="0"/>
        <w:spacing w:line="480" w:lineRule="auto"/>
        <w:ind w:left="360"/>
        <w:rPr>
          <w:rFonts w:cstheme="majorBidi"/>
          <w:lang w:val="en-US"/>
        </w:rPr>
      </w:pPr>
      <w:r w:rsidRPr="0098093C">
        <w:rPr>
          <w:rFonts w:cstheme="majorBidi"/>
          <w:lang w:val="en-US"/>
        </w:rPr>
        <w:t>Benzodiazepines</w:t>
      </w:r>
    </w:p>
    <w:p w14:paraId="37FCD164" w14:textId="2847A9FE" w:rsidR="0098093C" w:rsidRPr="0098093C" w:rsidRDefault="00831E41" w:rsidP="00831E41">
      <w:pPr>
        <w:pStyle w:val="Heading1"/>
        <w:spacing w:line="480" w:lineRule="auto"/>
        <w:rPr>
          <w:lang w:val="en-US"/>
        </w:rPr>
      </w:pPr>
      <w:r>
        <w:rPr>
          <w:lang w:val="en-US"/>
        </w:rPr>
        <w:t xml:space="preserve">What </w:t>
      </w:r>
      <w:r w:rsidR="007D4A58">
        <w:rPr>
          <w:lang w:val="en-US"/>
        </w:rPr>
        <w:t>are</w:t>
      </w:r>
      <w:r>
        <w:rPr>
          <w:lang w:val="en-US"/>
        </w:rPr>
        <w:t xml:space="preserve"> the effect</w:t>
      </w:r>
      <w:r w:rsidR="007D4A58">
        <w:rPr>
          <w:lang w:val="en-US"/>
        </w:rPr>
        <w:t>s</w:t>
      </w:r>
      <w:r>
        <w:rPr>
          <w:lang w:val="en-US"/>
        </w:rPr>
        <w:t xml:space="preserve"> of untreated trauma?</w:t>
      </w:r>
    </w:p>
    <w:p w14:paraId="78F9C15E" w14:textId="4C9079C8" w:rsidR="0098093C" w:rsidRDefault="00831E41" w:rsidP="00502A04">
      <w:pPr>
        <w:autoSpaceDE w:val="0"/>
        <w:autoSpaceDN w:val="0"/>
        <w:adjustRightInd w:val="0"/>
        <w:spacing w:line="480" w:lineRule="auto"/>
        <w:ind w:left="360"/>
        <w:rPr>
          <w:rFonts w:cstheme="majorBidi"/>
          <w:lang w:val="en-US"/>
        </w:rPr>
      </w:pPr>
      <w:r>
        <w:rPr>
          <w:rFonts w:cstheme="majorBidi"/>
          <w:lang w:val="en-US"/>
        </w:rPr>
        <w:t xml:space="preserve">     </w:t>
      </w:r>
      <w:r w:rsidR="0098093C" w:rsidRPr="0098093C">
        <w:rPr>
          <w:rFonts w:cstheme="majorBidi"/>
          <w:lang w:val="en-US"/>
        </w:rPr>
        <w:t>Experts say that experiencing traumatic events such as, war, abuse, crime, can lead to several health conditions, including stroke, diabetes, obesity. If left untreated, the impact of trauma on a person's life could leave an impact that would be hard</w:t>
      </w:r>
      <w:r w:rsidR="007D4A58">
        <w:rPr>
          <w:rFonts w:cstheme="majorBidi"/>
          <w:lang w:val="en-US"/>
        </w:rPr>
        <w:t xml:space="preserve">er </w:t>
      </w:r>
      <w:r w:rsidR="0098093C" w:rsidRPr="0098093C">
        <w:rPr>
          <w:rFonts w:cstheme="majorBidi"/>
          <w:lang w:val="en-US"/>
        </w:rPr>
        <w:t>to treat</w:t>
      </w:r>
      <w:r>
        <w:rPr>
          <w:rFonts w:cstheme="majorBidi"/>
          <w:lang w:val="en-US"/>
        </w:rPr>
        <w:t xml:space="preserve">. </w:t>
      </w:r>
      <w:r w:rsidR="0098093C" w:rsidRPr="0098093C">
        <w:rPr>
          <w:rFonts w:cstheme="majorBidi"/>
          <w:lang w:val="en-US"/>
        </w:rPr>
        <w:t>These effects include:</w:t>
      </w:r>
    </w:p>
    <w:p w14:paraId="5D9CD368" w14:textId="77777777" w:rsidR="007D4A58" w:rsidRPr="0098093C" w:rsidRDefault="007D4A58" w:rsidP="00502A04">
      <w:pPr>
        <w:autoSpaceDE w:val="0"/>
        <w:autoSpaceDN w:val="0"/>
        <w:adjustRightInd w:val="0"/>
        <w:spacing w:line="480" w:lineRule="auto"/>
        <w:ind w:left="360"/>
        <w:rPr>
          <w:rFonts w:cstheme="majorBidi"/>
          <w:lang w:val="en-US"/>
        </w:rPr>
      </w:pPr>
    </w:p>
    <w:p w14:paraId="207C1D66" w14:textId="364C3410" w:rsidR="0098093C" w:rsidRPr="0098093C" w:rsidRDefault="0098093C" w:rsidP="00831E41">
      <w:pPr>
        <w:pStyle w:val="Heading2"/>
        <w:spacing w:line="480" w:lineRule="auto"/>
        <w:rPr>
          <w:lang w:val="en-US"/>
        </w:rPr>
      </w:pPr>
      <w:r w:rsidRPr="0098093C">
        <w:rPr>
          <w:lang w:val="en-US"/>
        </w:rPr>
        <w:t xml:space="preserve">Behavioral </w:t>
      </w:r>
      <w:r w:rsidR="00831E41">
        <w:rPr>
          <w:lang w:val="en-US"/>
        </w:rPr>
        <w:t xml:space="preserve">Effects </w:t>
      </w:r>
    </w:p>
    <w:p w14:paraId="64D6DE50" w14:textId="2DE69CAB" w:rsidR="0098093C" w:rsidRPr="0098093C" w:rsidRDefault="00831E41" w:rsidP="00831E41">
      <w:pPr>
        <w:autoSpaceDE w:val="0"/>
        <w:autoSpaceDN w:val="0"/>
        <w:adjustRightInd w:val="0"/>
        <w:spacing w:line="480" w:lineRule="auto"/>
        <w:ind w:left="360"/>
        <w:rPr>
          <w:rFonts w:cstheme="majorBidi"/>
          <w:lang w:val="en-US"/>
        </w:rPr>
      </w:pPr>
      <w:r>
        <w:rPr>
          <w:rFonts w:cstheme="majorBidi"/>
          <w:lang w:val="en-US"/>
        </w:rPr>
        <w:t xml:space="preserve">   </w:t>
      </w:r>
      <w:r w:rsidR="0098093C" w:rsidRPr="0098093C">
        <w:rPr>
          <w:rFonts w:cstheme="majorBidi"/>
          <w:lang w:val="en-US"/>
        </w:rPr>
        <w:t xml:space="preserve">People who are dealing with traumatic events may engage in some certain unhealthy behaviors as an escape route. These unhealthy behaviors could be smoking, drug use, </w:t>
      </w:r>
      <w:r w:rsidR="0098093C" w:rsidRPr="0098093C">
        <w:rPr>
          <w:rFonts w:cstheme="majorBidi"/>
          <w:lang w:val="en-US"/>
        </w:rPr>
        <w:lastRenderedPageBreak/>
        <w:t>overeating, or alcohol drinking</w:t>
      </w:r>
      <w:r>
        <w:rPr>
          <w:rFonts w:cstheme="majorBidi"/>
          <w:lang w:val="en-US"/>
        </w:rPr>
        <w:t xml:space="preserve">, </w:t>
      </w:r>
      <w:r w:rsidR="0098093C" w:rsidRPr="0098093C">
        <w:rPr>
          <w:rFonts w:cstheme="majorBidi"/>
          <w:lang w:val="en-US"/>
        </w:rPr>
        <w:t xml:space="preserve">to find relief. </w:t>
      </w:r>
      <w:r w:rsidR="007D4A58">
        <w:rPr>
          <w:rFonts w:cstheme="majorBidi"/>
          <w:lang w:val="en-US"/>
        </w:rPr>
        <w:t>Most</w:t>
      </w:r>
      <w:r w:rsidR="0098093C" w:rsidRPr="0098093C">
        <w:rPr>
          <w:rFonts w:cstheme="majorBidi"/>
          <w:lang w:val="en-US"/>
        </w:rPr>
        <w:t xml:space="preserve"> traumatized people hesitate to seek help from professionals, so</w:t>
      </w:r>
      <w:r>
        <w:rPr>
          <w:rFonts w:cstheme="majorBidi"/>
          <w:lang w:val="en-US"/>
        </w:rPr>
        <w:t xml:space="preserve"> instead</w:t>
      </w:r>
      <w:r w:rsidR="0098093C" w:rsidRPr="0098093C">
        <w:rPr>
          <w:rFonts w:cstheme="majorBidi"/>
          <w:lang w:val="en-US"/>
        </w:rPr>
        <w:t xml:space="preserve"> they use these behaviors as coping mechanisms. In this case, </w:t>
      </w:r>
      <w:r>
        <w:rPr>
          <w:rFonts w:cstheme="majorBidi"/>
          <w:lang w:val="en-US"/>
        </w:rPr>
        <w:t>if the individual still hasn’t coped in a healthy way and used these unhealthy behaviors as coping mechanisms.</w:t>
      </w:r>
      <w:r w:rsidR="0098093C" w:rsidRPr="0098093C">
        <w:rPr>
          <w:rFonts w:cstheme="majorBidi"/>
          <w:lang w:val="en-US"/>
        </w:rPr>
        <w:t xml:space="preserve"> </w:t>
      </w:r>
      <w:r>
        <w:rPr>
          <w:rFonts w:cstheme="majorBidi"/>
          <w:lang w:val="en-US"/>
        </w:rPr>
        <w:t xml:space="preserve">The individual </w:t>
      </w:r>
      <w:r w:rsidR="0098093C" w:rsidRPr="0098093C">
        <w:rPr>
          <w:rFonts w:cstheme="majorBidi"/>
          <w:lang w:val="en-US"/>
        </w:rPr>
        <w:t xml:space="preserve">will </w:t>
      </w:r>
      <w:r>
        <w:rPr>
          <w:rFonts w:cstheme="majorBidi"/>
          <w:lang w:val="en-US"/>
        </w:rPr>
        <w:t xml:space="preserve">eventually </w:t>
      </w:r>
      <w:r w:rsidR="0098093C" w:rsidRPr="0098093C">
        <w:rPr>
          <w:rFonts w:cstheme="majorBidi"/>
          <w:lang w:val="en-US"/>
        </w:rPr>
        <w:t>develop addictions, and serious rehabilitation will be necessary.</w:t>
      </w:r>
    </w:p>
    <w:p w14:paraId="221B94BB" w14:textId="77777777" w:rsidR="0098093C" w:rsidRPr="0098093C" w:rsidRDefault="0098093C" w:rsidP="00831E41">
      <w:pPr>
        <w:pStyle w:val="Heading2"/>
        <w:spacing w:line="480" w:lineRule="auto"/>
        <w:rPr>
          <w:lang w:val="en-US"/>
        </w:rPr>
      </w:pPr>
      <w:r w:rsidRPr="0098093C">
        <w:rPr>
          <w:lang w:val="en-US"/>
        </w:rPr>
        <w:t>Physical Effects</w:t>
      </w:r>
    </w:p>
    <w:p w14:paraId="312BA197" w14:textId="180E310C" w:rsidR="003917D5" w:rsidRDefault="00831E41" w:rsidP="003917D5">
      <w:pPr>
        <w:spacing w:line="480" w:lineRule="auto"/>
        <w:rPr>
          <w:lang w:val="en-US"/>
        </w:rPr>
      </w:pPr>
      <w:r>
        <w:rPr>
          <w:lang w:val="en-US"/>
        </w:rPr>
        <w:t xml:space="preserve">    </w:t>
      </w:r>
      <w:r w:rsidR="0098093C" w:rsidRPr="0098093C">
        <w:rPr>
          <w:lang w:val="en-US"/>
        </w:rPr>
        <w:t xml:space="preserve">The physical effects of untreated trauma are more than just unhealthy habits. </w:t>
      </w:r>
      <w:r w:rsidR="009975F1">
        <w:rPr>
          <w:lang w:val="en-US"/>
        </w:rPr>
        <w:t xml:space="preserve">When </w:t>
      </w:r>
      <w:r w:rsidR="0098093C" w:rsidRPr="0098093C">
        <w:rPr>
          <w:lang w:val="en-US"/>
        </w:rPr>
        <w:t xml:space="preserve">you are under stress, your body experiences direct biological changes. Being in a situation that triggers anxiety, the body will respond in several ways. Sometimes, your heart starts racing, or your adrenaline levels rise. A traumatized person </w:t>
      </w:r>
      <w:r w:rsidR="00DC5801">
        <w:rPr>
          <w:lang w:val="en-US"/>
        </w:rPr>
        <w:t xml:space="preserve">experiences </w:t>
      </w:r>
      <w:r w:rsidR="007D4A58">
        <w:rPr>
          <w:lang w:val="en-US"/>
        </w:rPr>
        <w:t xml:space="preserve">stronger </w:t>
      </w:r>
      <w:r w:rsidR="00DC5801">
        <w:rPr>
          <w:lang w:val="en-US"/>
        </w:rPr>
        <w:t xml:space="preserve">anxiety </w:t>
      </w:r>
      <w:r w:rsidR="009975F1">
        <w:rPr>
          <w:lang w:val="en-US"/>
        </w:rPr>
        <w:t xml:space="preserve">symptoms </w:t>
      </w:r>
      <w:r w:rsidR="00DC5801">
        <w:rPr>
          <w:lang w:val="en-US"/>
        </w:rPr>
        <w:t>than a person who hasn’t been exposed to s</w:t>
      </w:r>
      <w:r w:rsidR="00DC5801" w:rsidRPr="0098093C">
        <w:rPr>
          <w:lang w:val="en-US"/>
        </w:rPr>
        <w:t>uch events</w:t>
      </w:r>
      <w:r w:rsidR="00DC5801">
        <w:rPr>
          <w:lang w:val="en-US"/>
        </w:rPr>
        <w:t>.</w:t>
      </w:r>
      <w:r w:rsidR="00DC5801" w:rsidRPr="0098093C">
        <w:rPr>
          <w:lang w:val="en-US"/>
        </w:rPr>
        <w:t xml:space="preserve"> </w:t>
      </w:r>
      <w:r w:rsidR="0098093C" w:rsidRPr="0098093C">
        <w:rPr>
          <w:lang w:val="en-US"/>
        </w:rPr>
        <w:t xml:space="preserve">The inducing of anxiety, and </w:t>
      </w:r>
      <w:r w:rsidR="00DC5801">
        <w:rPr>
          <w:lang w:val="en-US"/>
        </w:rPr>
        <w:t>the symptoms that come with it</w:t>
      </w:r>
      <w:r w:rsidR="007D4A58">
        <w:rPr>
          <w:lang w:val="en-US"/>
        </w:rPr>
        <w:t xml:space="preserve">, </w:t>
      </w:r>
      <w:r w:rsidR="00AD0142">
        <w:rPr>
          <w:lang w:val="en-US"/>
        </w:rPr>
        <w:t>will</w:t>
      </w:r>
      <w:r w:rsidR="0098093C" w:rsidRPr="0098093C">
        <w:rPr>
          <w:lang w:val="en-US"/>
        </w:rPr>
        <w:t xml:space="preserve"> cause the body to tear and wear, and it becomes weaker with extended exposure. Untreated trauma leaves you with lasting stress</w:t>
      </w:r>
      <w:r w:rsidR="007311E1">
        <w:rPr>
          <w:lang w:val="en-US"/>
        </w:rPr>
        <w:t>,</w:t>
      </w:r>
      <w:r w:rsidR="0098093C" w:rsidRPr="0098093C">
        <w:rPr>
          <w:lang w:val="en-US"/>
        </w:rPr>
        <w:t xml:space="preserve"> that in return, causes swelling in the body</w:t>
      </w:r>
      <w:r w:rsidR="009975F1">
        <w:rPr>
          <w:lang w:val="en-US"/>
        </w:rPr>
        <w:t>.</w:t>
      </w:r>
      <w:r w:rsidR="0098093C" w:rsidRPr="0098093C">
        <w:rPr>
          <w:lang w:val="en-US"/>
        </w:rPr>
        <w:t xml:space="preserve"> </w:t>
      </w:r>
      <w:r w:rsidR="00176B5B">
        <w:rPr>
          <w:lang w:val="en-US"/>
        </w:rPr>
        <w:t>People who have experienced trauma are three times more likely to suffer from irritable bowel syndrome</w:t>
      </w:r>
      <w:r w:rsidR="00176B5B" w:rsidRPr="003917D5">
        <w:t xml:space="preserve">. </w:t>
      </w:r>
      <w:r w:rsidR="003917D5">
        <w:rPr>
          <w:lang w:val="en-US"/>
        </w:rPr>
        <w:t xml:space="preserve"> T</w:t>
      </w:r>
      <w:r w:rsidR="003917D5" w:rsidRPr="003917D5">
        <w:t>he executive director of the National Center for Post</w:t>
      </w:r>
      <w:r w:rsidR="003917D5">
        <w:rPr>
          <w:lang w:val="en-US"/>
        </w:rPr>
        <w:t>-t</w:t>
      </w:r>
      <w:r w:rsidR="003917D5" w:rsidRPr="003917D5">
        <w:t xml:space="preserve">raumatic </w:t>
      </w:r>
      <w:proofErr w:type="gramStart"/>
      <w:r w:rsidR="003917D5" w:rsidRPr="003917D5">
        <w:t>Stress</w:t>
      </w:r>
      <w:r w:rsidR="0074687F">
        <w:rPr>
          <w:lang w:val="en-US"/>
        </w:rPr>
        <w:t xml:space="preserve"> </w:t>
      </w:r>
      <w:r w:rsidR="003917D5" w:rsidRPr="003917D5">
        <w:t>Disorde</w:t>
      </w:r>
      <w:r w:rsidR="003917D5">
        <w:rPr>
          <w:lang w:val="en-US"/>
        </w:rPr>
        <w:t>r</w:t>
      </w:r>
      <w:proofErr w:type="gramEnd"/>
      <w:r w:rsidR="003917D5">
        <w:rPr>
          <w:lang w:val="en-US"/>
        </w:rPr>
        <w:t xml:space="preserve">, found a correlation between trauma and type 2 diabetes. </w:t>
      </w:r>
      <w:r w:rsidR="00A340C7">
        <w:rPr>
          <w:lang w:val="en-US"/>
        </w:rPr>
        <w:t>It</w:t>
      </w:r>
      <w:r w:rsidR="003917D5">
        <w:rPr>
          <w:lang w:val="en-US"/>
        </w:rPr>
        <w:t xml:space="preserve"> is impossible to be completely sure that the trauma is the cause for some medical issues. </w:t>
      </w:r>
      <w:r w:rsidR="00A340C7">
        <w:rPr>
          <w:lang w:val="en-US"/>
        </w:rPr>
        <w:t>Because a lot of factors come in play</w:t>
      </w:r>
      <w:r w:rsidR="007311E1">
        <w:rPr>
          <w:lang w:val="en-US"/>
        </w:rPr>
        <w:t xml:space="preserve"> when it comes to medical issues</w:t>
      </w:r>
      <w:r w:rsidR="00A340C7">
        <w:rPr>
          <w:lang w:val="en-US"/>
        </w:rPr>
        <w:t xml:space="preserve">, like age, environment, </w:t>
      </w:r>
      <w:proofErr w:type="gramStart"/>
      <w:r w:rsidR="00A340C7">
        <w:rPr>
          <w:lang w:val="en-US"/>
        </w:rPr>
        <w:t>lifestyle ,genetics</w:t>
      </w:r>
      <w:proofErr w:type="gramEnd"/>
      <w:r w:rsidR="00A340C7">
        <w:rPr>
          <w:lang w:val="en-US"/>
        </w:rPr>
        <w:t xml:space="preserve"> and more.</w:t>
      </w:r>
    </w:p>
    <w:p w14:paraId="0E6FF9AF" w14:textId="77777777" w:rsidR="007311E1" w:rsidRPr="003917D5" w:rsidRDefault="007311E1" w:rsidP="003917D5">
      <w:pPr>
        <w:spacing w:line="480" w:lineRule="auto"/>
        <w:rPr>
          <w:lang w:val="en-US"/>
        </w:rPr>
      </w:pPr>
    </w:p>
    <w:p w14:paraId="17259278" w14:textId="03FC2D6E" w:rsidR="0098093C" w:rsidRPr="0098093C" w:rsidRDefault="0098093C" w:rsidP="003917D5">
      <w:pPr>
        <w:spacing w:line="480" w:lineRule="auto"/>
        <w:rPr>
          <w:rFonts w:cstheme="majorBidi"/>
          <w:lang w:val="en-US"/>
        </w:rPr>
      </w:pPr>
    </w:p>
    <w:p w14:paraId="1770B27B" w14:textId="7AAD1B79" w:rsidR="0098093C" w:rsidRPr="0098093C" w:rsidRDefault="00831E41" w:rsidP="003917D5">
      <w:pPr>
        <w:pStyle w:val="Heading2"/>
        <w:spacing w:line="480" w:lineRule="auto"/>
        <w:rPr>
          <w:rFonts w:asciiTheme="majorBidi" w:hAnsiTheme="majorBidi"/>
          <w:sz w:val="24"/>
          <w:szCs w:val="24"/>
          <w:lang w:val="en-US"/>
        </w:rPr>
      </w:pPr>
      <w:r>
        <w:rPr>
          <w:lang w:val="en-US"/>
        </w:rPr>
        <w:lastRenderedPageBreak/>
        <w:t>Psychological Effects</w:t>
      </w:r>
    </w:p>
    <w:p w14:paraId="597BC497" w14:textId="2E90F926" w:rsidR="0098093C" w:rsidRPr="0098093C" w:rsidRDefault="0098093C" w:rsidP="00502A04">
      <w:pPr>
        <w:autoSpaceDE w:val="0"/>
        <w:autoSpaceDN w:val="0"/>
        <w:adjustRightInd w:val="0"/>
        <w:spacing w:line="480" w:lineRule="auto"/>
        <w:ind w:left="360"/>
        <w:rPr>
          <w:rFonts w:cstheme="majorBidi"/>
          <w:lang w:val="en-US"/>
        </w:rPr>
      </w:pPr>
      <w:r w:rsidRPr="0098093C">
        <w:rPr>
          <w:rFonts w:cstheme="majorBidi"/>
          <w:lang w:val="en-US"/>
        </w:rPr>
        <w:t xml:space="preserve">Traumatized people, suffering from PTSD, might experience the following </w:t>
      </w:r>
      <w:r w:rsidR="00831E41">
        <w:rPr>
          <w:rFonts w:cstheme="majorBidi"/>
          <w:lang w:val="en-US"/>
        </w:rPr>
        <w:t xml:space="preserve">psychological </w:t>
      </w:r>
      <w:r w:rsidR="00AD0142">
        <w:rPr>
          <w:rFonts w:cstheme="majorBidi"/>
          <w:lang w:val="en-US"/>
        </w:rPr>
        <w:t>effects:</w:t>
      </w:r>
    </w:p>
    <w:p w14:paraId="7C31BFA0" w14:textId="77777777" w:rsidR="0098093C" w:rsidRPr="00DC5801" w:rsidRDefault="0098093C" w:rsidP="00DC5801">
      <w:pPr>
        <w:pStyle w:val="ListParagraph"/>
        <w:numPr>
          <w:ilvl w:val="0"/>
          <w:numId w:val="14"/>
        </w:numPr>
        <w:autoSpaceDE w:val="0"/>
        <w:autoSpaceDN w:val="0"/>
        <w:adjustRightInd w:val="0"/>
        <w:spacing w:line="480" w:lineRule="auto"/>
        <w:rPr>
          <w:rFonts w:cstheme="majorBidi"/>
          <w:lang w:val="en-US"/>
        </w:rPr>
      </w:pPr>
      <w:r w:rsidRPr="00DC5801">
        <w:rPr>
          <w:rFonts w:cstheme="majorBidi"/>
          <w:lang w:val="en-US"/>
        </w:rPr>
        <w:t>Isolation</w:t>
      </w:r>
    </w:p>
    <w:p w14:paraId="1B91571C" w14:textId="77777777" w:rsidR="0098093C" w:rsidRPr="00DC5801" w:rsidRDefault="0098093C" w:rsidP="00DC5801">
      <w:pPr>
        <w:pStyle w:val="ListParagraph"/>
        <w:numPr>
          <w:ilvl w:val="0"/>
          <w:numId w:val="14"/>
        </w:numPr>
        <w:autoSpaceDE w:val="0"/>
        <w:autoSpaceDN w:val="0"/>
        <w:adjustRightInd w:val="0"/>
        <w:spacing w:line="480" w:lineRule="auto"/>
        <w:rPr>
          <w:rFonts w:cstheme="majorBidi"/>
          <w:lang w:val="en-US"/>
        </w:rPr>
      </w:pPr>
      <w:r w:rsidRPr="00DC5801">
        <w:rPr>
          <w:rFonts w:cstheme="majorBidi"/>
          <w:lang w:val="en-US"/>
        </w:rPr>
        <w:t>Hyper-vigilance</w:t>
      </w:r>
    </w:p>
    <w:p w14:paraId="31C79BEC" w14:textId="77777777" w:rsidR="0098093C" w:rsidRPr="00DC5801" w:rsidRDefault="0098093C" w:rsidP="00DC5801">
      <w:pPr>
        <w:pStyle w:val="ListParagraph"/>
        <w:numPr>
          <w:ilvl w:val="0"/>
          <w:numId w:val="14"/>
        </w:numPr>
        <w:autoSpaceDE w:val="0"/>
        <w:autoSpaceDN w:val="0"/>
        <w:adjustRightInd w:val="0"/>
        <w:spacing w:line="480" w:lineRule="auto"/>
        <w:rPr>
          <w:rFonts w:cstheme="majorBidi"/>
          <w:lang w:val="en-US"/>
        </w:rPr>
      </w:pPr>
      <w:r w:rsidRPr="00DC5801">
        <w:rPr>
          <w:rFonts w:cstheme="majorBidi"/>
          <w:lang w:val="en-US"/>
        </w:rPr>
        <w:t>Suicidal thoughts</w:t>
      </w:r>
    </w:p>
    <w:p w14:paraId="51B582E7" w14:textId="77777777" w:rsidR="0098093C" w:rsidRPr="00DC5801" w:rsidRDefault="0098093C" w:rsidP="00DC5801">
      <w:pPr>
        <w:pStyle w:val="ListParagraph"/>
        <w:numPr>
          <w:ilvl w:val="0"/>
          <w:numId w:val="14"/>
        </w:numPr>
        <w:autoSpaceDE w:val="0"/>
        <w:autoSpaceDN w:val="0"/>
        <w:adjustRightInd w:val="0"/>
        <w:spacing w:line="480" w:lineRule="auto"/>
        <w:rPr>
          <w:rFonts w:cstheme="majorBidi"/>
          <w:lang w:val="en-US"/>
        </w:rPr>
      </w:pPr>
      <w:r w:rsidRPr="00DC5801">
        <w:rPr>
          <w:rFonts w:cstheme="majorBidi"/>
          <w:lang w:val="en-US"/>
        </w:rPr>
        <w:t>Panic attacks, anxiety, phobias, depression</w:t>
      </w:r>
    </w:p>
    <w:p w14:paraId="3B6BAD69" w14:textId="4C5A3D22" w:rsidR="0098093C" w:rsidRPr="00DC5801" w:rsidRDefault="0098093C" w:rsidP="00DC5801">
      <w:pPr>
        <w:pStyle w:val="ListParagraph"/>
        <w:numPr>
          <w:ilvl w:val="0"/>
          <w:numId w:val="14"/>
        </w:numPr>
        <w:autoSpaceDE w:val="0"/>
        <w:autoSpaceDN w:val="0"/>
        <w:adjustRightInd w:val="0"/>
        <w:spacing w:line="480" w:lineRule="auto"/>
        <w:rPr>
          <w:rFonts w:cstheme="majorBidi"/>
          <w:lang w:val="en-US"/>
        </w:rPr>
      </w:pPr>
      <w:r w:rsidRPr="00DC5801">
        <w:rPr>
          <w:rFonts w:cstheme="majorBidi"/>
          <w:lang w:val="en-US"/>
        </w:rPr>
        <w:t>Hallucinations</w:t>
      </w:r>
    </w:p>
    <w:p w14:paraId="2CE878A7" w14:textId="44D11CD3" w:rsidR="0098093C" w:rsidRPr="00DC5801" w:rsidRDefault="0098093C" w:rsidP="00DC5801">
      <w:pPr>
        <w:pStyle w:val="ListParagraph"/>
        <w:numPr>
          <w:ilvl w:val="0"/>
          <w:numId w:val="14"/>
        </w:numPr>
        <w:autoSpaceDE w:val="0"/>
        <w:autoSpaceDN w:val="0"/>
        <w:adjustRightInd w:val="0"/>
        <w:spacing w:line="480" w:lineRule="auto"/>
        <w:rPr>
          <w:rFonts w:cstheme="majorBidi"/>
          <w:lang w:val="en-US"/>
        </w:rPr>
      </w:pPr>
      <w:r w:rsidRPr="00DC5801">
        <w:rPr>
          <w:rFonts w:cstheme="majorBidi"/>
          <w:lang w:val="en-US"/>
        </w:rPr>
        <w:t>Nightmares and disturbed sleep</w:t>
      </w:r>
    </w:p>
    <w:p w14:paraId="6D695A89" w14:textId="254BA937" w:rsidR="0098093C" w:rsidRPr="00DC5801" w:rsidRDefault="0098093C" w:rsidP="00DC5801">
      <w:pPr>
        <w:pStyle w:val="ListParagraph"/>
        <w:numPr>
          <w:ilvl w:val="0"/>
          <w:numId w:val="14"/>
        </w:numPr>
        <w:autoSpaceDE w:val="0"/>
        <w:autoSpaceDN w:val="0"/>
        <w:adjustRightInd w:val="0"/>
        <w:spacing w:line="480" w:lineRule="auto"/>
        <w:rPr>
          <w:rFonts w:cstheme="majorBidi"/>
          <w:lang w:val="en-US"/>
        </w:rPr>
      </w:pPr>
      <w:r w:rsidRPr="00DC5801">
        <w:rPr>
          <w:rFonts w:cstheme="majorBidi"/>
          <w:lang w:val="en-US"/>
        </w:rPr>
        <w:t>Anger and sudden irritation</w:t>
      </w:r>
    </w:p>
    <w:p w14:paraId="7DC318A0" w14:textId="3C8BAF3C" w:rsidR="0098093C" w:rsidRPr="00DC5801" w:rsidRDefault="0098093C" w:rsidP="00DC5801">
      <w:pPr>
        <w:pStyle w:val="ListParagraph"/>
        <w:numPr>
          <w:ilvl w:val="0"/>
          <w:numId w:val="14"/>
        </w:numPr>
        <w:autoSpaceDE w:val="0"/>
        <w:autoSpaceDN w:val="0"/>
        <w:adjustRightInd w:val="0"/>
        <w:spacing w:line="480" w:lineRule="auto"/>
        <w:rPr>
          <w:rFonts w:cstheme="majorBidi"/>
          <w:lang w:val="en-US"/>
        </w:rPr>
      </w:pPr>
      <w:r w:rsidRPr="00DC5801">
        <w:rPr>
          <w:rFonts w:cstheme="majorBidi"/>
          <w:lang w:val="en-US"/>
        </w:rPr>
        <w:t>Insomnia</w:t>
      </w:r>
    </w:p>
    <w:p w14:paraId="235094DA" w14:textId="77777777" w:rsidR="0098093C" w:rsidRPr="0098093C" w:rsidRDefault="0098093C" w:rsidP="00502A04">
      <w:pPr>
        <w:autoSpaceDE w:val="0"/>
        <w:autoSpaceDN w:val="0"/>
        <w:adjustRightInd w:val="0"/>
        <w:spacing w:line="480" w:lineRule="auto"/>
        <w:rPr>
          <w:rFonts w:cstheme="majorBidi"/>
          <w:lang w:val="en-US"/>
        </w:rPr>
      </w:pPr>
    </w:p>
    <w:p w14:paraId="656B2EE2" w14:textId="77777777" w:rsidR="0098093C" w:rsidRPr="0098093C" w:rsidRDefault="0098093C" w:rsidP="00DC5801">
      <w:pPr>
        <w:pStyle w:val="Heading2"/>
        <w:spacing w:line="480" w:lineRule="auto"/>
        <w:rPr>
          <w:lang w:val="en-US"/>
        </w:rPr>
      </w:pPr>
      <w:r w:rsidRPr="0098093C">
        <w:rPr>
          <w:lang w:val="en-US"/>
        </w:rPr>
        <w:t>Effects of Untreated Trauma on Family</w:t>
      </w:r>
    </w:p>
    <w:p w14:paraId="443604FF" w14:textId="77777777" w:rsidR="007311E1" w:rsidRDefault="00DC5801" w:rsidP="007311E1">
      <w:pPr>
        <w:autoSpaceDE w:val="0"/>
        <w:autoSpaceDN w:val="0"/>
        <w:adjustRightInd w:val="0"/>
        <w:spacing w:line="480" w:lineRule="auto"/>
        <w:ind w:left="360"/>
        <w:rPr>
          <w:rFonts w:cstheme="majorBidi"/>
          <w:lang w:val="en-US"/>
        </w:rPr>
      </w:pPr>
      <w:r>
        <w:rPr>
          <w:rFonts w:cstheme="majorBidi"/>
          <w:lang w:val="en-US"/>
        </w:rPr>
        <w:t xml:space="preserve">    </w:t>
      </w:r>
      <w:r w:rsidR="0098093C" w:rsidRPr="0098093C">
        <w:rPr>
          <w:rFonts w:cstheme="majorBidi"/>
          <w:lang w:val="en-US"/>
        </w:rPr>
        <w:t xml:space="preserve">When </w:t>
      </w:r>
      <w:r w:rsidR="0023407C">
        <w:rPr>
          <w:rFonts w:cstheme="majorBidi"/>
          <w:lang w:val="en-US"/>
        </w:rPr>
        <w:t xml:space="preserve">someone </w:t>
      </w:r>
      <w:r w:rsidR="0098093C" w:rsidRPr="0098093C">
        <w:rPr>
          <w:rFonts w:cstheme="majorBidi"/>
          <w:lang w:val="en-US"/>
        </w:rPr>
        <w:t xml:space="preserve">is suffering from PTSD, it reflects on all aspects of </w:t>
      </w:r>
      <w:r>
        <w:rPr>
          <w:rFonts w:cstheme="majorBidi"/>
          <w:lang w:val="en-US"/>
        </w:rPr>
        <w:t>th</w:t>
      </w:r>
      <w:r w:rsidR="0023407C">
        <w:rPr>
          <w:rFonts w:cstheme="majorBidi"/>
          <w:lang w:val="en-US"/>
        </w:rPr>
        <w:t xml:space="preserve">e person’s </w:t>
      </w:r>
      <w:r w:rsidR="0098093C" w:rsidRPr="0098093C">
        <w:rPr>
          <w:rFonts w:cstheme="majorBidi"/>
          <w:lang w:val="en-US"/>
        </w:rPr>
        <w:t xml:space="preserve">life. </w:t>
      </w:r>
      <w:r w:rsidR="0023407C">
        <w:rPr>
          <w:rFonts w:cstheme="majorBidi"/>
          <w:lang w:val="en-US"/>
        </w:rPr>
        <w:t>In some cases, t</w:t>
      </w:r>
      <w:r w:rsidR="0098093C" w:rsidRPr="0098093C">
        <w:rPr>
          <w:rFonts w:cstheme="majorBidi"/>
          <w:lang w:val="en-US"/>
        </w:rPr>
        <w:t>raumati</w:t>
      </w:r>
      <w:r w:rsidR="0023407C">
        <w:rPr>
          <w:rFonts w:cstheme="majorBidi"/>
          <w:lang w:val="en-US"/>
        </w:rPr>
        <w:t>zed</w:t>
      </w:r>
      <w:r w:rsidR="0098093C" w:rsidRPr="0098093C">
        <w:rPr>
          <w:rFonts w:cstheme="majorBidi"/>
          <w:lang w:val="en-US"/>
        </w:rPr>
        <w:t xml:space="preserve"> people have no control over their emotions or their actions</w:t>
      </w:r>
      <w:r w:rsidR="0023407C">
        <w:rPr>
          <w:rFonts w:cstheme="majorBidi"/>
          <w:lang w:val="en-US"/>
        </w:rPr>
        <w:t>,</w:t>
      </w:r>
      <w:r w:rsidR="0098093C" w:rsidRPr="0098093C">
        <w:rPr>
          <w:rFonts w:cstheme="majorBidi"/>
          <w:lang w:val="en-US"/>
        </w:rPr>
        <w:t xml:space="preserve"> and that affects the people around them. </w:t>
      </w:r>
      <w:r w:rsidR="0023407C">
        <w:rPr>
          <w:rFonts w:cstheme="majorBidi"/>
          <w:lang w:val="en-US"/>
        </w:rPr>
        <w:t>Especially their</w:t>
      </w:r>
      <w:r w:rsidR="0098093C" w:rsidRPr="0098093C">
        <w:rPr>
          <w:rFonts w:cstheme="majorBidi"/>
          <w:lang w:val="en-US"/>
        </w:rPr>
        <w:t xml:space="preserve"> family members</w:t>
      </w:r>
      <w:r w:rsidR="0023407C">
        <w:rPr>
          <w:rFonts w:cstheme="majorBidi"/>
          <w:lang w:val="en-US"/>
        </w:rPr>
        <w:t xml:space="preserve">, who are affected by </w:t>
      </w:r>
      <w:r w:rsidR="0098093C" w:rsidRPr="0098093C">
        <w:rPr>
          <w:rFonts w:cstheme="majorBidi"/>
          <w:lang w:val="en-US"/>
        </w:rPr>
        <w:t xml:space="preserve">their sudden mood swings and extreme responses. Even friends and pass piers might get affected by such actions. </w:t>
      </w:r>
      <w:r w:rsidR="0023407C">
        <w:rPr>
          <w:rFonts w:cstheme="majorBidi"/>
          <w:lang w:val="en-US"/>
        </w:rPr>
        <w:t>Untreated</w:t>
      </w:r>
      <w:r w:rsidR="0098093C" w:rsidRPr="0098093C">
        <w:rPr>
          <w:rFonts w:cstheme="majorBidi"/>
          <w:lang w:val="en-US"/>
        </w:rPr>
        <w:t xml:space="preserve"> trauma put</w:t>
      </w:r>
      <w:r w:rsidR="0023407C">
        <w:rPr>
          <w:rFonts w:cstheme="majorBidi"/>
          <w:lang w:val="en-US"/>
        </w:rPr>
        <w:t>s</w:t>
      </w:r>
      <w:r w:rsidR="0098093C" w:rsidRPr="0098093C">
        <w:rPr>
          <w:rFonts w:cstheme="majorBidi"/>
          <w:lang w:val="en-US"/>
        </w:rPr>
        <w:t xml:space="preserve"> the li</w:t>
      </w:r>
      <w:r w:rsidR="0023407C">
        <w:rPr>
          <w:rFonts w:cstheme="majorBidi"/>
          <w:lang w:val="en-US"/>
        </w:rPr>
        <w:t>ves</w:t>
      </w:r>
      <w:r w:rsidR="0098093C" w:rsidRPr="0098093C">
        <w:rPr>
          <w:rFonts w:cstheme="majorBidi"/>
          <w:lang w:val="en-US"/>
        </w:rPr>
        <w:t xml:space="preserve"> of </w:t>
      </w:r>
      <w:r w:rsidR="0023407C">
        <w:rPr>
          <w:rFonts w:cstheme="majorBidi"/>
          <w:lang w:val="en-US"/>
        </w:rPr>
        <w:t>the individual and the people around them</w:t>
      </w:r>
      <w:r w:rsidR="0098093C" w:rsidRPr="0098093C">
        <w:rPr>
          <w:rFonts w:cstheme="majorBidi"/>
          <w:lang w:val="en-US"/>
        </w:rPr>
        <w:t xml:space="preserve"> in danger.</w:t>
      </w:r>
    </w:p>
    <w:p w14:paraId="7A77C45D" w14:textId="77777777" w:rsidR="007311E1" w:rsidRDefault="007311E1" w:rsidP="007311E1">
      <w:pPr>
        <w:autoSpaceDE w:val="0"/>
        <w:autoSpaceDN w:val="0"/>
        <w:adjustRightInd w:val="0"/>
        <w:spacing w:line="480" w:lineRule="auto"/>
        <w:ind w:left="360"/>
        <w:rPr>
          <w:rFonts w:cstheme="majorBidi"/>
          <w:lang w:val="en-US"/>
        </w:rPr>
      </w:pPr>
    </w:p>
    <w:p w14:paraId="00B52E1A" w14:textId="676A7783" w:rsidR="0098093C" w:rsidRPr="007311E1" w:rsidRDefault="0098093C" w:rsidP="007311E1">
      <w:pPr>
        <w:pStyle w:val="Heading1"/>
        <w:spacing w:line="480" w:lineRule="auto"/>
        <w:rPr>
          <w:lang w:val="en-US"/>
        </w:rPr>
      </w:pPr>
      <w:r w:rsidRPr="009975F1">
        <w:lastRenderedPageBreak/>
        <w:t xml:space="preserve">How Long </w:t>
      </w:r>
      <w:r w:rsidR="00DC5801" w:rsidRPr="009975F1">
        <w:t>does PTSD last?</w:t>
      </w:r>
    </w:p>
    <w:p w14:paraId="34815D6F" w14:textId="385B0526" w:rsidR="00801955" w:rsidRDefault="00DC5801" w:rsidP="00801955">
      <w:pPr>
        <w:autoSpaceDE w:val="0"/>
        <w:autoSpaceDN w:val="0"/>
        <w:adjustRightInd w:val="0"/>
        <w:spacing w:line="480" w:lineRule="auto"/>
        <w:ind w:left="360"/>
        <w:rPr>
          <w:rFonts w:cstheme="majorBidi"/>
          <w:lang w:val="en-US"/>
        </w:rPr>
      </w:pPr>
      <w:r>
        <w:rPr>
          <w:rFonts w:cstheme="majorBidi"/>
          <w:lang w:val="en-US"/>
        </w:rPr>
        <w:t xml:space="preserve">   </w:t>
      </w:r>
      <w:r w:rsidR="0098093C" w:rsidRPr="0098093C">
        <w:rPr>
          <w:rFonts w:cstheme="majorBidi"/>
          <w:lang w:val="en-US"/>
        </w:rPr>
        <w:t>PTSD could last for a long time, it might even last for the remainder of the</w:t>
      </w:r>
      <w:r>
        <w:rPr>
          <w:rFonts w:cstheme="majorBidi"/>
          <w:lang w:val="en-US"/>
        </w:rPr>
        <w:t xml:space="preserve"> person’s life.</w:t>
      </w:r>
      <w:r w:rsidR="0098093C" w:rsidRPr="0098093C">
        <w:rPr>
          <w:rFonts w:cstheme="majorBidi"/>
          <w:lang w:val="en-US"/>
        </w:rPr>
        <w:t xml:space="preserve"> It depends on how severe the case is</w:t>
      </w:r>
      <w:r>
        <w:rPr>
          <w:rFonts w:cstheme="majorBidi"/>
          <w:lang w:val="en-US"/>
        </w:rPr>
        <w:t xml:space="preserve"> and what the individual </w:t>
      </w:r>
      <w:r w:rsidR="007D4A58">
        <w:rPr>
          <w:rFonts w:cstheme="majorBidi"/>
          <w:lang w:val="en-US"/>
        </w:rPr>
        <w:t xml:space="preserve">is </w:t>
      </w:r>
      <w:r>
        <w:rPr>
          <w:rFonts w:cstheme="majorBidi"/>
          <w:lang w:val="en-US"/>
        </w:rPr>
        <w:t>do</w:t>
      </w:r>
      <w:r w:rsidR="007D4A58">
        <w:rPr>
          <w:rFonts w:cstheme="majorBidi"/>
          <w:lang w:val="en-US"/>
        </w:rPr>
        <w:t>ing</w:t>
      </w:r>
      <w:r>
        <w:rPr>
          <w:rFonts w:cstheme="majorBidi"/>
          <w:lang w:val="en-US"/>
        </w:rPr>
        <w:t xml:space="preserve"> to help heal</w:t>
      </w:r>
      <w:r w:rsidR="00801955">
        <w:rPr>
          <w:rFonts w:cstheme="majorBidi"/>
          <w:lang w:val="en-US"/>
        </w:rPr>
        <w:t>.</w:t>
      </w:r>
    </w:p>
    <w:p w14:paraId="22D07F9E" w14:textId="77777777" w:rsidR="00801955" w:rsidRDefault="00801955" w:rsidP="00801955">
      <w:pPr>
        <w:autoSpaceDE w:val="0"/>
        <w:autoSpaceDN w:val="0"/>
        <w:adjustRightInd w:val="0"/>
        <w:spacing w:line="480" w:lineRule="auto"/>
        <w:ind w:left="360"/>
        <w:rPr>
          <w:rFonts w:cstheme="majorBidi"/>
          <w:lang w:val="en-US"/>
        </w:rPr>
      </w:pPr>
    </w:p>
    <w:p w14:paraId="45060374" w14:textId="239AAAB9" w:rsidR="0098093C" w:rsidRPr="00801955" w:rsidRDefault="00801955" w:rsidP="00DC5801">
      <w:pPr>
        <w:pStyle w:val="Heading1"/>
        <w:spacing w:line="480" w:lineRule="auto"/>
        <w:rPr>
          <w:rFonts w:asciiTheme="majorBidi" w:hAnsiTheme="majorBidi"/>
          <w:lang w:val="en-US"/>
        </w:rPr>
      </w:pPr>
      <w:r>
        <w:rPr>
          <w:lang w:val="en-US"/>
        </w:rPr>
        <w:t>Who is most likely to suffer with PTSD?</w:t>
      </w:r>
    </w:p>
    <w:p w14:paraId="0313CF0B" w14:textId="50B276C0" w:rsidR="002F7C81" w:rsidRDefault="00DC5801" w:rsidP="007D4A58">
      <w:pPr>
        <w:autoSpaceDE w:val="0"/>
        <w:autoSpaceDN w:val="0"/>
        <w:adjustRightInd w:val="0"/>
        <w:spacing w:line="480" w:lineRule="auto"/>
        <w:ind w:left="360"/>
        <w:rPr>
          <w:rFonts w:cstheme="majorBidi"/>
          <w:lang w:val="en-US"/>
        </w:rPr>
      </w:pPr>
      <w:r>
        <w:rPr>
          <w:rFonts w:cstheme="majorBidi"/>
          <w:lang w:val="en-US"/>
        </w:rPr>
        <w:t xml:space="preserve">     </w:t>
      </w:r>
      <w:r w:rsidR="007311E1">
        <w:rPr>
          <w:rFonts w:cstheme="majorBidi"/>
          <w:lang w:val="en-US"/>
        </w:rPr>
        <w:t>Worldwide, t</w:t>
      </w:r>
      <w:r w:rsidR="0098093C" w:rsidRPr="0098093C">
        <w:rPr>
          <w:rFonts w:cstheme="majorBidi"/>
          <w:lang w:val="en-US"/>
        </w:rPr>
        <w:t xml:space="preserve">he cases concerning PTSD </w:t>
      </w:r>
      <w:r w:rsidR="00451BD8">
        <w:rPr>
          <w:rFonts w:cstheme="majorBidi"/>
          <w:lang w:val="en-US"/>
        </w:rPr>
        <w:t xml:space="preserve">have </w:t>
      </w:r>
      <w:r w:rsidR="0098093C" w:rsidRPr="0098093C">
        <w:rPr>
          <w:rFonts w:cstheme="majorBidi"/>
          <w:lang w:val="en-US"/>
        </w:rPr>
        <w:t>had a dramatic increase over the past years.</w:t>
      </w:r>
      <w:r w:rsidR="007D5D14">
        <w:rPr>
          <w:rFonts w:cstheme="majorBidi"/>
          <w:lang w:val="en-US"/>
        </w:rPr>
        <w:t xml:space="preserve"> PTSD</w:t>
      </w:r>
      <w:r w:rsidR="0098093C" w:rsidRPr="0098093C">
        <w:rPr>
          <w:rFonts w:cstheme="majorBidi"/>
          <w:lang w:val="en-US"/>
        </w:rPr>
        <w:t xml:space="preserve"> has </w:t>
      </w:r>
      <w:r w:rsidR="007D5D14">
        <w:rPr>
          <w:rFonts w:cstheme="majorBidi"/>
          <w:lang w:val="en-US"/>
        </w:rPr>
        <w:t>caused</w:t>
      </w:r>
      <w:r w:rsidR="0098093C" w:rsidRPr="0098093C">
        <w:rPr>
          <w:rFonts w:cstheme="majorBidi"/>
          <w:lang w:val="en-US"/>
        </w:rPr>
        <w:t xml:space="preserve"> major impact</w:t>
      </w:r>
      <w:r w:rsidR="007311E1">
        <w:rPr>
          <w:rFonts w:cstheme="majorBidi"/>
          <w:lang w:val="en-US"/>
        </w:rPr>
        <w:t>s</w:t>
      </w:r>
      <w:r w:rsidR="0098093C" w:rsidRPr="0098093C">
        <w:rPr>
          <w:rFonts w:cstheme="majorBidi"/>
          <w:lang w:val="en-US"/>
        </w:rPr>
        <w:t xml:space="preserve"> on many individuals’ lives.</w:t>
      </w:r>
      <w:r w:rsidR="007D5D14">
        <w:rPr>
          <w:rFonts w:cstheme="majorBidi"/>
          <w:lang w:val="en-US"/>
        </w:rPr>
        <w:t xml:space="preserve"> </w:t>
      </w:r>
      <w:r w:rsidR="0098093C" w:rsidRPr="0098093C">
        <w:rPr>
          <w:rFonts w:cstheme="majorBidi"/>
          <w:lang w:val="en-US"/>
        </w:rPr>
        <w:t xml:space="preserve">Further, the relationship between violence and PTSD is a positive relation (Dinan, McCall &amp; Gibson, 2004). The rate of violence has rapidly increased and with-it PTSD cases </w:t>
      </w:r>
      <w:r w:rsidR="007D5D14">
        <w:rPr>
          <w:rFonts w:cstheme="majorBidi"/>
          <w:lang w:val="en-US"/>
        </w:rPr>
        <w:t>increase</w:t>
      </w:r>
      <w:r w:rsidR="002F7C81">
        <w:rPr>
          <w:rFonts w:cstheme="majorBidi"/>
          <w:lang w:val="en-US"/>
        </w:rPr>
        <w:t>d</w:t>
      </w:r>
      <w:r w:rsidR="007D5D14">
        <w:rPr>
          <w:rFonts w:cstheme="majorBidi"/>
          <w:lang w:val="en-US"/>
        </w:rPr>
        <w:t xml:space="preserve"> in number</w:t>
      </w:r>
      <w:r w:rsidR="0098093C" w:rsidRPr="0098093C">
        <w:rPr>
          <w:rFonts w:cstheme="majorBidi"/>
          <w:lang w:val="en-US"/>
        </w:rPr>
        <w:t xml:space="preserve">. This anxiety disorder approximately affects </w:t>
      </w:r>
      <w:r w:rsidR="007311E1">
        <w:rPr>
          <w:rFonts w:cstheme="majorBidi"/>
          <w:lang w:val="en-US"/>
        </w:rPr>
        <w:t>20%</w:t>
      </w:r>
      <w:r w:rsidR="0098093C" w:rsidRPr="0098093C">
        <w:rPr>
          <w:rFonts w:cstheme="majorBidi"/>
          <w:lang w:val="en-US"/>
        </w:rPr>
        <w:t xml:space="preserve"> of people who were a victim or a witness to a traumatic event</w:t>
      </w:r>
      <w:r w:rsidR="007311E1">
        <w:rPr>
          <w:rFonts w:cstheme="majorBidi"/>
          <w:lang w:val="en-US"/>
        </w:rPr>
        <w:t xml:space="preserve">. </w:t>
      </w:r>
      <w:r w:rsidR="0098093C" w:rsidRPr="0098093C">
        <w:rPr>
          <w:rFonts w:cstheme="majorBidi"/>
          <w:lang w:val="en-US"/>
        </w:rPr>
        <w:t>However, not everyone who was exposed to such event</w:t>
      </w:r>
      <w:r w:rsidR="007D5D14">
        <w:rPr>
          <w:rFonts w:cstheme="majorBidi"/>
          <w:lang w:val="en-US"/>
        </w:rPr>
        <w:t>s have</w:t>
      </w:r>
      <w:r w:rsidR="0098093C" w:rsidRPr="0098093C">
        <w:rPr>
          <w:rFonts w:cstheme="majorBidi"/>
          <w:lang w:val="en-US"/>
        </w:rPr>
        <w:t xml:space="preserve"> developed PTSD. </w:t>
      </w:r>
    </w:p>
    <w:p w14:paraId="622AF22F" w14:textId="77777777" w:rsidR="002F7C81" w:rsidRDefault="002F7C81" w:rsidP="007D4A58">
      <w:pPr>
        <w:autoSpaceDE w:val="0"/>
        <w:autoSpaceDN w:val="0"/>
        <w:adjustRightInd w:val="0"/>
        <w:spacing w:line="480" w:lineRule="auto"/>
        <w:rPr>
          <w:rFonts w:cstheme="majorBidi"/>
          <w:lang w:val="en-US"/>
        </w:rPr>
      </w:pPr>
    </w:p>
    <w:p w14:paraId="3D76F84C" w14:textId="44FE12FB" w:rsidR="0098093C" w:rsidRDefault="007D5D14" w:rsidP="00451BD8">
      <w:pPr>
        <w:autoSpaceDE w:val="0"/>
        <w:autoSpaceDN w:val="0"/>
        <w:adjustRightInd w:val="0"/>
        <w:spacing w:line="480" w:lineRule="auto"/>
        <w:ind w:left="360"/>
        <w:rPr>
          <w:rFonts w:cstheme="majorBidi"/>
          <w:lang w:val="en-US"/>
        </w:rPr>
      </w:pPr>
      <w:r>
        <w:rPr>
          <w:rFonts w:cstheme="majorBidi"/>
          <w:lang w:val="en-US"/>
        </w:rPr>
        <w:t xml:space="preserve">Here are some professions or age groups that are more likely to suffer from PTSD: </w:t>
      </w:r>
    </w:p>
    <w:p w14:paraId="3474350F" w14:textId="77777777" w:rsidR="00801955" w:rsidRPr="0098093C" w:rsidRDefault="00801955" w:rsidP="00451BD8">
      <w:pPr>
        <w:autoSpaceDE w:val="0"/>
        <w:autoSpaceDN w:val="0"/>
        <w:adjustRightInd w:val="0"/>
        <w:spacing w:line="480" w:lineRule="auto"/>
        <w:ind w:left="360"/>
        <w:rPr>
          <w:rFonts w:cstheme="majorBidi"/>
          <w:lang w:val="en-US"/>
        </w:rPr>
      </w:pPr>
    </w:p>
    <w:p w14:paraId="18206171" w14:textId="77777777" w:rsidR="0098093C" w:rsidRPr="0098093C" w:rsidRDefault="0098093C" w:rsidP="00502A04">
      <w:pPr>
        <w:pStyle w:val="Heading2"/>
        <w:spacing w:line="480" w:lineRule="auto"/>
        <w:ind w:left="360"/>
        <w:rPr>
          <w:rFonts w:asciiTheme="majorBidi" w:hAnsiTheme="majorBidi"/>
          <w:sz w:val="24"/>
          <w:szCs w:val="24"/>
          <w:lang w:val="en-US"/>
        </w:rPr>
      </w:pPr>
      <w:r w:rsidRPr="0098093C">
        <w:rPr>
          <w:rFonts w:asciiTheme="majorBidi" w:hAnsiTheme="majorBidi"/>
          <w:sz w:val="24"/>
          <w:szCs w:val="24"/>
          <w:lang w:val="en-US"/>
        </w:rPr>
        <w:t>Doctors</w:t>
      </w:r>
    </w:p>
    <w:p w14:paraId="2981F1A0" w14:textId="1C298BC2" w:rsidR="0098093C" w:rsidRDefault="007D5D14" w:rsidP="00451BD8">
      <w:pPr>
        <w:autoSpaceDE w:val="0"/>
        <w:autoSpaceDN w:val="0"/>
        <w:adjustRightInd w:val="0"/>
        <w:spacing w:line="480" w:lineRule="auto"/>
        <w:ind w:left="360"/>
        <w:rPr>
          <w:rFonts w:cstheme="majorBidi"/>
          <w:lang w:val="en-US"/>
        </w:rPr>
      </w:pPr>
      <w:r>
        <w:rPr>
          <w:rFonts w:cstheme="majorBidi"/>
          <w:lang w:val="en-US"/>
        </w:rPr>
        <w:t xml:space="preserve">   </w:t>
      </w:r>
      <w:r w:rsidR="0098093C" w:rsidRPr="0098093C">
        <w:rPr>
          <w:rFonts w:cstheme="majorBidi"/>
          <w:lang w:val="en-US"/>
        </w:rPr>
        <w:t>Doctors are at</w:t>
      </w:r>
      <w:r>
        <w:rPr>
          <w:rFonts w:cstheme="majorBidi"/>
          <w:lang w:val="en-US"/>
        </w:rPr>
        <w:t xml:space="preserve"> a </w:t>
      </w:r>
      <w:r w:rsidR="0098093C" w:rsidRPr="0098093C">
        <w:rPr>
          <w:rFonts w:cstheme="majorBidi"/>
          <w:lang w:val="en-US"/>
        </w:rPr>
        <w:t>high risk of developing PTSD</w:t>
      </w:r>
      <w:r w:rsidR="00E62841">
        <w:rPr>
          <w:rFonts w:cstheme="majorBidi"/>
          <w:lang w:val="en-US"/>
        </w:rPr>
        <w:t>,</w:t>
      </w:r>
      <w:r w:rsidR="0098093C" w:rsidRPr="0098093C">
        <w:rPr>
          <w:rFonts w:cstheme="majorBidi"/>
          <w:lang w:val="en-US"/>
        </w:rPr>
        <w:t xml:space="preserve"> on account of the nature of the job. Doctors who work in military forces</w:t>
      </w:r>
      <w:r>
        <w:rPr>
          <w:rFonts w:cstheme="majorBidi"/>
          <w:lang w:val="en-US"/>
        </w:rPr>
        <w:t xml:space="preserve"> and </w:t>
      </w:r>
      <w:r w:rsidR="0098093C" w:rsidRPr="0098093C">
        <w:rPr>
          <w:rFonts w:cstheme="majorBidi"/>
          <w:lang w:val="en-US"/>
        </w:rPr>
        <w:t>emergency rooms</w:t>
      </w:r>
      <w:r>
        <w:rPr>
          <w:rFonts w:cstheme="majorBidi"/>
          <w:lang w:val="en-US"/>
        </w:rPr>
        <w:t xml:space="preserve"> </w:t>
      </w:r>
      <w:r w:rsidR="0098093C" w:rsidRPr="0098093C">
        <w:rPr>
          <w:rFonts w:cstheme="majorBidi"/>
          <w:lang w:val="en-US"/>
        </w:rPr>
        <w:t xml:space="preserve">are more likely to develop this disorder. They </w:t>
      </w:r>
      <w:r w:rsidR="007D4A58">
        <w:rPr>
          <w:rFonts w:cstheme="majorBidi"/>
          <w:lang w:val="en-US"/>
        </w:rPr>
        <w:t xml:space="preserve">work to </w:t>
      </w:r>
      <w:r w:rsidR="00E62841">
        <w:rPr>
          <w:rFonts w:cstheme="majorBidi"/>
          <w:lang w:val="en-US"/>
        </w:rPr>
        <w:t>try to aid</w:t>
      </w:r>
      <w:r w:rsidR="0098093C" w:rsidRPr="0098093C">
        <w:rPr>
          <w:rFonts w:cstheme="majorBidi"/>
          <w:lang w:val="en-US"/>
        </w:rPr>
        <w:t xml:space="preserve"> </w:t>
      </w:r>
      <w:r>
        <w:rPr>
          <w:rFonts w:cstheme="majorBidi"/>
          <w:lang w:val="en-US"/>
        </w:rPr>
        <w:t>severe</w:t>
      </w:r>
      <w:r w:rsidR="00E62841">
        <w:rPr>
          <w:rFonts w:cstheme="majorBidi"/>
          <w:lang w:val="en-US"/>
        </w:rPr>
        <w:t>ly</w:t>
      </w:r>
      <w:r>
        <w:rPr>
          <w:rFonts w:cstheme="majorBidi"/>
          <w:lang w:val="en-US"/>
        </w:rPr>
        <w:t xml:space="preserve"> injur</w:t>
      </w:r>
      <w:r w:rsidR="00E62841">
        <w:rPr>
          <w:rFonts w:cstheme="majorBidi"/>
          <w:lang w:val="en-US"/>
        </w:rPr>
        <w:t>ed children and adults</w:t>
      </w:r>
      <w:r>
        <w:rPr>
          <w:rFonts w:cstheme="majorBidi"/>
          <w:lang w:val="en-US"/>
        </w:rPr>
        <w:t xml:space="preserve"> </w:t>
      </w:r>
      <w:r w:rsidR="00E62841">
        <w:rPr>
          <w:rFonts w:cstheme="majorBidi"/>
          <w:lang w:val="en-US"/>
        </w:rPr>
        <w:t xml:space="preserve">and </w:t>
      </w:r>
      <w:r w:rsidR="00AD0142">
        <w:rPr>
          <w:rFonts w:cstheme="majorBidi"/>
          <w:lang w:val="en-US"/>
        </w:rPr>
        <w:t>sometimes,</w:t>
      </w:r>
      <w:r w:rsidR="00E62841">
        <w:rPr>
          <w:rFonts w:cstheme="majorBidi"/>
          <w:lang w:val="en-US"/>
        </w:rPr>
        <w:t xml:space="preserve"> </w:t>
      </w:r>
      <w:r w:rsidR="002F7C81">
        <w:rPr>
          <w:rFonts w:cstheme="majorBidi"/>
          <w:lang w:val="en-US"/>
        </w:rPr>
        <w:t xml:space="preserve">they </w:t>
      </w:r>
      <w:r w:rsidR="00E62841">
        <w:rPr>
          <w:rFonts w:cstheme="majorBidi"/>
          <w:lang w:val="en-US"/>
        </w:rPr>
        <w:t>do not survive</w:t>
      </w:r>
      <w:r w:rsidR="0098093C" w:rsidRPr="0098093C">
        <w:rPr>
          <w:rFonts w:cstheme="majorBidi"/>
          <w:lang w:val="en-US"/>
        </w:rPr>
        <w:t xml:space="preserve">. </w:t>
      </w:r>
      <w:r w:rsidR="00E62841">
        <w:rPr>
          <w:rFonts w:cstheme="majorBidi"/>
          <w:lang w:val="en-US"/>
        </w:rPr>
        <w:t xml:space="preserve">Which </w:t>
      </w:r>
      <w:r w:rsidR="007D4A58">
        <w:rPr>
          <w:rFonts w:cstheme="majorBidi"/>
          <w:lang w:val="en-US"/>
        </w:rPr>
        <w:t>in some cases,</w:t>
      </w:r>
      <w:r w:rsidR="00E62841">
        <w:rPr>
          <w:rFonts w:cstheme="majorBidi"/>
          <w:lang w:val="en-US"/>
        </w:rPr>
        <w:t xml:space="preserve"> affects the doctors deeply, by what they </w:t>
      </w:r>
      <w:r>
        <w:rPr>
          <w:rFonts w:cstheme="majorBidi"/>
          <w:lang w:val="en-US"/>
        </w:rPr>
        <w:t>witnessed and experienced</w:t>
      </w:r>
      <w:r w:rsidR="00E62841">
        <w:rPr>
          <w:rFonts w:cstheme="majorBidi"/>
          <w:lang w:val="en-US"/>
        </w:rPr>
        <w:t xml:space="preserve">, </w:t>
      </w:r>
      <w:r>
        <w:rPr>
          <w:rFonts w:cstheme="majorBidi"/>
          <w:lang w:val="en-US"/>
        </w:rPr>
        <w:t>t</w:t>
      </w:r>
      <w:r w:rsidR="002F7C81">
        <w:rPr>
          <w:rFonts w:cstheme="majorBidi"/>
          <w:lang w:val="en-US"/>
        </w:rPr>
        <w:t xml:space="preserve">o the point where they </w:t>
      </w:r>
      <w:r w:rsidR="00AD0142">
        <w:rPr>
          <w:rFonts w:cstheme="majorBidi"/>
          <w:lang w:val="en-US"/>
        </w:rPr>
        <w:t>cannot</w:t>
      </w:r>
      <w:r>
        <w:rPr>
          <w:rFonts w:cstheme="majorBidi"/>
          <w:lang w:val="en-US"/>
        </w:rPr>
        <w:t xml:space="preserve"> </w:t>
      </w:r>
      <w:r w:rsidR="0098093C" w:rsidRPr="0098093C">
        <w:rPr>
          <w:rFonts w:cstheme="majorBidi"/>
          <w:lang w:val="en-US"/>
        </w:rPr>
        <w:t xml:space="preserve">stop feeling the shock, anger, and sorrow. </w:t>
      </w:r>
      <w:r>
        <w:rPr>
          <w:rFonts w:cstheme="majorBidi"/>
          <w:lang w:val="en-US"/>
        </w:rPr>
        <w:t>That’s why</w:t>
      </w:r>
      <w:r w:rsidR="0098093C" w:rsidRPr="0098093C">
        <w:rPr>
          <w:rFonts w:cstheme="majorBidi"/>
          <w:lang w:val="en-US"/>
        </w:rPr>
        <w:t xml:space="preserve"> </w:t>
      </w:r>
      <w:r w:rsidR="00E62841">
        <w:rPr>
          <w:rFonts w:cstheme="majorBidi"/>
          <w:lang w:val="en-US"/>
        </w:rPr>
        <w:t xml:space="preserve">it’s important to have </w:t>
      </w:r>
      <w:r w:rsidR="0098093C" w:rsidRPr="0098093C">
        <w:rPr>
          <w:rFonts w:cstheme="majorBidi"/>
          <w:lang w:val="en-US"/>
        </w:rPr>
        <w:t xml:space="preserve">a </w:t>
      </w:r>
      <w:r w:rsidR="00E62841">
        <w:rPr>
          <w:rFonts w:cstheme="majorBidi"/>
          <w:lang w:val="en-US"/>
        </w:rPr>
        <w:t xml:space="preserve">designated </w:t>
      </w:r>
      <w:r>
        <w:rPr>
          <w:rFonts w:cstheme="majorBidi"/>
          <w:lang w:val="en-US"/>
        </w:rPr>
        <w:t>mental health care professional</w:t>
      </w:r>
      <w:r w:rsidR="00E62841">
        <w:rPr>
          <w:rFonts w:cstheme="majorBidi"/>
          <w:lang w:val="en-US"/>
        </w:rPr>
        <w:t xml:space="preserve">, </w:t>
      </w:r>
      <w:r>
        <w:rPr>
          <w:rFonts w:cstheme="majorBidi"/>
          <w:lang w:val="en-US"/>
        </w:rPr>
        <w:t xml:space="preserve">to help doctors process these emotions and proceed normally with their </w:t>
      </w:r>
      <w:r w:rsidR="00E62841">
        <w:rPr>
          <w:rFonts w:cstheme="majorBidi"/>
          <w:lang w:val="en-US"/>
        </w:rPr>
        <w:t xml:space="preserve">lives and </w:t>
      </w:r>
      <w:r w:rsidR="0084151A">
        <w:rPr>
          <w:rFonts w:cstheme="majorBidi"/>
          <w:lang w:val="en-US"/>
        </w:rPr>
        <w:t xml:space="preserve">to </w:t>
      </w:r>
      <w:r w:rsidR="00E62841">
        <w:rPr>
          <w:rFonts w:cstheme="majorBidi"/>
          <w:lang w:val="en-US"/>
        </w:rPr>
        <w:t>do their jobs well</w:t>
      </w:r>
      <w:r w:rsidR="0098093C" w:rsidRPr="0098093C">
        <w:rPr>
          <w:rFonts w:cstheme="majorBidi"/>
          <w:lang w:val="en-US"/>
        </w:rPr>
        <w:t>.</w:t>
      </w:r>
    </w:p>
    <w:p w14:paraId="5FFE4728" w14:textId="77777777" w:rsidR="00451BD8" w:rsidRPr="0098093C" w:rsidRDefault="00451BD8" w:rsidP="00451BD8">
      <w:pPr>
        <w:autoSpaceDE w:val="0"/>
        <w:autoSpaceDN w:val="0"/>
        <w:adjustRightInd w:val="0"/>
        <w:spacing w:line="480" w:lineRule="auto"/>
        <w:ind w:left="360"/>
        <w:rPr>
          <w:rFonts w:cstheme="majorBidi"/>
          <w:lang w:val="en-US"/>
        </w:rPr>
      </w:pPr>
    </w:p>
    <w:p w14:paraId="791F5592" w14:textId="77777777" w:rsidR="0098093C" w:rsidRPr="0098093C" w:rsidRDefault="0098093C" w:rsidP="00502A04">
      <w:pPr>
        <w:pStyle w:val="Heading2"/>
        <w:spacing w:line="480" w:lineRule="auto"/>
        <w:ind w:left="360"/>
        <w:rPr>
          <w:rFonts w:asciiTheme="majorBidi" w:hAnsiTheme="majorBidi"/>
          <w:sz w:val="24"/>
          <w:szCs w:val="24"/>
          <w:lang w:val="en-US"/>
        </w:rPr>
      </w:pPr>
      <w:r w:rsidRPr="0098093C">
        <w:rPr>
          <w:rFonts w:asciiTheme="majorBidi" w:hAnsiTheme="majorBidi"/>
          <w:sz w:val="24"/>
          <w:szCs w:val="24"/>
          <w:lang w:val="en-US"/>
        </w:rPr>
        <w:t>Children</w:t>
      </w:r>
    </w:p>
    <w:p w14:paraId="41F6D5B8" w14:textId="77777777" w:rsidR="007311E1" w:rsidRDefault="00E62841" w:rsidP="007311E1">
      <w:pPr>
        <w:autoSpaceDE w:val="0"/>
        <w:autoSpaceDN w:val="0"/>
        <w:adjustRightInd w:val="0"/>
        <w:spacing w:line="480" w:lineRule="auto"/>
        <w:ind w:left="360"/>
        <w:rPr>
          <w:rFonts w:cstheme="majorBidi"/>
          <w:lang w:val="en-US"/>
        </w:rPr>
      </w:pPr>
      <w:r>
        <w:rPr>
          <w:rFonts w:cstheme="majorBidi"/>
          <w:lang w:val="en-US"/>
        </w:rPr>
        <w:t xml:space="preserve">   In a lot of cases, the psychological problems in children are caused by their parents or caretakers</w:t>
      </w:r>
      <w:r w:rsidR="00BE45E2">
        <w:rPr>
          <w:rFonts w:cstheme="majorBidi"/>
          <w:lang w:val="en-US"/>
        </w:rPr>
        <w:t xml:space="preserve">. </w:t>
      </w:r>
      <w:r w:rsidR="0098093C" w:rsidRPr="0098093C">
        <w:rPr>
          <w:rFonts w:cstheme="majorBidi"/>
          <w:lang w:val="en-US"/>
        </w:rPr>
        <w:t xml:space="preserve">Depression </w:t>
      </w:r>
      <w:r w:rsidR="00BE45E2">
        <w:rPr>
          <w:rFonts w:cstheme="majorBidi"/>
          <w:lang w:val="en-US"/>
        </w:rPr>
        <w:t>in</w:t>
      </w:r>
      <w:r w:rsidR="0098093C" w:rsidRPr="0098093C">
        <w:rPr>
          <w:rFonts w:cstheme="majorBidi"/>
          <w:lang w:val="en-US"/>
        </w:rPr>
        <w:t xml:space="preserve"> children </w:t>
      </w:r>
      <w:r w:rsidR="00BE45E2">
        <w:rPr>
          <w:rFonts w:cstheme="majorBidi"/>
          <w:lang w:val="en-US"/>
        </w:rPr>
        <w:t xml:space="preserve">is </w:t>
      </w:r>
      <w:r w:rsidR="0098093C" w:rsidRPr="0098093C">
        <w:rPr>
          <w:rFonts w:cstheme="majorBidi"/>
          <w:lang w:val="en-US"/>
        </w:rPr>
        <w:t>consider</w:t>
      </w:r>
      <w:r w:rsidR="00BE45E2">
        <w:rPr>
          <w:rFonts w:cstheme="majorBidi"/>
          <w:lang w:val="en-US"/>
        </w:rPr>
        <w:t xml:space="preserve">ed </w:t>
      </w:r>
      <w:r w:rsidR="0098093C" w:rsidRPr="0098093C">
        <w:rPr>
          <w:rFonts w:cstheme="majorBidi"/>
          <w:lang w:val="en-US"/>
        </w:rPr>
        <w:t>the first sign th</w:t>
      </w:r>
      <w:r w:rsidR="00BE45E2">
        <w:rPr>
          <w:rFonts w:cstheme="majorBidi"/>
          <w:lang w:val="en-US"/>
        </w:rPr>
        <w:t>at they might develop PTSD if the condition is untreated.</w:t>
      </w:r>
      <w:r w:rsidR="0098093C" w:rsidRPr="0098093C">
        <w:rPr>
          <w:rFonts w:cstheme="majorBidi"/>
          <w:lang w:val="en-US"/>
        </w:rPr>
        <w:t xml:space="preserve"> The parents’ </w:t>
      </w:r>
      <w:r>
        <w:rPr>
          <w:rFonts w:cstheme="majorBidi"/>
          <w:lang w:val="en-US"/>
        </w:rPr>
        <w:t xml:space="preserve">or caretakers’ </w:t>
      </w:r>
      <w:r w:rsidR="0098093C" w:rsidRPr="0098093C">
        <w:rPr>
          <w:rFonts w:cstheme="majorBidi"/>
          <w:lang w:val="en-US"/>
        </w:rPr>
        <w:t>abuse, neglect, and tension strongly affect</w:t>
      </w:r>
      <w:r>
        <w:rPr>
          <w:rFonts w:cstheme="majorBidi"/>
          <w:lang w:val="en-US"/>
        </w:rPr>
        <w:t>s</w:t>
      </w:r>
      <w:r w:rsidR="0098093C" w:rsidRPr="0098093C">
        <w:rPr>
          <w:rFonts w:cstheme="majorBidi"/>
          <w:lang w:val="en-US"/>
        </w:rPr>
        <w:t xml:space="preserve"> the child’s behavior and mental health. </w:t>
      </w:r>
      <w:r>
        <w:rPr>
          <w:rFonts w:cstheme="majorBidi"/>
          <w:lang w:val="en-US"/>
        </w:rPr>
        <w:t>It is also</w:t>
      </w:r>
      <w:r w:rsidR="0098093C" w:rsidRPr="0098093C">
        <w:rPr>
          <w:rFonts w:cstheme="majorBidi"/>
          <w:lang w:val="en-US"/>
        </w:rPr>
        <w:t xml:space="preserve"> believed that most PTSD cases </w:t>
      </w:r>
      <w:r>
        <w:rPr>
          <w:rFonts w:cstheme="majorBidi"/>
          <w:lang w:val="en-US"/>
        </w:rPr>
        <w:t xml:space="preserve">are rooted in </w:t>
      </w:r>
      <w:r w:rsidR="0098093C" w:rsidRPr="0098093C">
        <w:rPr>
          <w:rFonts w:cstheme="majorBidi"/>
          <w:lang w:val="en-US"/>
        </w:rPr>
        <w:t>the childhood and prior untreated trauma (Groves, 2015)</w:t>
      </w:r>
      <w:r w:rsidR="007311E1">
        <w:rPr>
          <w:rFonts w:cstheme="majorBidi"/>
          <w:lang w:val="en-US"/>
        </w:rPr>
        <w:t>.</w:t>
      </w:r>
    </w:p>
    <w:p w14:paraId="66FE4600" w14:textId="77777777" w:rsidR="007311E1" w:rsidRDefault="007311E1" w:rsidP="007311E1">
      <w:pPr>
        <w:autoSpaceDE w:val="0"/>
        <w:autoSpaceDN w:val="0"/>
        <w:adjustRightInd w:val="0"/>
        <w:spacing w:line="480" w:lineRule="auto"/>
        <w:ind w:left="360"/>
        <w:rPr>
          <w:rFonts w:cstheme="majorBidi"/>
          <w:lang w:val="en-US"/>
        </w:rPr>
      </w:pPr>
    </w:p>
    <w:p w14:paraId="5C808512" w14:textId="3571BA21" w:rsidR="0098093C" w:rsidRPr="0074687F" w:rsidRDefault="0098093C" w:rsidP="0074687F">
      <w:pPr>
        <w:pStyle w:val="Heading2"/>
        <w:spacing w:line="480" w:lineRule="auto"/>
      </w:pPr>
      <w:r w:rsidRPr="0074687F">
        <w:t>Firefighters</w:t>
      </w:r>
    </w:p>
    <w:p w14:paraId="497DF6A1" w14:textId="25CA3A56" w:rsidR="0098093C" w:rsidRPr="0098093C" w:rsidRDefault="00E62841" w:rsidP="007311E1">
      <w:pPr>
        <w:autoSpaceDE w:val="0"/>
        <w:autoSpaceDN w:val="0"/>
        <w:adjustRightInd w:val="0"/>
        <w:spacing w:line="480" w:lineRule="auto"/>
        <w:ind w:left="360"/>
        <w:rPr>
          <w:rFonts w:cstheme="majorBidi"/>
          <w:lang w:val="en-US"/>
        </w:rPr>
      </w:pPr>
      <w:r>
        <w:rPr>
          <w:rFonts w:cstheme="majorBidi"/>
          <w:lang w:val="en-US"/>
        </w:rPr>
        <w:t xml:space="preserve">   </w:t>
      </w:r>
      <w:r w:rsidR="0074687F">
        <w:rPr>
          <w:rFonts w:cstheme="majorBidi"/>
          <w:lang w:val="en-US"/>
        </w:rPr>
        <w:t xml:space="preserve"> </w:t>
      </w:r>
      <w:r w:rsidR="0098093C" w:rsidRPr="0098093C">
        <w:rPr>
          <w:rFonts w:cstheme="majorBidi"/>
          <w:lang w:val="en-US"/>
        </w:rPr>
        <w:t xml:space="preserve">In a study </w:t>
      </w:r>
      <w:r w:rsidR="002C38DC">
        <w:rPr>
          <w:rFonts w:cstheme="majorBidi"/>
          <w:lang w:val="en-US"/>
        </w:rPr>
        <w:t>done</w:t>
      </w:r>
      <w:r>
        <w:rPr>
          <w:rFonts w:cstheme="majorBidi"/>
          <w:lang w:val="en-US"/>
        </w:rPr>
        <w:t xml:space="preserve"> </w:t>
      </w:r>
      <w:r w:rsidR="0098093C" w:rsidRPr="0098093C">
        <w:rPr>
          <w:rFonts w:cstheme="majorBidi"/>
          <w:lang w:val="en-US"/>
        </w:rPr>
        <w:t xml:space="preserve">in Oklahoma City where a </w:t>
      </w:r>
      <w:r w:rsidR="002F7C81">
        <w:rPr>
          <w:rFonts w:cstheme="majorBidi"/>
          <w:lang w:val="en-US"/>
        </w:rPr>
        <w:t xml:space="preserve">massive </w:t>
      </w:r>
      <w:r w:rsidR="0098093C" w:rsidRPr="0098093C">
        <w:rPr>
          <w:rFonts w:cstheme="majorBidi"/>
          <w:lang w:val="en-US"/>
        </w:rPr>
        <w:t>bombing incident</w:t>
      </w:r>
      <w:r>
        <w:rPr>
          <w:rFonts w:cstheme="majorBidi"/>
          <w:lang w:val="en-US"/>
        </w:rPr>
        <w:t xml:space="preserve"> occurred</w:t>
      </w:r>
      <w:r w:rsidR="0084151A">
        <w:rPr>
          <w:rFonts w:cstheme="majorBidi"/>
          <w:lang w:val="en-US"/>
        </w:rPr>
        <w:t>,</w:t>
      </w:r>
      <w:r w:rsidR="002F7C81">
        <w:rPr>
          <w:rFonts w:cstheme="majorBidi"/>
          <w:lang w:val="en-US"/>
        </w:rPr>
        <w:t xml:space="preserve"> that led to the loss of a lot of lives</w:t>
      </w:r>
      <w:r w:rsidR="002F7C81">
        <w:rPr>
          <w:rFonts w:cstheme="majorBidi"/>
          <w:lang w:val="en-US"/>
        </w:rPr>
        <w:t>.</w:t>
      </w:r>
      <w:r w:rsidR="002F7C81">
        <w:rPr>
          <w:rFonts w:cstheme="majorBidi"/>
          <w:lang w:val="en-US"/>
        </w:rPr>
        <w:t xml:space="preserve"> </w:t>
      </w:r>
      <w:r w:rsidR="002F7C81">
        <w:rPr>
          <w:rFonts w:cstheme="majorBidi"/>
          <w:lang w:val="en-US"/>
        </w:rPr>
        <w:t>Fi</w:t>
      </w:r>
      <w:r w:rsidR="002F7C81" w:rsidRPr="0098093C">
        <w:rPr>
          <w:rFonts w:cstheme="majorBidi"/>
          <w:lang w:val="en-US"/>
        </w:rPr>
        <w:t>refighters were the first responders at rescue and recovery mission</w:t>
      </w:r>
      <w:r w:rsidR="002F7C81">
        <w:rPr>
          <w:rFonts w:cstheme="majorBidi"/>
          <w:lang w:val="en-US"/>
        </w:rPr>
        <w:t>s. The</w:t>
      </w:r>
      <w:r w:rsidR="0098093C" w:rsidRPr="0098093C">
        <w:rPr>
          <w:rFonts w:cstheme="majorBidi"/>
          <w:lang w:val="en-US"/>
        </w:rPr>
        <w:t xml:space="preserve"> firefighters who were on duty and </w:t>
      </w:r>
      <w:r w:rsidR="00801955">
        <w:rPr>
          <w:rFonts w:cstheme="majorBidi"/>
          <w:lang w:val="en-US"/>
        </w:rPr>
        <w:t>witnessed</w:t>
      </w:r>
      <w:r w:rsidR="0098093C" w:rsidRPr="0098093C">
        <w:rPr>
          <w:rFonts w:cstheme="majorBidi"/>
          <w:lang w:val="en-US"/>
        </w:rPr>
        <w:t xml:space="preserve"> the incident have developed PTSD. The percentage of PTSD increased from 13% to 23% because of the event (Oklahoma USA; 1995).</w:t>
      </w:r>
    </w:p>
    <w:p w14:paraId="006B5855" w14:textId="77777777" w:rsidR="0098093C" w:rsidRPr="0098093C" w:rsidRDefault="0098093C" w:rsidP="00502A04">
      <w:pPr>
        <w:autoSpaceDE w:val="0"/>
        <w:autoSpaceDN w:val="0"/>
        <w:adjustRightInd w:val="0"/>
        <w:spacing w:line="480" w:lineRule="auto"/>
        <w:rPr>
          <w:rFonts w:cstheme="majorBidi"/>
          <w:lang w:val="en-US"/>
        </w:rPr>
      </w:pPr>
    </w:p>
    <w:p w14:paraId="31286030" w14:textId="77777777" w:rsidR="0098093C" w:rsidRPr="0074687F" w:rsidRDefault="0098093C" w:rsidP="0074687F">
      <w:pPr>
        <w:pStyle w:val="Heading2"/>
        <w:spacing w:line="480" w:lineRule="auto"/>
      </w:pPr>
      <w:r w:rsidRPr="0074687F">
        <w:t>Police officers</w:t>
      </w:r>
    </w:p>
    <w:p w14:paraId="1D8501F6" w14:textId="57B45389" w:rsidR="00801955" w:rsidRDefault="00801955" w:rsidP="00697BD9">
      <w:pPr>
        <w:autoSpaceDE w:val="0"/>
        <w:autoSpaceDN w:val="0"/>
        <w:adjustRightInd w:val="0"/>
        <w:spacing w:line="480" w:lineRule="auto"/>
        <w:ind w:left="360"/>
        <w:rPr>
          <w:rFonts w:cstheme="majorBidi"/>
          <w:lang w:val="en-US"/>
        </w:rPr>
      </w:pPr>
      <w:r>
        <w:rPr>
          <w:rFonts w:cstheme="majorBidi"/>
          <w:lang w:val="en-US"/>
        </w:rPr>
        <w:t xml:space="preserve">    </w:t>
      </w:r>
      <w:r w:rsidR="0098093C" w:rsidRPr="0098093C">
        <w:rPr>
          <w:rFonts w:cstheme="majorBidi"/>
          <w:lang w:val="en-US"/>
        </w:rPr>
        <w:t>Police officers</w:t>
      </w:r>
      <w:r w:rsidR="00697BD9">
        <w:rPr>
          <w:rFonts w:cstheme="majorBidi"/>
          <w:lang w:val="en-US"/>
        </w:rPr>
        <w:t xml:space="preserve"> form cumulative PTSD, which happens through repeated exposure of trauma, rather than exposure to one incident.</w:t>
      </w:r>
      <w:r w:rsidR="0098093C" w:rsidRPr="0098093C">
        <w:rPr>
          <w:rFonts w:cstheme="majorBidi"/>
          <w:lang w:val="en-US"/>
        </w:rPr>
        <w:t xml:space="preserve"> </w:t>
      </w:r>
      <w:r w:rsidR="00697BD9">
        <w:rPr>
          <w:rFonts w:cstheme="majorBidi"/>
          <w:lang w:val="en-US"/>
        </w:rPr>
        <w:t xml:space="preserve">On average, 15% of police officers in the United States suffer with PTSD symptoms. </w:t>
      </w:r>
    </w:p>
    <w:p w14:paraId="38FCA07B" w14:textId="2FFB878F" w:rsidR="00451BD8" w:rsidRPr="0098093C" w:rsidRDefault="00801955" w:rsidP="00176B5B">
      <w:pPr>
        <w:autoSpaceDE w:val="0"/>
        <w:autoSpaceDN w:val="0"/>
        <w:adjustRightInd w:val="0"/>
        <w:spacing w:line="480" w:lineRule="auto"/>
        <w:ind w:left="360"/>
        <w:rPr>
          <w:rFonts w:cstheme="majorBidi"/>
          <w:lang w:val="en-US"/>
        </w:rPr>
      </w:pPr>
      <w:r>
        <w:rPr>
          <w:rFonts w:cstheme="majorBidi"/>
          <w:lang w:val="en-US"/>
        </w:rPr>
        <w:t xml:space="preserve">   There </w:t>
      </w:r>
      <w:r w:rsidR="00BE45E2">
        <w:rPr>
          <w:rFonts w:cstheme="majorBidi"/>
          <w:lang w:val="en-US"/>
        </w:rPr>
        <w:t>was</w:t>
      </w:r>
      <w:r>
        <w:rPr>
          <w:rFonts w:cstheme="majorBidi"/>
          <w:lang w:val="en-US"/>
        </w:rPr>
        <w:t xml:space="preserve"> a </w:t>
      </w:r>
      <w:r w:rsidR="0098093C" w:rsidRPr="0098093C">
        <w:rPr>
          <w:rFonts w:cstheme="majorBidi"/>
          <w:lang w:val="en-US"/>
        </w:rPr>
        <w:t xml:space="preserve">case of a 28-year-old </w:t>
      </w:r>
      <w:r w:rsidR="0084151A">
        <w:rPr>
          <w:rFonts w:cstheme="majorBidi"/>
          <w:lang w:val="en-US"/>
        </w:rPr>
        <w:t xml:space="preserve">police </w:t>
      </w:r>
      <w:r w:rsidR="0098093C" w:rsidRPr="0098093C">
        <w:rPr>
          <w:rFonts w:cstheme="majorBidi"/>
          <w:lang w:val="en-US"/>
        </w:rPr>
        <w:t xml:space="preserve">officer who was on duty </w:t>
      </w:r>
      <w:r>
        <w:rPr>
          <w:rFonts w:cstheme="majorBidi"/>
          <w:lang w:val="en-US"/>
        </w:rPr>
        <w:t>one</w:t>
      </w:r>
      <w:r w:rsidR="0098093C" w:rsidRPr="0098093C">
        <w:rPr>
          <w:rFonts w:cstheme="majorBidi"/>
          <w:lang w:val="en-US"/>
        </w:rPr>
        <w:t xml:space="preserve"> night</w:t>
      </w:r>
      <w:r>
        <w:rPr>
          <w:rFonts w:cstheme="majorBidi"/>
          <w:lang w:val="en-US"/>
        </w:rPr>
        <w:t xml:space="preserve">. He </w:t>
      </w:r>
      <w:r w:rsidR="0098093C" w:rsidRPr="0098093C">
        <w:rPr>
          <w:rFonts w:cstheme="majorBidi"/>
          <w:lang w:val="en-US"/>
        </w:rPr>
        <w:t>saw a young man sitting in a bus shelter</w:t>
      </w:r>
      <w:r>
        <w:rPr>
          <w:rFonts w:cstheme="majorBidi"/>
          <w:lang w:val="en-US"/>
        </w:rPr>
        <w:t xml:space="preserve"> and had his head between his knees. So</w:t>
      </w:r>
      <w:r w:rsidR="00697BD9">
        <w:rPr>
          <w:rFonts w:cstheme="majorBidi"/>
          <w:lang w:val="en-US"/>
        </w:rPr>
        <w:t xml:space="preserve"> naturally,</w:t>
      </w:r>
      <w:r>
        <w:rPr>
          <w:rFonts w:cstheme="majorBidi"/>
          <w:lang w:val="en-US"/>
        </w:rPr>
        <w:t xml:space="preserve"> the police officer approached the young </w:t>
      </w:r>
      <w:r w:rsidR="002F7C81">
        <w:rPr>
          <w:rFonts w:cstheme="majorBidi"/>
          <w:lang w:val="en-US"/>
        </w:rPr>
        <w:t xml:space="preserve">man </w:t>
      </w:r>
      <w:r>
        <w:rPr>
          <w:rFonts w:cstheme="majorBidi"/>
          <w:lang w:val="en-US"/>
        </w:rPr>
        <w:t xml:space="preserve">to see if he needed help. In doing that, the young </w:t>
      </w:r>
      <w:r w:rsidR="0084151A">
        <w:rPr>
          <w:rFonts w:cstheme="majorBidi"/>
          <w:lang w:val="en-US"/>
        </w:rPr>
        <w:t xml:space="preserve">man </w:t>
      </w:r>
      <w:r>
        <w:rPr>
          <w:rFonts w:cstheme="majorBidi"/>
          <w:lang w:val="en-US"/>
        </w:rPr>
        <w:t>pointed a gun in the officer’s face</w:t>
      </w:r>
      <w:r w:rsidR="00176B5B">
        <w:rPr>
          <w:rFonts w:cstheme="majorBidi"/>
          <w:lang w:val="en-US"/>
        </w:rPr>
        <w:t>. He stood up,</w:t>
      </w:r>
      <w:r w:rsidR="0074687F">
        <w:rPr>
          <w:rFonts w:cstheme="majorBidi"/>
          <w:lang w:val="en-US"/>
        </w:rPr>
        <w:t xml:space="preserve"> </w:t>
      </w:r>
      <w:r w:rsidR="00176B5B">
        <w:rPr>
          <w:rFonts w:cstheme="majorBidi"/>
          <w:lang w:val="en-US"/>
        </w:rPr>
        <w:t xml:space="preserve">held </w:t>
      </w:r>
      <w:r w:rsidR="0098093C" w:rsidRPr="0098093C">
        <w:rPr>
          <w:rFonts w:cstheme="majorBidi"/>
          <w:lang w:val="en-US"/>
        </w:rPr>
        <w:t xml:space="preserve">the muzzle of the gun at the </w:t>
      </w:r>
      <w:r w:rsidR="0098093C" w:rsidRPr="0098093C">
        <w:rPr>
          <w:rFonts w:cstheme="majorBidi"/>
          <w:lang w:val="en-US"/>
        </w:rPr>
        <w:lastRenderedPageBreak/>
        <w:t>officer</w:t>
      </w:r>
      <w:r w:rsidR="00697BD9">
        <w:rPr>
          <w:rFonts w:cstheme="majorBidi"/>
          <w:lang w:val="en-US"/>
        </w:rPr>
        <w:t>’s</w:t>
      </w:r>
      <w:r w:rsidR="0098093C" w:rsidRPr="0098093C">
        <w:rPr>
          <w:rFonts w:cstheme="majorBidi"/>
          <w:lang w:val="en-US"/>
        </w:rPr>
        <w:t xml:space="preserve"> thro</w:t>
      </w:r>
      <w:r w:rsidR="00697BD9">
        <w:rPr>
          <w:rFonts w:cstheme="majorBidi"/>
          <w:lang w:val="en-US"/>
        </w:rPr>
        <w:t>at</w:t>
      </w:r>
      <w:r w:rsidR="0098093C" w:rsidRPr="0098093C">
        <w:rPr>
          <w:rFonts w:cstheme="majorBidi"/>
          <w:lang w:val="en-US"/>
        </w:rPr>
        <w:t xml:space="preserve"> and walked him to the nearest wall where he asked him to wait.</w:t>
      </w:r>
      <w:r w:rsidR="00697BD9">
        <w:rPr>
          <w:rFonts w:cstheme="majorBidi"/>
          <w:lang w:val="en-US"/>
        </w:rPr>
        <w:t xml:space="preserve"> </w:t>
      </w:r>
      <w:r w:rsidR="0098093C" w:rsidRPr="0098093C">
        <w:rPr>
          <w:rFonts w:cstheme="majorBidi"/>
          <w:lang w:val="en-US"/>
        </w:rPr>
        <w:t>The officer notice</w:t>
      </w:r>
      <w:r>
        <w:rPr>
          <w:rFonts w:cstheme="majorBidi"/>
          <w:lang w:val="en-US"/>
        </w:rPr>
        <w:t>d</w:t>
      </w:r>
      <w:r w:rsidR="0098093C" w:rsidRPr="0098093C">
        <w:rPr>
          <w:rFonts w:cstheme="majorBidi"/>
          <w:lang w:val="en-US"/>
        </w:rPr>
        <w:t xml:space="preserve"> </w:t>
      </w:r>
      <w:r w:rsidR="00697BD9">
        <w:rPr>
          <w:rFonts w:cstheme="majorBidi"/>
          <w:lang w:val="en-US"/>
        </w:rPr>
        <w:t>the man having</w:t>
      </w:r>
      <w:r w:rsidR="0098093C" w:rsidRPr="0098093C">
        <w:rPr>
          <w:rFonts w:cstheme="majorBidi"/>
          <w:lang w:val="en-US"/>
        </w:rPr>
        <w:t xml:space="preserve"> </w:t>
      </w:r>
      <w:r w:rsidR="00697BD9">
        <w:rPr>
          <w:rFonts w:cstheme="majorBidi"/>
          <w:lang w:val="en-US"/>
        </w:rPr>
        <w:t xml:space="preserve">a full </w:t>
      </w:r>
      <w:r w:rsidR="00697BD9">
        <w:rPr>
          <w:rFonts w:cstheme="majorBidi"/>
          <w:lang w:val="en-US"/>
        </w:rPr>
        <w:t>conversation</w:t>
      </w:r>
      <w:r w:rsidR="00697BD9" w:rsidRPr="0098093C">
        <w:rPr>
          <w:rFonts w:cstheme="majorBidi"/>
          <w:lang w:val="en-US"/>
        </w:rPr>
        <w:t xml:space="preserve"> with himself</w:t>
      </w:r>
      <w:r w:rsidR="00697BD9">
        <w:rPr>
          <w:rFonts w:cstheme="majorBidi"/>
          <w:lang w:val="en-US"/>
        </w:rPr>
        <w:t>,</w:t>
      </w:r>
      <w:r w:rsidR="00697BD9" w:rsidRPr="0098093C">
        <w:rPr>
          <w:rFonts w:cstheme="majorBidi"/>
          <w:lang w:val="en-US"/>
        </w:rPr>
        <w:t xml:space="preserve"> of whether </w:t>
      </w:r>
      <w:r w:rsidR="00697BD9">
        <w:rPr>
          <w:rFonts w:cstheme="majorBidi"/>
          <w:lang w:val="en-US"/>
        </w:rPr>
        <w:t xml:space="preserve">or not </w:t>
      </w:r>
      <w:r w:rsidR="00697BD9" w:rsidRPr="0098093C">
        <w:rPr>
          <w:rFonts w:cstheme="majorBidi"/>
          <w:lang w:val="en-US"/>
        </w:rPr>
        <w:t>to kill the policeman</w:t>
      </w:r>
      <w:r w:rsidR="0098093C" w:rsidRPr="0098093C">
        <w:rPr>
          <w:rFonts w:cstheme="majorBidi"/>
          <w:lang w:val="en-US"/>
        </w:rPr>
        <w:t>,</w:t>
      </w:r>
      <w:r>
        <w:rPr>
          <w:rFonts w:cstheme="majorBidi"/>
          <w:lang w:val="en-US"/>
        </w:rPr>
        <w:t xml:space="preserve"> for as </w:t>
      </w:r>
      <w:r w:rsidR="0098093C" w:rsidRPr="0098093C">
        <w:rPr>
          <w:rFonts w:cstheme="majorBidi"/>
          <w:lang w:val="en-US"/>
        </w:rPr>
        <w:t xml:space="preserve">he was mentally ill. </w:t>
      </w:r>
      <w:r>
        <w:rPr>
          <w:rFonts w:cstheme="majorBidi"/>
          <w:lang w:val="en-US"/>
        </w:rPr>
        <w:t>The officer</w:t>
      </w:r>
      <w:r w:rsidR="0098093C" w:rsidRPr="0098093C">
        <w:rPr>
          <w:rFonts w:cstheme="majorBidi"/>
          <w:lang w:val="en-US"/>
        </w:rPr>
        <w:t xml:space="preserve"> tried to </w:t>
      </w:r>
      <w:r>
        <w:rPr>
          <w:rFonts w:cstheme="majorBidi"/>
          <w:lang w:val="en-US"/>
        </w:rPr>
        <w:t>convince</w:t>
      </w:r>
      <w:r w:rsidR="0098093C" w:rsidRPr="0098093C">
        <w:rPr>
          <w:rFonts w:cstheme="majorBidi"/>
          <w:lang w:val="en-US"/>
        </w:rPr>
        <w:t xml:space="preserve"> </w:t>
      </w:r>
      <w:r w:rsidR="0084151A">
        <w:rPr>
          <w:rFonts w:cstheme="majorBidi"/>
          <w:lang w:val="en-US"/>
        </w:rPr>
        <w:t>him</w:t>
      </w:r>
      <w:r w:rsidR="0098093C" w:rsidRPr="0098093C">
        <w:rPr>
          <w:rFonts w:cstheme="majorBidi"/>
          <w:lang w:val="en-US"/>
        </w:rPr>
        <w:t xml:space="preserve"> to put the </w:t>
      </w:r>
      <w:r w:rsidR="00316BAE">
        <w:rPr>
          <w:rFonts w:cstheme="majorBidi"/>
          <w:lang w:val="en-US"/>
        </w:rPr>
        <w:t>gun</w:t>
      </w:r>
      <w:r w:rsidR="0098093C" w:rsidRPr="0098093C">
        <w:rPr>
          <w:rFonts w:cstheme="majorBidi"/>
          <w:lang w:val="en-US"/>
        </w:rPr>
        <w:t xml:space="preserve"> away</w:t>
      </w:r>
      <w:r w:rsidR="002F7C81">
        <w:rPr>
          <w:rFonts w:cstheme="majorBidi"/>
          <w:lang w:val="en-US"/>
        </w:rPr>
        <w:t xml:space="preserve">, </w:t>
      </w:r>
      <w:r w:rsidR="0098093C" w:rsidRPr="0098093C">
        <w:rPr>
          <w:rFonts w:cstheme="majorBidi"/>
          <w:lang w:val="en-US"/>
        </w:rPr>
        <w:t>but</w:t>
      </w:r>
      <w:r w:rsidR="002F7C81">
        <w:rPr>
          <w:rFonts w:cstheme="majorBidi"/>
          <w:lang w:val="en-US"/>
        </w:rPr>
        <w:t xml:space="preserve"> </w:t>
      </w:r>
      <w:r w:rsidR="0098093C" w:rsidRPr="0098093C">
        <w:rPr>
          <w:rFonts w:cstheme="majorBidi"/>
          <w:lang w:val="en-US"/>
        </w:rPr>
        <w:t xml:space="preserve">he </w:t>
      </w:r>
      <w:r w:rsidR="00316BAE">
        <w:rPr>
          <w:rFonts w:cstheme="majorBidi"/>
          <w:lang w:val="en-US"/>
        </w:rPr>
        <w:t>got no response</w:t>
      </w:r>
      <w:r w:rsidR="00697BD9">
        <w:rPr>
          <w:rFonts w:cstheme="majorBidi"/>
          <w:lang w:val="en-US"/>
        </w:rPr>
        <w:t xml:space="preserve"> in return</w:t>
      </w:r>
      <w:r w:rsidR="0098093C" w:rsidRPr="0098093C">
        <w:rPr>
          <w:rFonts w:cstheme="majorBidi"/>
          <w:lang w:val="en-US"/>
        </w:rPr>
        <w:t>. After several attempts</w:t>
      </w:r>
      <w:r w:rsidR="00316BAE">
        <w:rPr>
          <w:rFonts w:cstheme="majorBidi"/>
          <w:lang w:val="en-US"/>
        </w:rPr>
        <w:t>, t</w:t>
      </w:r>
      <w:r w:rsidR="0098093C" w:rsidRPr="0098093C">
        <w:rPr>
          <w:rFonts w:cstheme="majorBidi"/>
          <w:lang w:val="en-US"/>
        </w:rPr>
        <w:t xml:space="preserve">he officer had no </w:t>
      </w:r>
      <w:r w:rsidR="00316BAE">
        <w:rPr>
          <w:rFonts w:cstheme="majorBidi"/>
          <w:lang w:val="en-US"/>
        </w:rPr>
        <w:t>choice</w:t>
      </w:r>
      <w:r w:rsidR="0098093C" w:rsidRPr="0098093C">
        <w:rPr>
          <w:rFonts w:cstheme="majorBidi"/>
          <w:lang w:val="en-US"/>
        </w:rPr>
        <w:t xml:space="preserve"> but to </w:t>
      </w:r>
      <w:r w:rsidR="00176B5B">
        <w:rPr>
          <w:rFonts w:cstheme="majorBidi"/>
          <w:lang w:val="en-US"/>
        </w:rPr>
        <w:t xml:space="preserve">protect himself, so he </w:t>
      </w:r>
      <w:r w:rsidR="0098093C" w:rsidRPr="0098093C">
        <w:rPr>
          <w:rFonts w:cstheme="majorBidi"/>
          <w:lang w:val="en-US"/>
        </w:rPr>
        <w:t>sh</w:t>
      </w:r>
      <w:r w:rsidR="00176B5B">
        <w:rPr>
          <w:rFonts w:cstheme="majorBidi"/>
          <w:lang w:val="en-US"/>
        </w:rPr>
        <w:t>ot</w:t>
      </w:r>
      <w:r w:rsidR="0098093C" w:rsidRPr="0098093C">
        <w:rPr>
          <w:rFonts w:cstheme="majorBidi"/>
          <w:lang w:val="en-US"/>
        </w:rPr>
        <w:t xml:space="preserve"> the man</w:t>
      </w:r>
      <w:r w:rsidR="002F7C81">
        <w:rPr>
          <w:rFonts w:cstheme="majorBidi"/>
          <w:lang w:val="en-US"/>
        </w:rPr>
        <w:t xml:space="preserve"> </w:t>
      </w:r>
      <w:r w:rsidR="00176B5B">
        <w:rPr>
          <w:rFonts w:cstheme="majorBidi"/>
          <w:lang w:val="en-US"/>
        </w:rPr>
        <w:t>which resulted in killing him</w:t>
      </w:r>
      <w:r w:rsidR="0098093C" w:rsidRPr="0098093C">
        <w:rPr>
          <w:rFonts w:cstheme="majorBidi"/>
          <w:lang w:val="en-US"/>
        </w:rPr>
        <w:t>.</w:t>
      </w:r>
      <w:r w:rsidR="00316BAE">
        <w:rPr>
          <w:rFonts w:cstheme="majorBidi"/>
          <w:lang w:val="en-US"/>
        </w:rPr>
        <w:t xml:space="preserve"> </w:t>
      </w:r>
      <w:r w:rsidR="0098093C" w:rsidRPr="0098093C">
        <w:rPr>
          <w:rFonts w:cstheme="majorBidi"/>
          <w:lang w:val="en-US"/>
        </w:rPr>
        <w:t xml:space="preserve">This </w:t>
      </w:r>
      <w:r w:rsidR="002F7C81">
        <w:rPr>
          <w:rFonts w:cstheme="majorBidi"/>
          <w:lang w:val="en-US"/>
        </w:rPr>
        <w:t>traumatic</w:t>
      </w:r>
      <w:r w:rsidR="0098093C" w:rsidRPr="0098093C">
        <w:rPr>
          <w:rFonts w:cstheme="majorBidi"/>
          <w:lang w:val="en-US"/>
        </w:rPr>
        <w:t xml:space="preserve"> event caused </w:t>
      </w:r>
      <w:r w:rsidR="00316BAE">
        <w:rPr>
          <w:rFonts w:cstheme="majorBidi"/>
          <w:lang w:val="en-US"/>
        </w:rPr>
        <w:t xml:space="preserve">the police officer to develop </w:t>
      </w:r>
      <w:r w:rsidR="0098093C" w:rsidRPr="0098093C">
        <w:rPr>
          <w:rFonts w:cstheme="majorBidi"/>
          <w:lang w:val="en-US"/>
        </w:rPr>
        <w:t>PTSD</w:t>
      </w:r>
      <w:r w:rsidR="002F7C81">
        <w:rPr>
          <w:rFonts w:cstheme="majorBidi"/>
          <w:lang w:val="en-US"/>
        </w:rPr>
        <w:t xml:space="preserve">. </w:t>
      </w:r>
      <w:r w:rsidR="0098093C" w:rsidRPr="0098093C">
        <w:rPr>
          <w:rFonts w:cstheme="majorBidi"/>
          <w:lang w:val="en-US"/>
        </w:rPr>
        <w:t>He struggled with nightmares for six months. Became an alcoholic and suffered from insomnia</w:t>
      </w:r>
      <w:r w:rsidR="0084151A">
        <w:rPr>
          <w:rFonts w:cstheme="majorBidi"/>
          <w:lang w:val="en-US"/>
        </w:rPr>
        <w:t>. Which</w:t>
      </w:r>
      <w:r w:rsidR="0098093C" w:rsidRPr="0098093C">
        <w:rPr>
          <w:rFonts w:cstheme="majorBidi"/>
          <w:lang w:val="en-US"/>
        </w:rPr>
        <w:t xml:space="preserve"> ruined his relationship with his partner and made him incompetent to do his job.</w:t>
      </w:r>
    </w:p>
    <w:p w14:paraId="2FBFF413" w14:textId="77777777" w:rsidR="0098093C" w:rsidRPr="0098093C" w:rsidRDefault="0098093C" w:rsidP="00056F0B">
      <w:pPr>
        <w:pStyle w:val="Heading2"/>
        <w:spacing w:line="480" w:lineRule="auto"/>
        <w:ind w:left="360"/>
        <w:rPr>
          <w:rFonts w:asciiTheme="majorBidi" w:hAnsiTheme="majorBidi"/>
          <w:sz w:val="24"/>
          <w:szCs w:val="24"/>
          <w:lang w:val="en-US"/>
        </w:rPr>
      </w:pPr>
      <w:r w:rsidRPr="0098093C">
        <w:rPr>
          <w:rFonts w:asciiTheme="majorBidi" w:hAnsiTheme="majorBidi"/>
          <w:sz w:val="24"/>
          <w:szCs w:val="24"/>
          <w:lang w:val="en-US"/>
        </w:rPr>
        <w:t>Military</w:t>
      </w:r>
    </w:p>
    <w:p w14:paraId="56A3CEF6" w14:textId="3D57C633" w:rsidR="00056F0B" w:rsidRDefault="00316BAE" w:rsidP="009D6235">
      <w:pPr>
        <w:spacing w:line="480" w:lineRule="auto"/>
        <w:rPr>
          <w:rFonts w:cstheme="majorBidi"/>
          <w:lang w:val="en-US"/>
        </w:rPr>
      </w:pPr>
      <w:r>
        <w:rPr>
          <w:rFonts w:cstheme="majorBidi"/>
          <w:lang w:val="en-US"/>
        </w:rPr>
        <w:t xml:space="preserve">   </w:t>
      </w:r>
      <w:r w:rsidR="0074687F">
        <w:rPr>
          <w:rFonts w:cstheme="majorBidi"/>
          <w:lang w:val="en-US"/>
        </w:rPr>
        <w:t xml:space="preserve">  </w:t>
      </w:r>
      <w:r w:rsidR="0098093C" w:rsidRPr="0098093C">
        <w:rPr>
          <w:rFonts w:cstheme="majorBidi"/>
          <w:lang w:val="en-US"/>
        </w:rPr>
        <w:t xml:space="preserve">Soldiers have the highest PTSD recorded </w:t>
      </w:r>
      <w:r>
        <w:rPr>
          <w:rFonts w:cstheme="majorBidi"/>
          <w:lang w:val="en-US"/>
        </w:rPr>
        <w:t>cases</w:t>
      </w:r>
      <w:r w:rsidR="0098093C" w:rsidRPr="0098093C">
        <w:rPr>
          <w:rFonts w:cstheme="majorBidi"/>
          <w:lang w:val="en-US"/>
        </w:rPr>
        <w:t>. The soldiers’ PTSD is complex</w:t>
      </w:r>
      <w:r>
        <w:rPr>
          <w:rFonts w:cstheme="majorBidi"/>
          <w:lang w:val="en-US"/>
        </w:rPr>
        <w:t xml:space="preserve">, </w:t>
      </w:r>
      <w:r w:rsidR="00176B5B">
        <w:rPr>
          <w:rFonts w:cstheme="majorBidi"/>
          <w:lang w:val="en-US"/>
        </w:rPr>
        <w:t>unlike</w:t>
      </w:r>
      <w:r w:rsidR="0098093C" w:rsidRPr="0098093C">
        <w:rPr>
          <w:rFonts w:cstheme="majorBidi"/>
          <w:lang w:val="en-US"/>
        </w:rPr>
        <w:t xml:space="preserve"> the other cases. That is because of the brutal environment and situations they go </w:t>
      </w:r>
      <w:r>
        <w:rPr>
          <w:rFonts w:cstheme="majorBidi"/>
          <w:lang w:val="en-US"/>
        </w:rPr>
        <w:t>through</w:t>
      </w:r>
      <w:r w:rsidR="0098093C" w:rsidRPr="0098093C">
        <w:rPr>
          <w:rFonts w:cstheme="majorBidi"/>
          <w:lang w:val="en-US"/>
        </w:rPr>
        <w:t xml:space="preserve"> </w:t>
      </w:r>
      <w:r w:rsidR="008C3BE5" w:rsidRPr="0098093C">
        <w:rPr>
          <w:rFonts w:cstheme="majorBidi"/>
          <w:lang w:val="en-US"/>
        </w:rPr>
        <w:t>every day</w:t>
      </w:r>
      <w:r w:rsidR="0098093C" w:rsidRPr="0098093C">
        <w:rPr>
          <w:rFonts w:cstheme="majorBidi"/>
          <w:lang w:val="en-US"/>
        </w:rPr>
        <w:t>.</w:t>
      </w:r>
      <w:r w:rsidR="00BE45E2">
        <w:rPr>
          <w:rFonts w:cstheme="majorBidi"/>
          <w:lang w:val="en-US"/>
        </w:rPr>
        <w:t xml:space="preserve"> </w:t>
      </w:r>
      <w:r w:rsidR="008A5048">
        <w:rPr>
          <w:rFonts w:cstheme="majorBidi"/>
          <w:lang w:val="en-US"/>
        </w:rPr>
        <w:t>Many soldiers have experienced trauma or have had a mental disorder diagnosis prior to joining the military.</w:t>
      </w:r>
      <w:r w:rsidR="009D6235" w:rsidRPr="009D6235">
        <w:rPr>
          <w:rFonts w:cstheme="majorBidi"/>
          <w:lang w:val="en-US"/>
        </w:rPr>
        <w:t xml:space="preserve"> </w:t>
      </w:r>
      <w:r w:rsidR="009D6235">
        <w:rPr>
          <w:rFonts w:cstheme="majorBidi"/>
          <w:lang w:val="en-US"/>
        </w:rPr>
        <w:t>In some cases</w:t>
      </w:r>
      <w:r w:rsidR="009D6235">
        <w:rPr>
          <w:rFonts w:cstheme="majorBidi"/>
          <w:lang w:val="en-US"/>
        </w:rPr>
        <w:t>,</w:t>
      </w:r>
      <w:r w:rsidR="009D6235">
        <w:rPr>
          <w:rFonts w:cstheme="majorBidi"/>
          <w:lang w:val="en-US"/>
        </w:rPr>
        <w:t xml:space="preserve"> recruiters lack knowledge of past </w:t>
      </w:r>
      <w:r w:rsidR="009D6235">
        <w:rPr>
          <w:rFonts w:cstheme="majorBidi"/>
          <w:lang w:val="en-US"/>
        </w:rPr>
        <w:t>mental</w:t>
      </w:r>
      <w:r w:rsidR="009D6235">
        <w:rPr>
          <w:rFonts w:cstheme="majorBidi"/>
          <w:lang w:val="en-US"/>
        </w:rPr>
        <w:t xml:space="preserve"> disorders</w:t>
      </w:r>
      <w:r w:rsidR="009D6235">
        <w:rPr>
          <w:rFonts w:cstheme="majorBidi"/>
          <w:lang w:val="en-US"/>
        </w:rPr>
        <w:t xml:space="preserve"> diagnosis</w:t>
      </w:r>
      <w:r w:rsidR="009D6235">
        <w:rPr>
          <w:rFonts w:cstheme="majorBidi"/>
          <w:lang w:val="en-US"/>
        </w:rPr>
        <w:t xml:space="preserve"> that the recruits suffered with and hasn’t healed from. Because this information has been </w:t>
      </w:r>
      <w:r w:rsidR="009D6235">
        <w:rPr>
          <w:rFonts w:cstheme="majorBidi"/>
          <w:lang w:val="en-US"/>
        </w:rPr>
        <w:t>sealed</w:t>
      </w:r>
      <w:r w:rsidR="009D6235">
        <w:rPr>
          <w:rFonts w:cstheme="majorBidi"/>
          <w:lang w:val="en-US"/>
        </w:rPr>
        <w:t xml:space="preserve"> </w:t>
      </w:r>
      <w:r w:rsidR="009D6235">
        <w:rPr>
          <w:rFonts w:cstheme="majorBidi"/>
          <w:lang w:val="en-US"/>
        </w:rPr>
        <w:t>once</w:t>
      </w:r>
      <w:r w:rsidR="009D6235">
        <w:rPr>
          <w:rFonts w:cstheme="majorBidi"/>
          <w:lang w:val="en-US"/>
        </w:rPr>
        <w:t xml:space="preserve"> the recruit turned 18 years old. Therefore, the recruit is put in hazardous and stressful environments. Which eventually triggers them, and could develop into PTSD</w:t>
      </w:r>
      <w:r w:rsidR="009D6235" w:rsidRPr="00056F0B">
        <w:t xml:space="preserve"> </w:t>
      </w:r>
      <w:r w:rsidR="009D6235" w:rsidRPr="00056F0B">
        <w:rPr>
          <w:rFonts w:ascii="Times New Roman" w:eastAsia="Times New Roman" w:hAnsi="Times New Roman" w:cs="Times New Roman"/>
        </w:rPr>
        <w:t>(Groves, 2015)</w:t>
      </w:r>
      <w:r w:rsidR="009D6235">
        <w:rPr>
          <w:rFonts w:cstheme="majorBidi"/>
          <w:lang w:val="en-US"/>
        </w:rPr>
        <w:t>. And in other cases</w:t>
      </w:r>
      <w:r w:rsidR="009D6235">
        <w:rPr>
          <w:rFonts w:cstheme="majorBidi"/>
          <w:lang w:val="en-US"/>
        </w:rPr>
        <w:t>,</w:t>
      </w:r>
      <w:r w:rsidR="009D6235">
        <w:rPr>
          <w:rFonts w:cstheme="majorBidi"/>
          <w:lang w:val="en-US"/>
        </w:rPr>
        <w:t xml:space="preserve"> recruiters know of the recruits past </w:t>
      </w:r>
      <w:r w:rsidR="009D6235">
        <w:rPr>
          <w:rFonts w:cstheme="majorBidi"/>
          <w:lang w:val="en-US"/>
        </w:rPr>
        <w:t>mental</w:t>
      </w:r>
      <w:r w:rsidR="009D6235">
        <w:rPr>
          <w:rFonts w:cstheme="majorBidi"/>
          <w:lang w:val="en-US"/>
        </w:rPr>
        <w:t xml:space="preserve"> disorders </w:t>
      </w:r>
      <w:r w:rsidR="009D6235">
        <w:rPr>
          <w:rFonts w:cstheme="majorBidi"/>
          <w:lang w:val="en-US"/>
        </w:rPr>
        <w:t>diagnoses a</w:t>
      </w:r>
      <w:r w:rsidR="009D6235">
        <w:rPr>
          <w:rFonts w:cstheme="majorBidi"/>
          <w:lang w:val="en-US"/>
        </w:rPr>
        <w:t>nd still allows them to enlist in the military</w:t>
      </w:r>
      <w:r w:rsidR="009D6235">
        <w:rPr>
          <w:rFonts w:cstheme="majorBidi"/>
          <w:lang w:val="en-US"/>
        </w:rPr>
        <w:t>. W</w:t>
      </w:r>
      <w:r w:rsidR="008C3BE5">
        <w:rPr>
          <w:rFonts w:cstheme="majorBidi"/>
          <w:lang w:val="en-US"/>
        </w:rPr>
        <w:t xml:space="preserve">hen soldiers are retraumatized, their past trauma is triggered. Which causes them to get </w:t>
      </w:r>
      <w:r w:rsidR="008C3BE5" w:rsidRPr="0098093C">
        <w:rPr>
          <w:rFonts w:cstheme="majorBidi"/>
          <w:lang w:val="en-US"/>
        </w:rPr>
        <w:t xml:space="preserve">stuck in the past and not able to do </w:t>
      </w:r>
      <w:r w:rsidR="008C3BE5">
        <w:rPr>
          <w:rFonts w:cstheme="majorBidi"/>
          <w:lang w:val="en-US"/>
        </w:rPr>
        <w:t>their</w:t>
      </w:r>
      <w:r w:rsidR="008C3BE5" w:rsidRPr="0098093C">
        <w:rPr>
          <w:rFonts w:cstheme="majorBidi"/>
          <w:lang w:val="en-US"/>
        </w:rPr>
        <w:t xml:space="preserve"> job in the present</w:t>
      </w:r>
      <w:r w:rsidR="008C3BE5">
        <w:rPr>
          <w:rFonts w:cstheme="majorBidi"/>
          <w:lang w:val="en-US"/>
        </w:rPr>
        <w:t xml:space="preserve">. </w:t>
      </w:r>
      <w:r w:rsidR="00056F0B">
        <w:rPr>
          <w:rFonts w:cstheme="majorBidi"/>
          <w:lang w:val="en-US"/>
        </w:rPr>
        <w:t xml:space="preserve">Which is how CPTSD starts to </w:t>
      </w:r>
      <w:r w:rsidR="009D6235">
        <w:rPr>
          <w:rFonts w:cstheme="majorBidi"/>
          <w:lang w:val="en-US"/>
        </w:rPr>
        <w:t>develo</w:t>
      </w:r>
      <w:r w:rsidR="00056F0B">
        <w:rPr>
          <w:rFonts w:cstheme="majorBidi"/>
          <w:lang w:val="en-US"/>
        </w:rPr>
        <w:t>p</w:t>
      </w:r>
      <w:r w:rsidR="009D6235">
        <w:rPr>
          <w:rFonts w:cstheme="majorBidi"/>
          <w:lang w:val="en-US"/>
        </w:rPr>
        <w:t xml:space="preserve"> </w:t>
      </w:r>
      <w:r w:rsidR="009D6235" w:rsidRPr="0098093C">
        <w:rPr>
          <w:rFonts w:cstheme="majorBidi"/>
          <w:lang w:val="en-US"/>
        </w:rPr>
        <w:t>(Walker, 2013)</w:t>
      </w:r>
      <w:r w:rsidR="009D6235">
        <w:rPr>
          <w:rFonts w:cstheme="majorBidi"/>
          <w:lang w:val="en-US"/>
        </w:rPr>
        <w:t xml:space="preserve">. </w:t>
      </w:r>
      <w:r w:rsidR="00056F0B">
        <w:rPr>
          <w:rFonts w:cstheme="majorBidi"/>
          <w:lang w:val="en-US"/>
        </w:rPr>
        <w:t xml:space="preserve">CPTSD is </w:t>
      </w:r>
      <w:r w:rsidR="009D6235">
        <w:rPr>
          <w:rFonts w:cstheme="majorBidi"/>
          <w:lang w:val="en-US"/>
        </w:rPr>
        <w:t xml:space="preserve">complex PTSD that is </w:t>
      </w:r>
      <w:r w:rsidR="00056F0B">
        <w:rPr>
          <w:rFonts w:cstheme="majorBidi"/>
          <w:lang w:val="en-US"/>
        </w:rPr>
        <w:t xml:space="preserve">caused by repeated </w:t>
      </w:r>
      <w:r w:rsidR="009D6235">
        <w:rPr>
          <w:rFonts w:cstheme="majorBidi"/>
          <w:lang w:val="en-US"/>
        </w:rPr>
        <w:t xml:space="preserve">or ongoing </w:t>
      </w:r>
      <w:r w:rsidR="00056F0B">
        <w:rPr>
          <w:rFonts w:cstheme="majorBidi"/>
          <w:lang w:val="en-US"/>
        </w:rPr>
        <w:t>trauma</w:t>
      </w:r>
      <w:r w:rsidR="009D6235">
        <w:rPr>
          <w:rFonts w:cstheme="majorBidi"/>
          <w:lang w:val="en-US"/>
        </w:rPr>
        <w:t>.</w:t>
      </w:r>
      <w:r w:rsidR="00056F0B">
        <w:rPr>
          <w:rFonts w:cstheme="majorBidi"/>
          <w:lang w:val="en-US"/>
        </w:rPr>
        <w:t xml:space="preserve"> </w:t>
      </w:r>
    </w:p>
    <w:p w14:paraId="05B8F3A7" w14:textId="77777777" w:rsidR="00056F0B" w:rsidRDefault="00056F0B" w:rsidP="00056F0B">
      <w:pPr>
        <w:spacing w:line="480" w:lineRule="auto"/>
        <w:rPr>
          <w:rFonts w:cstheme="majorBidi"/>
          <w:lang w:val="en-US"/>
        </w:rPr>
      </w:pPr>
    </w:p>
    <w:p w14:paraId="1D72D001" w14:textId="58A278D3" w:rsidR="0084151A" w:rsidRPr="00176B5B" w:rsidRDefault="00316BAE" w:rsidP="00176B5B">
      <w:pPr>
        <w:pStyle w:val="Heading1"/>
        <w:spacing w:line="480" w:lineRule="auto"/>
      </w:pPr>
      <w:r w:rsidRPr="00176B5B">
        <w:lastRenderedPageBreak/>
        <w:t>How to cope with PTSD?</w:t>
      </w:r>
    </w:p>
    <w:p w14:paraId="31F5A065" w14:textId="3FA11204" w:rsidR="00176B5B" w:rsidRDefault="00176B5B" w:rsidP="00176B5B">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 xml:space="preserve">Everyone copes in </w:t>
      </w:r>
      <w:r>
        <w:rPr>
          <w:rFonts w:ascii="AppleSystemUIFont" w:hAnsi="AppleSystemUIFont" w:cs="AppleSystemUIFont"/>
          <w:sz w:val="26"/>
          <w:szCs w:val="26"/>
          <w:lang w:val="en-US"/>
        </w:rPr>
        <w:t xml:space="preserve">a </w:t>
      </w:r>
      <w:r>
        <w:rPr>
          <w:rFonts w:ascii="AppleSystemUIFont" w:hAnsi="AppleSystemUIFont" w:cs="AppleSystemUIFont"/>
          <w:sz w:val="26"/>
          <w:szCs w:val="26"/>
          <w:lang w:val="en-US"/>
        </w:rPr>
        <w:t>different way. Here are some healthy ways to cope with PTSD:</w:t>
      </w:r>
    </w:p>
    <w:p w14:paraId="37170348" w14:textId="77777777" w:rsidR="00176B5B" w:rsidRDefault="00176B5B" w:rsidP="00176B5B">
      <w:pPr>
        <w:autoSpaceDE w:val="0"/>
        <w:autoSpaceDN w:val="0"/>
        <w:adjustRightInd w:val="0"/>
        <w:rPr>
          <w:rFonts w:ascii="AppleSystemUIFont" w:hAnsi="AppleSystemUIFont" w:cs="AppleSystemUIFont"/>
          <w:sz w:val="26"/>
          <w:szCs w:val="26"/>
          <w:lang w:val="en-US"/>
        </w:rPr>
      </w:pPr>
    </w:p>
    <w:p w14:paraId="49C18ADD" w14:textId="6EAE6ED0" w:rsidR="00176B5B" w:rsidRDefault="00176B5B" w:rsidP="00176B5B">
      <w:pPr>
        <w:autoSpaceDE w:val="0"/>
        <w:autoSpaceDN w:val="0"/>
        <w:adjustRightInd w:val="0"/>
        <w:spacing w:line="480" w:lineRule="auto"/>
        <w:rPr>
          <w:rFonts w:ascii="AppleSystemUIFont" w:hAnsi="AppleSystemUIFont" w:cs="AppleSystemUIFont"/>
          <w:sz w:val="26"/>
          <w:szCs w:val="26"/>
          <w:lang w:val="en-US"/>
        </w:rPr>
      </w:pPr>
      <w:r w:rsidRPr="00176B5B">
        <w:rPr>
          <w:rStyle w:val="Heading2Char"/>
        </w:rPr>
        <w:t>Deep breathing</w:t>
      </w:r>
      <w:r>
        <w:rPr>
          <w:rFonts w:ascii="AppleSystemUIFont" w:hAnsi="AppleSystemUIFont" w:cs="AppleSystemUIFont"/>
          <w:sz w:val="26"/>
          <w:szCs w:val="26"/>
          <w:lang w:val="en-US"/>
        </w:rPr>
        <w:t xml:space="preserve"> </w:t>
      </w:r>
    </w:p>
    <w:p w14:paraId="08E5AAAA" w14:textId="6BDE69D3" w:rsidR="00176B5B" w:rsidRDefault="009D6235" w:rsidP="00176B5B">
      <w:pPr>
        <w:autoSpaceDE w:val="0"/>
        <w:autoSpaceDN w:val="0"/>
        <w:adjustRightInd w:val="0"/>
        <w:spacing w:line="48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    De</w:t>
      </w:r>
      <w:r w:rsidR="00176B5B">
        <w:rPr>
          <w:rFonts w:ascii="AppleSystemUIFont" w:hAnsi="AppleSystemUIFont" w:cs="AppleSystemUIFont"/>
          <w:sz w:val="26"/>
          <w:szCs w:val="26"/>
          <w:lang w:val="en-US"/>
        </w:rPr>
        <w:t>ep breathing helps the individual calm their nervous system and keeps them grounded when their anxiety strikes.</w:t>
      </w:r>
    </w:p>
    <w:p w14:paraId="6DD0F680" w14:textId="77777777" w:rsidR="00176B5B" w:rsidRDefault="00176B5B" w:rsidP="00176B5B">
      <w:pPr>
        <w:autoSpaceDE w:val="0"/>
        <w:autoSpaceDN w:val="0"/>
        <w:adjustRightInd w:val="0"/>
        <w:spacing w:line="480" w:lineRule="auto"/>
        <w:rPr>
          <w:rFonts w:ascii="AppleSystemUIFont" w:hAnsi="AppleSystemUIFont" w:cs="AppleSystemUIFont"/>
          <w:sz w:val="26"/>
          <w:szCs w:val="26"/>
          <w:lang w:val="en-US"/>
        </w:rPr>
      </w:pPr>
    </w:p>
    <w:p w14:paraId="50053F0B" w14:textId="77777777" w:rsidR="00176B5B" w:rsidRDefault="00176B5B" w:rsidP="00176B5B">
      <w:pPr>
        <w:autoSpaceDE w:val="0"/>
        <w:autoSpaceDN w:val="0"/>
        <w:adjustRightInd w:val="0"/>
        <w:spacing w:line="480" w:lineRule="auto"/>
        <w:rPr>
          <w:rFonts w:ascii="AppleSystemUIFont" w:hAnsi="AppleSystemUIFont" w:cs="AppleSystemUIFont"/>
          <w:sz w:val="26"/>
          <w:szCs w:val="26"/>
          <w:lang w:val="en-US"/>
        </w:rPr>
      </w:pPr>
      <w:r w:rsidRPr="00176B5B">
        <w:rPr>
          <w:rStyle w:val="Heading2Char"/>
        </w:rPr>
        <w:t>Journaling</w:t>
      </w:r>
      <w:r>
        <w:rPr>
          <w:rFonts w:ascii="AppleSystemUIFont" w:hAnsi="AppleSystemUIFont" w:cs="AppleSystemUIFont"/>
          <w:sz w:val="26"/>
          <w:szCs w:val="26"/>
          <w:lang w:val="en-US"/>
        </w:rPr>
        <w:t xml:space="preserve"> </w:t>
      </w:r>
    </w:p>
    <w:p w14:paraId="048D75EE" w14:textId="5900E5C5" w:rsidR="00176B5B" w:rsidRDefault="009D6235" w:rsidP="00176B5B">
      <w:pPr>
        <w:autoSpaceDE w:val="0"/>
        <w:autoSpaceDN w:val="0"/>
        <w:adjustRightInd w:val="0"/>
        <w:spacing w:line="48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   </w:t>
      </w:r>
      <w:r w:rsidR="00176B5B">
        <w:rPr>
          <w:rFonts w:ascii="AppleSystemUIFont" w:hAnsi="AppleSystemUIFont" w:cs="AppleSystemUIFont"/>
          <w:sz w:val="26"/>
          <w:szCs w:val="26"/>
          <w:lang w:val="en-US"/>
        </w:rPr>
        <w:t xml:space="preserve">Keeping a journal </w:t>
      </w:r>
      <w:r>
        <w:rPr>
          <w:rFonts w:ascii="AppleSystemUIFont" w:hAnsi="AppleSystemUIFont" w:cs="AppleSystemUIFont"/>
          <w:sz w:val="26"/>
          <w:szCs w:val="26"/>
          <w:lang w:val="en-US"/>
        </w:rPr>
        <w:t>to</w:t>
      </w:r>
      <w:r w:rsidR="00176B5B">
        <w:rPr>
          <w:rFonts w:ascii="AppleSystemUIFont" w:hAnsi="AppleSystemUIFont" w:cs="AppleSystemUIFont"/>
          <w:sz w:val="26"/>
          <w:szCs w:val="26"/>
          <w:lang w:val="en-US"/>
        </w:rPr>
        <w:t xml:space="preserve"> keep track of the emotions that have risen throughout the day, is helpful. When writing down thoughts and emotions, it helps with making them bearable and manageable.</w:t>
      </w:r>
      <w:r>
        <w:rPr>
          <w:rFonts w:ascii="AppleSystemUIFont" w:hAnsi="AppleSystemUIFont" w:cs="AppleSystemUIFont"/>
          <w:sz w:val="26"/>
          <w:szCs w:val="26"/>
          <w:lang w:val="en-US"/>
        </w:rPr>
        <w:t xml:space="preserve"> Journaling helps with noticing patterns of triggers triggered. So that next time, the individual is aware of what triggers them.</w:t>
      </w:r>
    </w:p>
    <w:p w14:paraId="41F1CE74" w14:textId="77777777" w:rsidR="00176B5B" w:rsidRDefault="00176B5B" w:rsidP="00176B5B">
      <w:pPr>
        <w:autoSpaceDE w:val="0"/>
        <w:autoSpaceDN w:val="0"/>
        <w:adjustRightInd w:val="0"/>
        <w:spacing w:line="480" w:lineRule="auto"/>
        <w:rPr>
          <w:rFonts w:ascii="AppleSystemUIFont" w:hAnsi="AppleSystemUIFont" w:cs="AppleSystemUIFont"/>
          <w:sz w:val="26"/>
          <w:szCs w:val="26"/>
          <w:lang w:val="en-US"/>
        </w:rPr>
      </w:pPr>
    </w:p>
    <w:p w14:paraId="72DF7EBF" w14:textId="77777777" w:rsidR="00176B5B" w:rsidRDefault="00176B5B" w:rsidP="00176B5B">
      <w:pPr>
        <w:autoSpaceDE w:val="0"/>
        <w:autoSpaceDN w:val="0"/>
        <w:adjustRightInd w:val="0"/>
        <w:spacing w:line="480" w:lineRule="auto"/>
        <w:rPr>
          <w:rStyle w:val="Heading2Char"/>
        </w:rPr>
      </w:pPr>
      <w:r w:rsidRPr="00176B5B">
        <w:rPr>
          <w:rStyle w:val="Heading2Char"/>
        </w:rPr>
        <w:t xml:space="preserve">Support group </w:t>
      </w:r>
    </w:p>
    <w:p w14:paraId="748A0B4F" w14:textId="4B460565" w:rsidR="00176B5B" w:rsidRDefault="009D6235" w:rsidP="009D6235">
      <w:pPr>
        <w:autoSpaceDE w:val="0"/>
        <w:autoSpaceDN w:val="0"/>
        <w:adjustRightInd w:val="0"/>
        <w:spacing w:line="48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   </w:t>
      </w:r>
      <w:r w:rsidR="00176B5B">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Joining a support group and being</w:t>
      </w:r>
      <w:r w:rsidR="00176B5B">
        <w:rPr>
          <w:rFonts w:ascii="AppleSystemUIFont" w:hAnsi="AppleSystemUIFont" w:cs="AppleSystemUIFont"/>
          <w:sz w:val="26"/>
          <w:szCs w:val="26"/>
          <w:lang w:val="en-US"/>
        </w:rPr>
        <w:t xml:space="preserve"> surrounded by people who have gone through similar experiences </w:t>
      </w:r>
      <w:r>
        <w:rPr>
          <w:rFonts w:ascii="AppleSystemUIFont" w:hAnsi="AppleSystemUIFont" w:cs="AppleSystemUIFont"/>
          <w:sz w:val="26"/>
          <w:szCs w:val="26"/>
          <w:lang w:val="en-US"/>
        </w:rPr>
        <w:t>when it comes to trauma,</w:t>
      </w:r>
      <w:r w:rsidR="00176B5B">
        <w:rPr>
          <w:rFonts w:ascii="AppleSystemUIFont" w:hAnsi="AppleSystemUIFont" w:cs="AppleSystemUIFont"/>
          <w:sz w:val="26"/>
          <w:szCs w:val="26"/>
          <w:lang w:val="en-US"/>
        </w:rPr>
        <w:t xml:space="preserve"> is extremely helpful. </w:t>
      </w:r>
      <w:r w:rsidR="00C65939">
        <w:rPr>
          <w:rFonts w:ascii="AppleSystemUIFont" w:hAnsi="AppleSystemUIFont" w:cs="AppleSystemUIFont"/>
          <w:sz w:val="26"/>
          <w:szCs w:val="26"/>
          <w:lang w:val="en-US"/>
        </w:rPr>
        <w:t>Each member of the support group can talk about what has helped them in their healing journey.</w:t>
      </w:r>
      <w:r w:rsidR="00C65939">
        <w:rPr>
          <w:rFonts w:ascii="AppleSystemUIFont" w:hAnsi="AppleSystemUIFont" w:cs="AppleSystemUIFont"/>
          <w:sz w:val="26"/>
          <w:szCs w:val="26"/>
          <w:lang w:val="en-US"/>
        </w:rPr>
        <w:t xml:space="preserve"> And t</w:t>
      </w:r>
      <w:r>
        <w:rPr>
          <w:rFonts w:ascii="AppleSystemUIFont" w:hAnsi="AppleSystemUIFont" w:cs="AppleSystemUIFont"/>
          <w:sz w:val="26"/>
          <w:szCs w:val="26"/>
          <w:lang w:val="en-US"/>
        </w:rPr>
        <w:t>he individual will</w:t>
      </w:r>
      <w:r w:rsidR="00176B5B">
        <w:rPr>
          <w:rFonts w:ascii="AppleSystemUIFont" w:hAnsi="AppleSystemUIFont" w:cs="AppleSystemUIFont"/>
          <w:sz w:val="26"/>
          <w:szCs w:val="26"/>
          <w:lang w:val="en-US"/>
        </w:rPr>
        <w:t xml:space="preserve"> feel less alon</w:t>
      </w:r>
      <w:r w:rsidR="00C65939">
        <w:rPr>
          <w:rFonts w:ascii="AppleSystemUIFont" w:hAnsi="AppleSystemUIFont" w:cs="AppleSystemUIFont"/>
          <w:sz w:val="26"/>
          <w:szCs w:val="26"/>
          <w:lang w:val="en-US"/>
        </w:rPr>
        <w:t xml:space="preserve">e. </w:t>
      </w:r>
    </w:p>
    <w:p w14:paraId="6EE0C75D" w14:textId="77777777" w:rsidR="00176B5B" w:rsidRDefault="00176B5B" w:rsidP="00176B5B">
      <w:pPr>
        <w:autoSpaceDE w:val="0"/>
        <w:autoSpaceDN w:val="0"/>
        <w:adjustRightInd w:val="0"/>
        <w:spacing w:line="480" w:lineRule="auto"/>
        <w:rPr>
          <w:rFonts w:ascii="AppleSystemUIFont" w:hAnsi="AppleSystemUIFont" w:cs="AppleSystemUIFont"/>
          <w:sz w:val="26"/>
          <w:szCs w:val="26"/>
          <w:lang w:val="en-US"/>
        </w:rPr>
      </w:pPr>
    </w:p>
    <w:p w14:paraId="404D29C1" w14:textId="77777777" w:rsidR="00176B5B" w:rsidRDefault="00176B5B" w:rsidP="00176B5B">
      <w:pPr>
        <w:pStyle w:val="Heading2"/>
        <w:spacing w:line="480" w:lineRule="auto"/>
        <w:rPr>
          <w:lang w:val="en-US"/>
        </w:rPr>
      </w:pPr>
      <w:r>
        <w:rPr>
          <w:lang w:val="en-US"/>
        </w:rPr>
        <w:lastRenderedPageBreak/>
        <w:t xml:space="preserve">Distraction </w:t>
      </w:r>
    </w:p>
    <w:p w14:paraId="6B47AB66" w14:textId="373321B6" w:rsidR="00176B5B" w:rsidRDefault="0074687F" w:rsidP="00176B5B">
      <w:pPr>
        <w:autoSpaceDE w:val="0"/>
        <w:autoSpaceDN w:val="0"/>
        <w:adjustRightInd w:val="0"/>
        <w:spacing w:line="48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     </w:t>
      </w:r>
      <w:r w:rsidR="00176B5B">
        <w:rPr>
          <w:rFonts w:ascii="AppleSystemUIFont" w:hAnsi="AppleSystemUIFont" w:cs="AppleSystemUIFont"/>
          <w:sz w:val="26"/>
          <w:szCs w:val="26"/>
          <w:lang w:val="en-US"/>
        </w:rPr>
        <w:t xml:space="preserve">When strong emotions and anxiety rise. </w:t>
      </w:r>
      <w:r w:rsidR="00C65939">
        <w:rPr>
          <w:rFonts w:ascii="AppleSystemUIFont" w:hAnsi="AppleSystemUIFont" w:cs="AppleSystemUIFont"/>
          <w:sz w:val="26"/>
          <w:szCs w:val="26"/>
          <w:lang w:val="en-US"/>
        </w:rPr>
        <w:t xml:space="preserve">Getting distracted </w:t>
      </w:r>
      <w:r w:rsidR="00176B5B">
        <w:rPr>
          <w:rFonts w:ascii="AppleSystemUIFont" w:hAnsi="AppleSystemUIFont" w:cs="AppleSystemUIFont"/>
          <w:sz w:val="26"/>
          <w:szCs w:val="26"/>
          <w:lang w:val="en-US"/>
        </w:rPr>
        <w:t>temporarily is a good way to not be overwhelmed and burnt out.</w:t>
      </w:r>
      <w:r w:rsidR="00C65939">
        <w:rPr>
          <w:rFonts w:ascii="AppleSystemUIFont" w:hAnsi="AppleSystemUIFont" w:cs="AppleSystemUIFont"/>
          <w:sz w:val="26"/>
          <w:szCs w:val="26"/>
          <w:lang w:val="en-US"/>
        </w:rPr>
        <w:t xml:space="preserve"> Distraction could be, doing a hobby, watching a show or going out.</w:t>
      </w:r>
    </w:p>
    <w:p w14:paraId="3787638A" w14:textId="77777777" w:rsidR="00176B5B" w:rsidRDefault="00176B5B" w:rsidP="00176B5B">
      <w:pPr>
        <w:autoSpaceDE w:val="0"/>
        <w:autoSpaceDN w:val="0"/>
        <w:adjustRightInd w:val="0"/>
        <w:rPr>
          <w:rFonts w:ascii="AppleSystemUIFont" w:hAnsi="AppleSystemUIFont" w:cs="AppleSystemUIFont"/>
          <w:sz w:val="26"/>
          <w:szCs w:val="26"/>
          <w:lang w:val="en-US"/>
        </w:rPr>
      </w:pPr>
    </w:p>
    <w:p w14:paraId="600265CB" w14:textId="05B25B6E" w:rsidR="00176B5B" w:rsidRDefault="00176B5B" w:rsidP="00176B5B">
      <w:pPr>
        <w:pStyle w:val="Heading2"/>
        <w:spacing w:line="480" w:lineRule="auto"/>
        <w:rPr>
          <w:lang w:val="en-US"/>
        </w:rPr>
      </w:pPr>
      <w:r>
        <w:rPr>
          <w:lang w:val="en-US"/>
        </w:rPr>
        <w:t>Grounding Techniques</w:t>
      </w:r>
    </w:p>
    <w:p w14:paraId="77D30208" w14:textId="7E11F735" w:rsidR="0098093C" w:rsidRPr="0098093C" w:rsidRDefault="00176B5B" w:rsidP="00176B5B">
      <w:pPr>
        <w:spacing w:line="480" w:lineRule="auto"/>
        <w:rPr>
          <w:rFonts w:cstheme="majorBidi"/>
          <w:lang w:val="en-US"/>
        </w:rPr>
      </w:pPr>
      <w:r>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 xml:space="preserve">One </w:t>
      </w:r>
      <w:r w:rsidR="00C65939">
        <w:rPr>
          <w:rFonts w:ascii="AppleSystemUIFont" w:hAnsi="AppleSystemUIFont" w:cs="AppleSystemUIFont"/>
          <w:sz w:val="26"/>
          <w:szCs w:val="26"/>
          <w:lang w:val="en-US"/>
        </w:rPr>
        <w:t>grounding</w:t>
      </w:r>
      <w:r>
        <w:rPr>
          <w:rFonts w:ascii="AppleSystemUIFont" w:hAnsi="AppleSystemUIFont" w:cs="AppleSystemUIFont"/>
          <w:sz w:val="26"/>
          <w:szCs w:val="26"/>
          <w:lang w:val="en-US"/>
        </w:rPr>
        <w:t xml:space="preserve"> technique when experiencing an anxiety attack</w:t>
      </w:r>
      <w:r w:rsidR="00C65939">
        <w:rPr>
          <w:rFonts w:ascii="AppleSystemUIFont" w:hAnsi="AppleSystemUIFont" w:cs="AppleSystemUIFont"/>
          <w:sz w:val="26"/>
          <w:szCs w:val="26"/>
          <w:lang w:val="en-US"/>
        </w:rPr>
        <w:t>,</w:t>
      </w:r>
      <w:r>
        <w:rPr>
          <w:rFonts w:ascii="AppleSystemUIFont" w:hAnsi="AppleSystemUIFont" w:cs="AppleSystemUIFont"/>
          <w:sz w:val="26"/>
          <w:szCs w:val="26"/>
          <w:lang w:val="en-US"/>
        </w:rPr>
        <w:t xml:space="preserve"> is</w:t>
      </w:r>
      <w:r w:rsidR="00C65939">
        <w:rPr>
          <w:rFonts w:ascii="AppleSystemUIFont" w:hAnsi="AppleSystemUIFont" w:cs="AppleSystemUIFont"/>
          <w:sz w:val="26"/>
          <w:szCs w:val="26"/>
          <w:lang w:val="en-US"/>
        </w:rPr>
        <w:t xml:space="preserve"> using the five senses. </w:t>
      </w:r>
      <w:r>
        <w:rPr>
          <w:rFonts w:ascii="AppleSystemUIFont" w:hAnsi="AppleSystemUIFont" w:cs="AppleSystemUIFont"/>
          <w:sz w:val="26"/>
          <w:szCs w:val="26"/>
          <w:lang w:val="en-US"/>
        </w:rPr>
        <w:t xml:space="preserve"> </w:t>
      </w:r>
      <w:r w:rsidR="00C65939">
        <w:rPr>
          <w:rFonts w:ascii="AppleSystemUIFont" w:hAnsi="AppleSystemUIFont" w:cs="AppleSystemUIFont"/>
          <w:sz w:val="26"/>
          <w:szCs w:val="26"/>
          <w:lang w:val="en-US"/>
        </w:rPr>
        <w:t>The individual focuses</w:t>
      </w:r>
      <w:r>
        <w:rPr>
          <w:rFonts w:ascii="AppleSystemUIFont" w:hAnsi="AppleSystemUIFont" w:cs="AppleSystemUIFont"/>
          <w:sz w:val="26"/>
          <w:szCs w:val="26"/>
          <w:lang w:val="en-US"/>
        </w:rPr>
        <w:t xml:space="preserve"> on </w:t>
      </w:r>
      <w:r w:rsidR="00C65939">
        <w:rPr>
          <w:rFonts w:ascii="AppleSystemUIFont" w:hAnsi="AppleSystemUIFont" w:cs="AppleSystemUIFont"/>
          <w:sz w:val="26"/>
          <w:szCs w:val="26"/>
          <w:lang w:val="en-US"/>
        </w:rPr>
        <w:t xml:space="preserve">five </w:t>
      </w:r>
      <w:r>
        <w:rPr>
          <w:rFonts w:ascii="AppleSystemUIFont" w:hAnsi="AppleSystemUIFont" w:cs="AppleSystemUIFont"/>
          <w:sz w:val="26"/>
          <w:szCs w:val="26"/>
          <w:lang w:val="en-US"/>
        </w:rPr>
        <w:t xml:space="preserve">things </w:t>
      </w:r>
      <w:r w:rsidR="00C65939">
        <w:rPr>
          <w:rFonts w:ascii="AppleSystemUIFont" w:hAnsi="AppleSystemUIFont" w:cs="AppleSystemUIFont"/>
          <w:sz w:val="26"/>
          <w:szCs w:val="26"/>
          <w:lang w:val="en-US"/>
        </w:rPr>
        <w:t>they</w:t>
      </w:r>
      <w:r>
        <w:rPr>
          <w:rFonts w:ascii="AppleSystemUIFont" w:hAnsi="AppleSystemUIFont" w:cs="AppleSystemUIFont"/>
          <w:sz w:val="26"/>
          <w:szCs w:val="26"/>
          <w:lang w:val="en-US"/>
        </w:rPr>
        <w:t xml:space="preserve"> see, four things </w:t>
      </w:r>
      <w:r w:rsidR="00C65939">
        <w:rPr>
          <w:rFonts w:ascii="AppleSystemUIFont" w:hAnsi="AppleSystemUIFont" w:cs="AppleSystemUIFont"/>
          <w:sz w:val="26"/>
          <w:szCs w:val="26"/>
          <w:lang w:val="en-US"/>
        </w:rPr>
        <w:t>they</w:t>
      </w:r>
      <w:r>
        <w:rPr>
          <w:rFonts w:ascii="AppleSystemUIFont" w:hAnsi="AppleSystemUIFont" w:cs="AppleSystemUIFont"/>
          <w:sz w:val="26"/>
          <w:szCs w:val="26"/>
          <w:lang w:val="en-US"/>
        </w:rPr>
        <w:t xml:space="preserve"> can touch, </w:t>
      </w:r>
      <w:r w:rsidR="00C65939">
        <w:rPr>
          <w:rFonts w:ascii="AppleSystemUIFont" w:hAnsi="AppleSystemUIFont" w:cs="AppleSystemUIFont"/>
          <w:sz w:val="26"/>
          <w:szCs w:val="26"/>
          <w:lang w:val="en-US"/>
        </w:rPr>
        <w:t xml:space="preserve">three </w:t>
      </w:r>
      <w:r>
        <w:rPr>
          <w:rFonts w:ascii="AppleSystemUIFont" w:hAnsi="AppleSystemUIFont" w:cs="AppleSystemUIFont"/>
          <w:sz w:val="26"/>
          <w:szCs w:val="26"/>
          <w:lang w:val="en-US"/>
        </w:rPr>
        <w:t xml:space="preserve">things </w:t>
      </w:r>
      <w:r w:rsidR="00C65939">
        <w:rPr>
          <w:rFonts w:ascii="AppleSystemUIFont" w:hAnsi="AppleSystemUIFont" w:cs="AppleSystemUIFont"/>
          <w:sz w:val="26"/>
          <w:szCs w:val="26"/>
          <w:lang w:val="en-US"/>
        </w:rPr>
        <w:t>they</w:t>
      </w:r>
      <w:r>
        <w:rPr>
          <w:rFonts w:ascii="AppleSystemUIFont" w:hAnsi="AppleSystemUIFont" w:cs="AppleSystemUIFont"/>
          <w:sz w:val="26"/>
          <w:szCs w:val="26"/>
          <w:lang w:val="en-US"/>
        </w:rPr>
        <w:t xml:space="preserve"> hear, </w:t>
      </w:r>
      <w:r w:rsidR="00C65939">
        <w:rPr>
          <w:rFonts w:ascii="AppleSystemUIFont" w:hAnsi="AppleSystemUIFont" w:cs="AppleSystemUIFont"/>
          <w:sz w:val="26"/>
          <w:szCs w:val="26"/>
          <w:lang w:val="en-US"/>
        </w:rPr>
        <w:t>two</w:t>
      </w:r>
      <w:r>
        <w:rPr>
          <w:rFonts w:ascii="AppleSystemUIFont" w:hAnsi="AppleSystemUIFont" w:cs="AppleSystemUIFont"/>
          <w:sz w:val="26"/>
          <w:szCs w:val="26"/>
          <w:lang w:val="en-US"/>
        </w:rPr>
        <w:t xml:space="preserve"> things </w:t>
      </w:r>
      <w:r w:rsidR="00C65939">
        <w:rPr>
          <w:rFonts w:ascii="AppleSystemUIFont" w:hAnsi="AppleSystemUIFont" w:cs="AppleSystemUIFont"/>
          <w:sz w:val="26"/>
          <w:szCs w:val="26"/>
          <w:lang w:val="en-US"/>
        </w:rPr>
        <w:t>they</w:t>
      </w:r>
      <w:r>
        <w:rPr>
          <w:rFonts w:ascii="AppleSystemUIFont" w:hAnsi="AppleSystemUIFont" w:cs="AppleSystemUIFont"/>
          <w:sz w:val="26"/>
          <w:szCs w:val="26"/>
          <w:lang w:val="en-US"/>
        </w:rPr>
        <w:t xml:space="preserve"> smell and one thing </w:t>
      </w:r>
      <w:r w:rsidR="00C65939">
        <w:rPr>
          <w:rFonts w:ascii="AppleSystemUIFont" w:hAnsi="AppleSystemUIFont" w:cs="AppleSystemUIFont"/>
          <w:sz w:val="26"/>
          <w:szCs w:val="26"/>
          <w:lang w:val="en-US"/>
        </w:rPr>
        <w:t>they</w:t>
      </w:r>
      <w:r>
        <w:rPr>
          <w:rFonts w:ascii="AppleSystemUIFont" w:hAnsi="AppleSystemUIFont" w:cs="AppleSystemUIFont"/>
          <w:sz w:val="26"/>
          <w:szCs w:val="26"/>
          <w:lang w:val="en-US"/>
        </w:rPr>
        <w:t xml:space="preserve"> taste. This technique keeps </w:t>
      </w:r>
      <w:r w:rsidR="00C65939">
        <w:rPr>
          <w:rFonts w:ascii="AppleSystemUIFont" w:hAnsi="AppleSystemUIFont" w:cs="AppleSystemUIFont"/>
          <w:sz w:val="26"/>
          <w:szCs w:val="26"/>
          <w:lang w:val="en-US"/>
        </w:rPr>
        <w:t>the individual</w:t>
      </w:r>
      <w:r>
        <w:rPr>
          <w:rFonts w:ascii="AppleSystemUIFont" w:hAnsi="AppleSystemUIFont" w:cs="AppleSystemUIFont"/>
          <w:sz w:val="26"/>
          <w:szCs w:val="26"/>
          <w:lang w:val="en-US"/>
        </w:rPr>
        <w:t xml:space="preserve"> present.</w:t>
      </w:r>
    </w:p>
    <w:p w14:paraId="69F1BC56" w14:textId="79D3221B" w:rsidR="0098093C" w:rsidRPr="0098093C" w:rsidRDefault="0098093C" w:rsidP="00502A04">
      <w:pPr>
        <w:spacing w:line="480" w:lineRule="auto"/>
        <w:rPr>
          <w:rFonts w:cstheme="majorBidi"/>
          <w:lang w:val="en-US"/>
        </w:rPr>
      </w:pPr>
    </w:p>
    <w:p w14:paraId="33D0511B" w14:textId="59C456D8" w:rsidR="0098093C" w:rsidRPr="0098093C" w:rsidRDefault="0098093C" w:rsidP="00502A04">
      <w:pPr>
        <w:spacing w:line="480" w:lineRule="auto"/>
        <w:jc w:val="center"/>
        <w:rPr>
          <w:rFonts w:cstheme="majorBidi"/>
          <w:lang w:val="en-US"/>
        </w:rPr>
      </w:pPr>
    </w:p>
    <w:p w14:paraId="5C4474BC" w14:textId="493F2916" w:rsidR="0098093C" w:rsidRDefault="0098093C" w:rsidP="00502A04">
      <w:pPr>
        <w:spacing w:line="480" w:lineRule="auto"/>
        <w:jc w:val="center"/>
        <w:rPr>
          <w:lang w:val="en-US"/>
        </w:rPr>
      </w:pPr>
    </w:p>
    <w:p w14:paraId="17181433" w14:textId="11CBAEE3" w:rsidR="0098093C" w:rsidRDefault="0098093C" w:rsidP="00502A04">
      <w:pPr>
        <w:spacing w:line="480" w:lineRule="auto"/>
        <w:jc w:val="center"/>
        <w:rPr>
          <w:lang w:val="en-US"/>
        </w:rPr>
      </w:pPr>
    </w:p>
    <w:p w14:paraId="4E010372" w14:textId="17EE031C" w:rsidR="0098093C" w:rsidRDefault="0098093C" w:rsidP="00502A04">
      <w:pPr>
        <w:spacing w:line="480" w:lineRule="auto"/>
        <w:jc w:val="center"/>
        <w:rPr>
          <w:lang w:val="en-US"/>
        </w:rPr>
      </w:pPr>
    </w:p>
    <w:p w14:paraId="20FA02B8" w14:textId="32471381" w:rsidR="0098093C" w:rsidRDefault="0098093C" w:rsidP="00502A04">
      <w:pPr>
        <w:spacing w:line="480" w:lineRule="auto"/>
        <w:jc w:val="center"/>
        <w:rPr>
          <w:lang w:val="en-US"/>
        </w:rPr>
      </w:pPr>
    </w:p>
    <w:p w14:paraId="6BC3FA5A" w14:textId="58683B44" w:rsidR="0098093C" w:rsidRDefault="0098093C" w:rsidP="00502A04">
      <w:pPr>
        <w:spacing w:line="480" w:lineRule="auto"/>
        <w:jc w:val="center"/>
        <w:rPr>
          <w:lang w:val="en-US"/>
        </w:rPr>
      </w:pPr>
    </w:p>
    <w:p w14:paraId="31B68130" w14:textId="4186CDFA" w:rsidR="0098093C" w:rsidRDefault="0098093C" w:rsidP="00502A04">
      <w:pPr>
        <w:spacing w:line="480" w:lineRule="auto"/>
        <w:jc w:val="center"/>
        <w:rPr>
          <w:lang w:val="en-US"/>
        </w:rPr>
      </w:pPr>
    </w:p>
    <w:p w14:paraId="6B98CADB" w14:textId="5FAB27FF" w:rsidR="0098093C" w:rsidRDefault="0098093C" w:rsidP="00502A04">
      <w:pPr>
        <w:spacing w:line="480" w:lineRule="auto"/>
        <w:jc w:val="center"/>
        <w:rPr>
          <w:lang w:val="en-US"/>
        </w:rPr>
      </w:pPr>
    </w:p>
    <w:p w14:paraId="442A45F7" w14:textId="24CAF6E3" w:rsidR="0098093C" w:rsidRDefault="0098093C" w:rsidP="00502A04">
      <w:pPr>
        <w:spacing w:line="480" w:lineRule="auto"/>
        <w:jc w:val="center"/>
        <w:rPr>
          <w:lang w:val="en-US"/>
        </w:rPr>
      </w:pPr>
    </w:p>
    <w:p w14:paraId="196E3A5C" w14:textId="34C1915F" w:rsidR="0098093C" w:rsidRDefault="0098093C" w:rsidP="00502A04">
      <w:pPr>
        <w:spacing w:line="480" w:lineRule="auto"/>
        <w:jc w:val="center"/>
        <w:rPr>
          <w:lang w:val="en-US"/>
        </w:rPr>
      </w:pPr>
    </w:p>
    <w:p w14:paraId="00F2BAF7" w14:textId="7AFB33D9" w:rsidR="0098093C" w:rsidRDefault="0098093C" w:rsidP="00502A04">
      <w:pPr>
        <w:spacing w:line="480" w:lineRule="auto"/>
        <w:jc w:val="center"/>
        <w:rPr>
          <w:lang w:val="en-US"/>
        </w:rPr>
      </w:pPr>
    </w:p>
    <w:p w14:paraId="12010CCA" w14:textId="4D545143" w:rsidR="0098093C" w:rsidRDefault="0098093C" w:rsidP="00502A04">
      <w:pPr>
        <w:spacing w:line="480" w:lineRule="auto"/>
        <w:jc w:val="center"/>
        <w:rPr>
          <w:lang w:val="en-US"/>
        </w:rPr>
      </w:pPr>
    </w:p>
    <w:p w14:paraId="36BE53CD" w14:textId="283006A5" w:rsidR="0098093C" w:rsidRDefault="008D5A53" w:rsidP="008D5A53">
      <w:pPr>
        <w:pStyle w:val="Heading1"/>
        <w:rPr>
          <w:lang w:val="en-US"/>
        </w:rPr>
      </w:pPr>
      <w:r>
        <w:rPr>
          <w:lang w:val="en-US"/>
        </w:rPr>
        <w:t xml:space="preserve">Figures </w:t>
      </w:r>
    </w:p>
    <w:p w14:paraId="557BA9F4" w14:textId="0433D075" w:rsidR="008D5A53" w:rsidRDefault="008D5A53" w:rsidP="008D5A53">
      <w:pPr>
        <w:rPr>
          <w:lang w:val="en-US"/>
        </w:rPr>
      </w:pPr>
    </w:p>
    <w:p w14:paraId="52D0D1AC" w14:textId="3008A407" w:rsidR="008D5A53" w:rsidRDefault="008D5A53" w:rsidP="008D5A53">
      <w:pPr>
        <w:rPr>
          <w:lang w:val="en-US"/>
        </w:rPr>
      </w:pPr>
    </w:p>
    <w:p w14:paraId="568973A3" w14:textId="72261EE9" w:rsidR="008D5A53" w:rsidRDefault="008D5A53" w:rsidP="008D5A53">
      <w:pPr>
        <w:rPr>
          <w:lang w:val="en-US"/>
        </w:rPr>
      </w:pPr>
    </w:p>
    <w:p w14:paraId="3B7CC3A9" w14:textId="3C6AFD57" w:rsidR="008D5A53" w:rsidRDefault="008D5A53" w:rsidP="008D5A53">
      <w:pPr>
        <w:rPr>
          <w:lang w:val="en-US"/>
        </w:rPr>
      </w:pPr>
    </w:p>
    <w:p w14:paraId="6F85CF5D" w14:textId="7B711E0A" w:rsidR="008D5A53" w:rsidRDefault="008D5A53" w:rsidP="008D5A53">
      <w:pPr>
        <w:rPr>
          <w:lang w:val="en-US"/>
        </w:rPr>
      </w:pPr>
    </w:p>
    <w:p w14:paraId="3D9A5E31" w14:textId="661C61AE" w:rsidR="008D5A53" w:rsidRDefault="008D5A53" w:rsidP="008D5A53">
      <w:pPr>
        <w:rPr>
          <w:lang w:val="en-US"/>
        </w:rPr>
      </w:pPr>
    </w:p>
    <w:p w14:paraId="69DC2EEB" w14:textId="3F00DDFD" w:rsidR="008D5A53" w:rsidRDefault="008D5A53" w:rsidP="008D5A53">
      <w:pPr>
        <w:rPr>
          <w:lang w:val="en-US"/>
        </w:rPr>
      </w:pPr>
    </w:p>
    <w:p w14:paraId="1F510CFA" w14:textId="036B930A" w:rsidR="008D5A53" w:rsidRDefault="008D5A53" w:rsidP="008D5A53">
      <w:pPr>
        <w:rPr>
          <w:lang w:val="en-US"/>
        </w:rPr>
      </w:pPr>
    </w:p>
    <w:p w14:paraId="50F48D4C" w14:textId="50DD6BF5" w:rsidR="008D5A53" w:rsidRDefault="008D5A53" w:rsidP="008D5A53">
      <w:pPr>
        <w:rPr>
          <w:lang w:val="en-US"/>
        </w:rPr>
      </w:pPr>
    </w:p>
    <w:p w14:paraId="59837D8E" w14:textId="24748B7A" w:rsidR="008D5A53" w:rsidRDefault="008D5A53" w:rsidP="008D5A53">
      <w:pPr>
        <w:rPr>
          <w:lang w:val="en-US"/>
        </w:rPr>
      </w:pPr>
    </w:p>
    <w:p w14:paraId="26178776" w14:textId="6FB47FEC" w:rsidR="008D5A53" w:rsidRDefault="008D5A53" w:rsidP="008D5A53">
      <w:pPr>
        <w:rPr>
          <w:lang w:val="en-US"/>
        </w:rPr>
      </w:pPr>
    </w:p>
    <w:p w14:paraId="7A9C7A91" w14:textId="6016F400" w:rsidR="008D5A53" w:rsidRDefault="008D5A53" w:rsidP="008D5A53">
      <w:pPr>
        <w:rPr>
          <w:lang w:val="en-US"/>
        </w:rPr>
      </w:pPr>
    </w:p>
    <w:p w14:paraId="6B9B906B" w14:textId="4A0052B4" w:rsidR="008D5A53" w:rsidRDefault="008D5A53" w:rsidP="008D5A53">
      <w:pPr>
        <w:rPr>
          <w:lang w:val="en-US"/>
        </w:rPr>
      </w:pPr>
    </w:p>
    <w:p w14:paraId="0971AAB8" w14:textId="68AF1AD3" w:rsidR="008D5A53" w:rsidRDefault="008D5A53" w:rsidP="008D5A53">
      <w:pPr>
        <w:rPr>
          <w:lang w:val="en-US"/>
        </w:rPr>
      </w:pPr>
    </w:p>
    <w:p w14:paraId="20A50385" w14:textId="7584CA3F" w:rsidR="008D5A53" w:rsidRDefault="008D5A53" w:rsidP="008D5A53">
      <w:pPr>
        <w:rPr>
          <w:lang w:val="en-US"/>
        </w:rPr>
      </w:pPr>
    </w:p>
    <w:p w14:paraId="024FD74A" w14:textId="4C02E3DC" w:rsidR="008D5A53" w:rsidRDefault="008D5A53" w:rsidP="008D5A53">
      <w:pPr>
        <w:rPr>
          <w:lang w:val="en-US"/>
        </w:rPr>
      </w:pPr>
    </w:p>
    <w:p w14:paraId="25EC4EAF" w14:textId="75935F4C" w:rsidR="008D5A53" w:rsidRDefault="008D5A53" w:rsidP="008D5A53">
      <w:pPr>
        <w:rPr>
          <w:lang w:val="en-US"/>
        </w:rPr>
      </w:pPr>
    </w:p>
    <w:p w14:paraId="31BBCAA4" w14:textId="0C59BBF0" w:rsidR="008D5A53" w:rsidRDefault="008D5A53" w:rsidP="008D5A53">
      <w:pPr>
        <w:rPr>
          <w:lang w:val="en-US"/>
        </w:rPr>
      </w:pPr>
    </w:p>
    <w:p w14:paraId="698BAF2A" w14:textId="2ECBDB51" w:rsidR="008D5A53" w:rsidRDefault="008D5A53" w:rsidP="008D5A53">
      <w:pPr>
        <w:rPr>
          <w:lang w:val="en-US"/>
        </w:rPr>
      </w:pPr>
    </w:p>
    <w:p w14:paraId="5DA96BF8" w14:textId="479FF61D" w:rsidR="008D5A53" w:rsidRDefault="008D5A53" w:rsidP="008D5A53">
      <w:pPr>
        <w:rPr>
          <w:lang w:val="en-US"/>
        </w:rPr>
      </w:pPr>
    </w:p>
    <w:p w14:paraId="5EB19B63" w14:textId="5EA31189" w:rsidR="008D5A53" w:rsidRDefault="008D5A53" w:rsidP="008D5A53">
      <w:pPr>
        <w:rPr>
          <w:lang w:val="en-US"/>
        </w:rPr>
      </w:pPr>
    </w:p>
    <w:p w14:paraId="30E4962D" w14:textId="4C621B48" w:rsidR="008D5A53" w:rsidRDefault="008D5A53" w:rsidP="008D5A53">
      <w:pPr>
        <w:rPr>
          <w:lang w:val="en-US"/>
        </w:rPr>
      </w:pPr>
    </w:p>
    <w:p w14:paraId="6ABD7850" w14:textId="01BD8921" w:rsidR="008D5A53" w:rsidRDefault="008D5A53" w:rsidP="008D5A53">
      <w:pPr>
        <w:rPr>
          <w:lang w:val="en-US"/>
        </w:rPr>
      </w:pPr>
    </w:p>
    <w:p w14:paraId="5F427853" w14:textId="140EF0FB" w:rsidR="008D5A53" w:rsidRDefault="008D5A53" w:rsidP="008D5A53">
      <w:pPr>
        <w:rPr>
          <w:lang w:val="en-US"/>
        </w:rPr>
      </w:pPr>
    </w:p>
    <w:p w14:paraId="1C3F9C16" w14:textId="4F53B5BC" w:rsidR="008D5A53" w:rsidRDefault="008D5A53" w:rsidP="008D5A53">
      <w:pPr>
        <w:rPr>
          <w:lang w:val="en-US"/>
        </w:rPr>
      </w:pPr>
    </w:p>
    <w:p w14:paraId="596FBA8C" w14:textId="2E54711D" w:rsidR="008D5A53" w:rsidRDefault="008D5A53" w:rsidP="008D5A53">
      <w:pPr>
        <w:rPr>
          <w:lang w:val="en-US"/>
        </w:rPr>
      </w:pPr>
    </w:p>
    <w:p w14:paraId="788440B8" w14:textId="04B3D539" w:rsidR="008D5A53" w:rsidRDefault="008D5A53" w:rsidP="008D5A53">
      <w:pPr>
        <w:rPr>
          <w:lang w:val="en-US"/>
        </w:rPr>
      </w:pPr>
    </w:p>
    <w:p w14:paraId="0207A149" w14:textId="79C31C1F" w:rsidR="008D5A53" w:rsidRDefault="008D5A53" w:rsidP="008D5A53">
      <w:pPr>
        <w:rPr>
          <w:lang w:val="en-US"/>
        </w:rPr>
      </w:pPr>
    </w:p>
    <w:p w14:paraId="4D1AD0B7" w14:textId="18C5EC34" w:rsidR="008D5A53" w:rsidRDefault="008D5A53" w:rsidP="008D5A53">
      <w:pPr>
        <w:rPr>
          <w:lang w:val="en-US"/>
        </w:rPr>
      </w:pPr>
    </w:p>
    <w:p w14:paraId="7C0333B2" w14:textId="21E32555" w:rsidR="008D5A53" w:rsidRDefault="008D5A53" w:rsidP="008D5A53">
      <w:pPr>
        <w:rPr>
          <w:lang w:val="en-US"/>
        </w:rPr>
      </w:pPr>
    </w:p>
    <w:p w14:paraId="221BF67D" w14:textId="25CBCD43" w:rsidR="008D5A53" w:rsidRDefault="008D5A53" w:rsidP="008D5A53">
      <w:pPr>
        <w:rPr>
          <w:lang w:val="en-US"/>
        </w:rPr>
      </w:pPr>
    </w:p>
    <w:p w14:paraId="168E517E" w14:textId="6CD9138E" w:rsidR="008D5A53" w:rsidRDefault="008D5A53" w:rsidP="008D5A53">
      <w:pPr>
        <w:rPr>
          <w:lang w:val="en-US"/>
        </w:rPr>
      </w:pPr>
    </w:p>
    <w:p w14:paraId="5ED0250C" w14:textId="722A1DF0" w:rsidR="008D5A53" w:rsidRDefault="008D5A53" w:rsidP="008D5A53">
      <w:pPr>
        <w:rPr>
          <w:lang w:val="en-US"/>
        </w:rPr>
      </w:pPr>
    </w:p>
    <w:p w14:paraId="54CB858F" w14:textId="1ECFA514" w:rsidR="008D5A53" w:rsidRDefault="008D5A53" w:rsidP="008D5A53">
      <w:pPr>
        <w:rPr>
          <w:lang w:val="en-US"/>
        </w:rPr>
      </w:pPr>
    </w:p>
    <w:p w14:paraId="1EFCB9D9" w14:textId="77777777" w:rsidR="008D5A53" w:rsidRPr="008D5A53" w:rsidRDefault="008D5A53" w:rsidP="008D5A53">
      <w:pPr>
        <w:rPr>
          <w:lang w:val="en-US"/>
        </w:rPr>
      </w:pPr>
    </w:p>
    <w:p w14:paraId="591B892B" w14:textId="106A0A52" w:rsidR="0098093C" w:rsidRDefault="0098093C" w:rsidP="008D5A53">
      <w:pPr>
        <w:spacing w:line="480" w:lineRule="auto"/>
        <w:rPr>
          <w:lang w:val="en-US"/>
        </w:rPr>
      </w:pPr>
    </w:p>
    <w:p w14:paraId="73903F84" w14:textId="7FE1981F" w:rsidR="0098093C" w:rsidRDefault="0098093C" w:rsidP="008D5A53">
      <w:pPr>
        <w:spacing w:line="480" w:lineRule="auto"/>
        <w:rPr>
          <w:lang w:val="en-US"/>
        </w:rPr>
      </w:pPr>
    </w:p>
    <w:p w14:paraId="521850B7" w14:textId="09DD6529" w:rsidR="00AE1BDB" w:rsidRDefault="00AE1BDB" w:rsidP="008D5A53">
      <w:pPr>
        <w:spacing w:line="480" w:lineRule="auto"/>
        <w:rPr>
          <w:lang w:val="en-US"/>
        </w:rPr>
      </w:pPr>
    </w:p>
    <w:p w14:paraId="00BA0904" w14:textId="77777777" w:rsidR="005968BC" w:rsidRDefault="005968BC" w:rsidP="00AE1BDB">
      <w:pPr>
        <w:pStyle w:val="Heading1"/>
        <w:rPr>
          <w:lang w:val="en-US"/>
        </w:rPr>
      </w:pPr>
    </w:p>
    <w:p w14:paraId="0D7E7FDC" w14:textId="345A213E" w:rsidR="00AE1BDB" w:rsidRDefault="00AE1BDB" w:rsidP="00AE1BDB">
      <w:pPr>
        <w:pStyle w:val="Heading1"/>
        <w:rPr>
          <w:lang w:val="en-US"/>
        </w:rPr>
      </w:pPr>
      <w:r>
        <w:rPr>
          <w:lang w:val="en-US"/>
        </w:rPr>
        <w:t xml:space="preserve">Conclusion and recommendation </w:t>
      </w:r>
    </w:p>
    <w:p w14:paraId="7D8C0359" w14:textId="7F6958B3" w:rsidR="00AE1BDB" w:rsidRDefault="00AE1BDB" w:rsidP="00502A04">
      <w:pPr>
        <w:spacing w:line="480" w:lineRule="auto"/>
        <w:jc w:val="center"/>
        <w:rPr>
          <w:lang w:val="en-US"/>
        </w:rPr>
      </w:pPr>
    </w:p>
    <w:p w14:paraId="3E2498AB" w14:textId="6E8B2755" w:rsidR="00AE1BDB" w:rsidRPr="00FD6FB8" w:rsidRDefault="00BC54E5" w:rsidP="00FD6FB8">
      <w:pPr>
        <w:pStyle w:val="ListParagraph"/>
        <w:numPr>
          <w:ilvl w:val="0"/>
          <w:numId w:val="16"/>
        </w:numPr>
        <w:spacing w:line="480" w:lineRule="auto"/>
        <w:rPr>
          <w:lang w:val="en-US"/>
        </w:rPr>
      </w:pPr>
      <w:r w:rsidRPr="00FD6FB8">
        <w:rPr>
          <w:lang w:val="en-US"/>
        </w:rPr>
        <w:t xml:space="preserve">Description maybe as lists of conclusion +recommendations </w:t>
      </w:r>
    </w:p>
    <w:p w14:paraId="6B70CDA1" w14:textId="1C918634" w:rsidR="00BC54E5" w:rsidRPr="00FD6FB8" w:rsidRDefault="00BC54E5" w:rsidP="00FD6FB8">
      <w:pPr>
        <w:pStyle w:val="ListParagraph"/>
        <w:numPr>
          <w:ilvl w:val="0"/>
          <w:numId w:val="16"/>
        </w:numPr>
        <w:spacing w:line="480" w:lineRule="auto"/>
        <w:rPr>
          <w:lang w:val="en-US"/>
        </w:rPr>
      </w:pPr>
      <w:r w:rsidRPr="00FD6FB8">
        <w:rPr>
          <w:lang w:val="en-US"/>
        </w:rPr>
        <w:t>Conclusion</w:t>
      </w:r>
      <w:r w:rsidR="00FD6FB8" w:rsidRPr="00FD6FB8">
        <w:rPr>
          <w:lang w:val="en-US"/>
        </w:rPr>
        <w:t>:</w:t>
      </w:r>
      <w:r w:rsidRPr="00FD6FB8">
        <w:rPr>
          <w:lang w:val="en-US"/>
        </w:rPr>
        <w:t xml:space="preserve"> </w:t>
      </w:r>
      <w:r w:rsidR="00FD6FB8" w:rsidRPr="00FD6FB8">
        <w:rPr>
          <w:lang w:val="en-US"/>
        </w:rPr>
        <w:t xml:space="preserve">convictions </w:t>
      </w:r>
      <w:proofErr w:type="gramStart"/>
      <w:r w:rsidR="00FD6FB8" w:rsidRPr="00FD6FB8">
        <w:rPr>
          <w:lang w:val="en-US"/>
        </w:rPr>
        <w:t>+</w:t>
      </w:r>
      <w:r w:rsidRPr="00FD6FB8">
        <w:rPr>
          <w:lang w:val="en-US"/>
        </w:rPr>
        <w:t>:beliefs</w:t>
      </w:r>
      <w:proofErr w:type="gramEnd"/>
      <w:r w:rsidRPr="00FD6FB8">
        <w:rPr>
          <w:lang w:val="en-US"/>
        </w:rPr>
        <w:t xml:space="preserve"> from the findings </w:t>
      </w:r>
    </w:p>
    <w:p w14:paraId="15D63848" w14:textId="42A74331" w:rsidR="00FD6FB8" w:rsidRPr="00FD6FB8" w:rsidRDefault="00FD6FB8" w:rsidP="00FD6FB8">
      <w:pPr>
        <w:pStyle w:val="ListParagraph"/>
        <w:numPr>
          <w:ilvl w:val="0"/>
          <w:numId w:val="16"/>
        </w:numPr>
        <w:spacing w:line="480" w:lineRule="auto"/>
        <w:rPr>
          <w:lang w:val="en-US"/>
        </w:rPr>
      </w:pPr>
      <w:r w:rsidRPr="00FD6FB8">
        <w:rPr>
          <w:lang w:val="en-US"/>
        </w:rPr>
        <w:t>Recommendations: suggest actions based on conclusion</w:t>
      </w:r>
    </w:p>
    <w:p w14:paraId="25C97DC7" w14:textId="66ED0891" w:rsidR="00FD6FB8" w:rsidRPr="00FD6FB8" w:rsidRDefault="00FD6FB8" w:rsidP="00FD6FB8">
      <w:pPr>
        <w:pStyle w:val="ListParagraph"/>
        <w:numPr>
          <w:ilvl w:val="0"/>
          <w:numId w:val="16"/>
        </w:numPr>
        <w:spacing w:line="480" w:lineRule="auto"/>
        <w:rPr>
          <w:lang w:val="en-US"/>
        </w:rPr>
      </w:pPr>
      <w:r w:rsidRPr="00FD6FB8">
        <w:rPr>
          <w:lang w:val="en-US"/>
        </w:rPr>
        <w:t xml:space="preserve">We can mention points not in the report </w:t>
      </w:r>
    </w:p>
    <w:p w14:paraId="61E2766B" w14:textId="77777777" w:rsidR="00FD6FB8" w:rsidRPr="00FD6FB8" w:rsidRDefault="00FD6FB8" w:rsidP="00FD6FB8">
      <w:pPr>
        <w:pStyle w:val="ListParagraph"/>
        <w:numPr>
          <w:ilvl w:val="0"/>
          <w:numId w:val="16"/>
        </w:numPr>
        <w:spacing w:line="480" w:lineRule="auto"/>
        <w:rPr>
          <w:lang w:val="en-US"/>
        </w:rPr>
      </w:pPr>
      <w:r w:rsidRPr="00FD6FB8">
        <w:rPr>
          <w:lang w:val="en-US"/>
        </w:rPr>
        <w:t xml:space="preserve">For technical +management readers </w:t>
      </w:r>
    </w:p>
    <w:p w14:paraId="2E6E8CED" w14:textId="53C9894C" w:rsidR="00FD6FB8" w:rsidRPr="00FD6FB8" w:rsidRDefault="00FD6FB8" w:rsidP="00FD6FB8">
      <w:pPr>
        <w:pStyle w:val="ListParagraph"/>
        <w:numPr>
          <w:ilvl w:val="0"/>
          <w:numId w:val="16"/>
        </w:numPr>
        <w:spacing w:line="480" w:lineRule="auto"/>
        <w:rPr>
          <w:lang w:val="en-US"/>
        </w:rPr>
      </w:pPr>
      <w:r w:rsidRPr="00FD6FB8">
        <w:rPr>
          <w:lang w:val="en-US"/>
        </w:rPr>
        <w:t xml:space="preserve">Expanded version of executive summary  </w:t>
      </w:r>
    </w:p>
    <w:p w14:paraId="5A96D1CC" w14:textId="77777777" w:rsidR="00BC54E5" w:rsidRDefault="00BC54E5" w:rsidP="00BC54E5">
      <w:pPr>
        <w:spacing w:line="480" w:lineRule="auto"/>
        <w:rPr>
          <w:lang w:val="en-US"/>
        </w:rPr>
      </w:pPr>
    </w:p>
    <w:p w14:paraId="6565786A" w14:textId="55E7676F" w:rsidR="00AE1BDB" w:rsidRDefault="00AE1BDB" w:rsidP="00502A04">
      <w:pPr>
        <w:spacing w:line="480" w:lineRule="auto"/>
        <w:jc w:val="center"/>
        <w:rPr>
          <w:lang w:val="en-US"/>
        </w:rPr>
      </w:pPr>
    </w:p>
    <w:p w14:paraId="2977E465" w14:textId="7781ACB6" w:rsidR="008D5A53" w:rsidRDefault="008D5A53" w:rsidP="00502A04">
      <w:pPr>
        <w:spacing w:line="480" w:lineRule="auto"/>
        <w:jc w:val="center"/>
        <w:rPr>
          <w:lang w:val="en-US"/>
        </w:rPr>
      </w:pPr>
    </w:p>
    <w:p w14:paraId="44CBC0E5" w14:textId="57B3F7EB" w:rsidR="008D5A53" w:rsidRDefault="008D5A53" w:rsidP="00502A04">
      <w:pPr>
        <w:spacing w:line="480" w:lineRule="auto"/>
        <w:jc w:val="center"/>
        <w:rPr>
          <w:lang w:val="en-US"/>
        </w:rPr>
      </w:pPr>
    </w:p>
    <w:p w14:paraId="2E3ACD56" w14:textId="20E4235A" w:rsidR="008D5A53" w:rsidRDefault="008D5A53" w:rsidP="00502A04">
      <w:pPr>
        <w:spacing w:line="480" w:lineRule="auto"/>
        <w:jc w:val="center"/>
        <w:rPr>
          <w:lang w:val="en-US"/>
        </w:rPr>
      </w:pPr>
    </w:p>
    <w:p w14:paraId="6B2CF5A1" w14:textId="36D81BB2" w:rsidR="008D5A53" w:rsidRDefault="008D5A53" w:rsidP="00502A04">
      <w:pPr>
        <w:spacing w:line="480" w:lineRule="auto"/>
        <w:jc w:val="center"/>
        <w:rPr>
          <w:lang w:val="en-US"/>
        </w:rPr>
      </w:pPr>
    </w:p>
    <w:p w14:paraId="1BAB5F65" w14:textId="18777678" w:rsidR="008D5A53" w:rsidRDefault="008D5A53" w:rsidP="00502A04">
      <w:pPr>
        <w:spacing w:line="480" w:lineRule="auto"/>
        <w:jc w:val="center"/>
        <w:rPr>
          <w:lang w:val="en-US"/>
        </w:rPr>
      </w:pPr>
    </w:p>
    <w:p w14:paraId="3A0885BA" w14:textId="73FF09E2" w:rsidR="008D5A53" w:rsidRDefault="008D5A53" w:rsidP="00502A04">
      <w:pPr>
        <w:spacing w:line="480" w:lineRule="auto"/>
        <w:jc w:val="center"/>
        <w:rPr>
          <w:lang w:val="en-US"/>
        </w:rPr>
      </w:pPr>
    </w:p>
    <w:p w14:paraId="1A2B10B9" w14:textId="012D5929" w:rsidR="008D5A53" w:rsidRDefault="008D5A53" w:rsidP="00502A04">
      <w:pPr>
        <w:spacing w:line="480" w:lineRule="auto"/>
        <w:jc w:val="center"/>
        <w:rPr>
          <w:lang w:val="en-US"/>
        </w:rPr>
      </w:pPr>
    </w:p>
    <w:p w14:paraId="43C2261A" w14:textId="0A3C93BC" w:rsidR="008D5A53" w:rsidRDefault="008D5A53" w:rsidP="00502A04">
      <w:pPr>
        <w:spacing w:line="480" w:lineRule="auto"/>
        <w:jc w:val="center"/>
        <w:rPr>
          <w:lang w:val="en-US"/>
        </w:rPr>
      </w:pPr>
    </w:p>
    <w:p w14:paraId="50FC3B88" w14:textId="7784BEFF" w:rsidR="008D5A53" w:rsidRDefault="008D5A53" w:rsidP="00502A04">
      <w:pPr>
        <w:spacing w:line="480" w:lineRule="auto"/>
        <w:jc w:val="center"/>
        <w:rPr>
          <w:lang w:val="en-US"/>
        </w:rPr>
      </w:pPr>
    </w:p>
    <w:p w14:paraId="3AA040BC" w14:textId="30E04F21" w:rsidR="008D5A53" w:rsidRDefault="008D5A53" w:rsidP="00502A04">
      <w:pPr>
        <w:spacing w:line="480" w:lineRule="auto"/>
        <w:jc w:val="center"/>
        <w:rPr>
          <w:lang w:val="en-US"/>
        </w:rPr>
      </w:pPr>
    </w:p>
    <w:p w14:paraId="28486EDF" w14:textId="7DD2183B" w:rsidR="008D5A53" w:rsidRDefault="008D5A53" w:rsidP="00502A04">
      <w:pPr>
        <w:spacing w:line="480" w:lineRule="auto"/>
        <w:jc w:val="center"/>
        <w:rPr>
          <w:lang w:val="en-US"/>
        </w:rPr>
      </w:pPr>
    </w:p>
    <w:p w14:paraId="26F89EE5" w14:textId="2AF47921" w:rsidR="008D5A53" w:rsidRDefault="008D5A53" w:rsidP="0074687F">
      <w:pPr>
        <w:spacing w:line="480" w:lineRule="auto"/>
        <w:rPr>
          <w:lang w:val="en-US"/>
        </w:rPr>
      </w:pPr>
    </w:p>
    <w:p w14:paraId="53239C7D" w14:textId="3A93ED87" w:rsidR="00C65939" w:rsidRDefault="008D5A53" w:rsidP="0074687F">
      <w:pPr>
        <w:pStyle w:val="Heading1"/>
        <w:jc w:val="center"/>
      </w:pPr>
      <w:r w:rsidRPr="005D1754">
        <w:lastRenderedPageBreak/>
        <w:t>References</w:t>
      </w:r>
    </w:p>
    <w:p w14:paraId="580C257D" w14:textId="77777777" w:rsidR="0074687F" w:rsidRPr="0074687F" w:rsidRDefault="0074687F" w:rsidP="0074687F"/>
    <w:p w14:paraId="29BBA12A" w14:textId="77777777" w:rsidR="00C65939" w:rsidRPr="008D5A53" w:rsidRDefault="00C65939" w:rsidP="008D5A53"/>
    <w:p w14:paraId="1E227EF5" w14:textId="77777777" w:rsidR="00C65939" w:rsidRPr="008D5A53" w:rsidRDefault="00C65939" w:rsidP="0074687F">
      <w:pPr>
        <w:spacing w:line="480" w:lineRule="auto"/>
      </w:pPr>
    </w:p>
    <w:p w14:paraId="2C6D4769" w14:textId="48BF40DE" w:rsidR="00C65939" w:rsidRDefault="00C65939" w:rsidP="0074687F">
      <w:pPr>
        <w:spacing w:line="480" w:lineRule="auto"/>
        <w:rPr>
          <w:rFonts w:ascii="UICTFontTextStyleBody" w:hAnsi="UICTFontTextStyleBody" w:cs="Times New Roman"/>
          <w:sz w:val="26"/>
          <w:szCs w:val="26"/>
        </w:rPr>
      </w:pPr>
      <w:r w:rsidRPr="006808FD">
        <w:rPr>
          <w:rFonts w:ascii="UICTFontTextStyleBody" w:hAnsi="UICTFontTextStyleBody" w:cs="Times New Roman"/>
          <w:sz w:val="26"/>
          <w:szCs w:val="26"/>
        </w:rPr>
        <w:t>American Psychiatric Association. (2013).</w:t>
      </w:r>
      <w:r w:rsidRPr="006808FD">
        <w:rPr>
          <w:rFonts w:ascii="UICTFontTextStyleItalicBody" w:hAnsi="UICTFontTextStyleItalicBody" w:cs="Times New Roman"/>
          <w:i/>
          <w:iCs/>
          <w:sz w:val="26"/>
          <w:szCs w:val="26"/>
        </w:rPr>
        <w:t> Diagnostic and statistical manual of mental disorders</w:t>
      </w:r>
      <w:r w:rsidRPr="006808FD">
        <w:rPr>
          <w:rFonts w:ascii="UICTFontTextStyleBody" w:hAnsi="UICTFontTextStyleBody" w:cs="Times New Roman"/>
          <w:sz w:val="26"/>
          <w:szCs w:val="26"/>
        </w:rPr>
        <w:t> (5th ed.). Arlington, VA: Author.</w:t>
      </w:r>
    </w:p>
    <w:p w14:paraId="6C28720B" w14:textId="77777777" w:rsidR="0074687F" w:rsidRDefault="0074687F" w:rsidP="0074687F">
      <w:pPr>
        <w:spacing w:line="480" w:lineRule="auto"/>
        <w:rPr>
          <w:rFonts w:ascii="UICTFontTextStyleBody" w:hAnsi="UICTFontTextStyleBody" w:cs="Times New Roman"/>
          <w:sz w:val="26"/>
          <w:szCs w:val="26"/>
        </w:rPr>
      </w:pPr>
    </w:p>
    <w:p w14:paraId="775948C7" w14:textId="66ABF153" w:rsidR="00C65939" w:rsidRDefault="00C65939" w:rsidP="0074687F">
      <w:pPr>
        <w:spacing w:line="480" w:lineRule="auto"/>
        <w:rPr>
          <w:rFonts w:ascii="UICTFontTextStyleBody" w:hAnsi="UICTFontTextStyleBody" w:cs="Times New Roman"/>
          <w:sz w:val="26"/>
          <w:szCs w:val="26"/>
        </w:rPr>
      </w:pPr>
      <w:r w:rsidRPr="006808FD">
        <w:rPr>
          <w:rFonts w:ascii="UICTFontTextStyleBody" w:hAnsi="UICTFontTextStyleBody" w:cs="Times New Roman"/>
          <w:sz w:val="26"/>
          <w:szCs w:val="26"/>
        </w:rPr>
        <w:t>B. Ann D., George J. M., &amp; Diana, G. (2004). Community Violence and PTSD in Selected South African Townships. Find in PubMed. 19(6):727-42. doi: 10.1177/0886260504263869</w:t>
      </w:r>
    </w:p>
    <w:p w14:paraId="6D55FB8E" w14:textId="77777777" w:rsidR="0074687F" w:rsidRDefault="0074687F" w:rsidP="0074687F">
      <w:pPr>
        <w:spacing w:line="480" w:lineRule="auto"/>
        <w:rPr>
          <w:rFonts w:ascii="UICTFontTextStyleBody" w:hAnsi="UICTFontTextStyleBody" w:cs="Times New Roman"/>
          <w:sz w:val="26"/>
          <w:szCs w:val="26"/>
        </w:rPr>
      </w:pPr>
    </w:p>
    <w:p w14:paraId="3749FEFE" w14:textId="16A060D6" w:rsidR="00C65939" w:rsidRDefault="00C65939" w:rsidP="0074687F">
      <w:pPr>
        <w:spacing w:line="480" w:lineRule="auto"/>
        <w:rPr>
          <w:rFonts w:ascii="UICTFontTextStyleBody" w:hAnsi="UICTFontTextStyleBody" w:cs="Times New Roman"/>
          <w:sz w:val="26"/>
          <w:szCs w:val="26"/>
          <w:u w:val="single"/>
        </w:rPr>
      </w:pPr>
      <w:r w:rsidRPr="006808FD">
        <w:rPr>
          <w:rFonts w:ascii="UICTFontTextStyleBody" w:hAnsi="UICTFontTextStyleBody" w:cs="Times New Roman"/>
          <w:sz w:val="26"/>
          <w:szCs w:val="26"/>
        </w:rPr>
        <w:t xml:space="preserve">Bhandari, S. (2020, January 21). </w:t>
      </w:r>
      <w:r w:rsidRPr="006808FD">
        <w:rPr>
          <w:rFonts w:ascii="UICTFontTextStyleItalicBody" w:hAnsi="UICTFontTextStyleItalicBody" w:cs="Times New Roman"/>
          <w:i/>
          <w:iCs/>
          <w:sz w:val="26"/>
          <w:szCs w:val="26"/>
        </w:rPr>
        <w:t>What Are the Treatments for PTSD?</w:t>
      </w:r>
      <w:r w:rsidRPr="006808FD">
        <w:rPr>
          <w:rFonts w:ascii="UICTFontTextStyleBody" w:hAnsi="UICTFontTextStyleBody" w:cs="Times New Roman"/>
          <w:sz w:val="26"/>
          <w:szCs w:val="26"/>
        </w:rPr>
        <w:t xml:space="preserve"> WebMD. Retrieved from </w:t>
      </w:r>
      <w:r>
        <w:fldChar w:fldCharType="begin"/>
      </w:r>
      <w:r>
        <w:instrText xml:space="preserve"> HYPERLINK "https://www.webmd.com/mental-health/what-are-treatments-for-posttraumatic-stress-disorder" </w:instrText>
      </w:r>
      <w:r>
        <w:fldChar w:fldCharType="separate"/>
      </w:r>
      <w:r w:rsidRPr="006808FD">
        <w:rPr>
          <w:rFonts w:ascii="UICTFontTextStyleBody" w:hAnsi="UICTFontTextStyleBody" w:cs="Times New Roman"/>
          <w:color w:val="0000FF"/>
          <w:sz w:val="26"/>
          <w:szCs w:val="26"/>
          <w:u w:val="single"/>
        </w:rPr>
        <w:t>https://www.webmd.com/mental-health/what-are-treatments-</w:t>
      </w:r>
      <w:r>
        <w:rPr>
          <w:rFonts w:ascii="UICTFontTextStyleBody" w:hAnsi="UICTFontTextStyleBody" w:cs="Times New Roman"/>
          <w:color w:val="0000FF"/>
          <w:sz w:val="26"/>
          <w:szCs w:val="26"/>
          <w:u w:val="single"/>
        </w:rPr>
        <w:fldChar w:fldCharType="end"/>
      </w:r>
      <w:r w:rsidRPr="006808FD">
        <w:rPr>
          <w:rFonts w:ascii="UICTFontTextStyleBody" w:hAnsi="UICTFontTextStyleBody" w:cs="Times New Roman"/>
          <w:sz w:val="26"/>
          <w:szCs w:val="26"/>
        </w:rPr>
        <w:t xml:space="preserve"> </w:t>
      </w:r>
      <w:r w:rsidRPr="006808FD">
        <w:rPr>
          <w:rFonts w:ascii="UICTFontTextStyleBody" w:hAnsi="UICTFontTextStyleBody" w:cs="Times New Roman"/>
          <w:sz w:val="26"/>
          <w:szCs w:val="26"/>
          <w:u w:val="single"/>
        </w:rPr>
        <w:t>for-posttraumatic-stress-disorder</w:t>
      </w:r>
    </w:p>
    <w:p w14:paraId="21AFBB19" w14:textId="77777777" w:rsidR="0074687F" w:rsidRDefault="0074687F" w:rsidP="0074687F">
      <w:pPr>
        <w:spacing w:line="480" w:lineRule="auto"/>
        <w:rPr>
          <w:rFonts w:ascii="UICTFontTextStyleBody" w:hAnsi="UICTFontTextStyleBody" w:cs="Times New Roman"/>
          <w:sz w:val="26"/>
          <w:szCs w:val="26"/>
          <w:u w:val="single"/>
        </w:rPr>
      </w:pPr>
    </w:p>
    <w:p w14:paraId="2CC82420" w14:textId="09472806" w:rsidR="00C65939" w:rsidRDefault="00C65939" w:rsidP="0074687F">
      <w:pPr>
        <w:spacing w:line="480" w:lineRule="auto"/>
        <w:rPr>
          <w:rFonts w:ascii="UICTFontTextStyleBody" w:hAnsi="UICTFontTextStyleBody" w:cs="Times New Roman"/>
          <w:sz w:val="26"/>
          <w:szCs w:val="26"/>
        </w:rPr>
      </w:pPr>
      <w:r w:rsidRPr="006808FD">
        <w:rPr>
          <w:rFonts w:ascii="UICTFontTextStyleBody" w:hAnsi="UICTFontTextStyleBody" w:cs="Times New Roman"/>
          <w:sz w:val="26"/>
          <w:szCs w:val="26"/>
        </w:rPr>
        <w:t>Catherine A., Simmons., MSW Donald K., Granvold., PhD. (2005). A Cognitive Model to Explain Gender Differences in Rate of PTSD Diagnosis. From the School of Social Work, University of Texas, Arlington, 5(3):290-299. doi:10.1093/brief-treatment/mhi</w:t>
      </w:r>
    </w:p>
    <w:p w14:paraId="09D717EB" w14:textId="1BBD4C85" w:rsidR="0074687F" w:rsidRDefault="0074687F" w:rsidP="0074687F">
      <w:pPr>
        <w:spacing w:line="480" w:lineRule="auto"/>
        <w:rPr>
          <w:rFonts w:ascii="UICTFontTextStyleBody" w:hAnsi="UICTFontTextStyleBody" w:cs="Times New Roman"/>
          <w:sz w:val="26"/>
          <w:szCs w:val="26"/>
        </w:rPr>
      </w:pPr>
    </w:p>
    <w:p w14:paraId="482D3BFE" w14:textId="0A636986" w:rsidR="0074687F" w:rsidRDefault="0074687F" w:rsidP="0074687F">
      <w:pPr>
        <w:spacing w:line="480" w:lineRule="auto"/>
        <w:rPr>
          <w:rFonts w:ascii="UICTFontTextStyleBody" w:hAnsi="UICTFontTextStyleBody" w:cs="Times New Roman"/>
          <w:sz w:val="26"/>
          <w:szCs w:val="26"/>
        </w:rPr>
      </w:pPr>
    </w:p>
    <w:p w14:paraId="22D402E3" w14:textId="3A7F83B3" w:rsidR="0074687F" w:rsidRDefault="0074687F" w:rsidP="0074687F">
      <w:pPr>
        <w:spacing w:line="480" w:lineRule="auto"/>
        <w:rPr>
          <w:rFonts w:ascii="UICTFontTextStyleBody" w:hAnsi="UICTFontTextStyleBody" w:cs="Times New Roman"/>
          <w:sz w:val="26"/>
          <w:szCs w:val="26"/>
        </w:rPr>
      </w:pPr>
    </w:p>
    <w:p w14:paraId="48EC3D92" w14:textId="77777777" w:rsidR="0074687F" w:rsidRPr="006808FD" w:rsidRDefault="0074687F" w:rsidP="0074687F">
      <w:pPr>
        <w:spacing w:line="480" w:lineRule="auto"/>
        <w:rPr>
          <w:rFonts w:ascii=".AppleSystemUIFont" w:hAnsi=".AppleSystemUIFont" w:cs="Times New Roman"/>
          <w:sz w:val="26"/>
          <w:szCs w:val="26"/>
        </w:rPr>
      </w:pPr>
    </w:p>
    <w:p w14:paraId="151EAEE7" w14:textId="2A02F82F" w:rsidR="00C65939" w:rsidRDefault="00C65939" w:rsidP="0074687F">
      <w:pPr>
        <w:spacing w:line="480" w:lineRule="auto"/>
        <w:rPr>
          <w:rFonts w:ascii="UICTFontTextStyleBody" w:hAnsi="UICTFontTextStyleBody" w:cs="Times New Roman"/>
          <w:sz w:val="26"/>
          <w:szCs w:val="26"/>
        </w:rPr>
      </w:pPr>
      <w:r w:rsidRPr="006808FD">
        <w:rPr>
          <w:rFonts w:ascii="UICTFontTextStyleBody" w:hAnsi="UICTFontTextStyleBody" w:cs="Times New Roman"/>
          <w:sz w:val="26"/>
          <w:szCs w:val="26"/>
        </w:rPr>
        <w:lastRenderedPageBreak/>
        <w:t>Center for Substance Abuse Treatment (US). Trauma-Informed Care in Behavioral Health Services. Rockville (MD): Substance Abuse and Mental Health Services Administration (US); 2014. (Treatment Improvement Protocol (TIP) Series, No. 57.) Chapter 3, Understanding the Impact of Trauma. Retrieved</w:t>
      </w:r>
      <w:r>
        <w:rPr>
          <w:rFonts w:ascii="UICTFontTextStyleBody" w:hAnsi="UICTFontTextStyleBody" w:cs="Times New Roman"/>
          <w:sz w:val="26"/>
          <w:szCs w:val="26"/>
          <w:lang w:val="en-US"/>
        </w:rPr>
        <w:t xml:space="preserve"> </w:t>
      </w:r>
      <w:r w:rsidRPr="006808FD">
        <w:rPr>
          <w:rFonts w:ascii="UICTFontTextStyleBody" w:hAnsi="UICTFontTextStyleBody" w:cs="Times New Roman"/>
          <w:sz w:val="26"/>
          <w:szCs w:val="26"/>
        </w:rPr>
        <w:t xml:space="preserve">from: </w:t>
      </w:r>
      <w:r>
        <w:rPr>
          <w:rFonts w:ascii="UICTFontTextStyleBody" w:hAnsi="UICTFontTextStyleBody" w:cs="Times New Roman"/>
          <w:sz w:val="26"/>
          <w:szCs w:val="26"/>
        </w:rPr>
        <w:fldChar w:fldCharType="begin"/>
      </w:r>
      <w:r>
        <w:rPr>
          <w:rFonts w:ascii="UICTFontTextStyleBody" w:hAnsi="UICTFontTextStyleBody" w:cs="Times New Roman"/>
          <w:sz w:val="26"/>
          <w:szCs w:val="26"/>
        </w:rPr>
        <w:instrText xml:space="preserve"> HYPERLINK "</w:instrText>
      </w:r>
      <w:r w:rsidRPr="006808FD">
        <w:rPr>
          <w:rFonts w:ascii="UICTFontTextStyleBody" w:hAnsi="UICTFontTextStyleBody" w:cs="Times New Roman"/>
          <w:sz w:val="26"/>
          <w:szCs w:val="26"/>
        </w:rPr>
        <w:instrText>https://www.ncbi.nlm.nih.gov/books/NBK207191/</w:instrText>
      </w:r>
      <w:r>
        <w:rPr>
          <w:rFonts w:ascii="UICTFontTextStyleBody" w:hAnsi="UICTFontTextStyleBody" w:cs="Times New Roman"/>
          <w:sz w:val="26"/>
          <w:szCs w:val="26"/>
        </w:rPr>
        <w:instrText xml:space="preserve">" </w:instrText>
      </w:r>
      <w:r>
        <w:rPr>
          <w:rFonts w:ascii="UICTFontTextStyleBody" w:hAnsi="UICTFontTextStyleBody" w:cs="Times New Roman"/>
          <w:sz w:val="26"/>
          <w:szCs w:val="26"/>
        </w:rPr>
        <w:fldChar w:fldCharType="separate"/>
      </w:r>
      <w:r w:rsidRPr="004D3000">
        <w:rPr>
          <w:rStyle w:val="Hyperlink"/>
          <w:rFonts w:ascii="UICTFontTextStyleBody" w:hAnsi="UICTFontTextStyleBody" w:cs="Times New Roman"/>
          <w:sz w:val="26"/>
          <w:szCs w:val="26"/>
        </w:rPr>
        <w:t>https://www.ncbi.nlm.nih.gov/books/NBK207191/</w:t>
      </w:r>
      <w:r>
        <w:rPr>
          <w:rFonts w:ascii="UICTFontTextStyleBody" w:hAnsi="UICTFontTextStyleBody" w:cs="Times New Roman"/>
          <w:sz w:val="26"/>
          <w:szCs w:val="26"/>
        </w:rPr>
        <w:fldChar w:fldCharType="end"/>
      </w:r>
    </w:p>
    <w:p w14:paraId="4EF7FD5D" w14:textId="77777777" w:rsidR="0074687F" w:rsidRDefault="0074687F" w:rsidP="0074687F">
      <w:pPr>
        <w:spacing w:line="480" w:lineRule="auto"/>
        <w:rPr>
          <w:rFonts w:ascii="UICTFontTextStyleBody" w:hAnsi="UICTFontTextStyleBody" w:cs="Times New Roman"/>
          <w:sz w:val="26"/>
          <w:szCs w:val="26"/>
        </w:rPr>
      </w:pPr>
    </w:p>
    <w:p w14:paraId="55288E23" w14:textId="144298BB" w:rsidR="00C65939" w:rsidRDefault="00C65939" w:rsidP="0074687F">
      <w:pPr>
        <w:autoSpaceDE w:val="0"/>
        <w:autoSpaceDN w:val="0"/>
        <w:adjustRightInd w:val="0"/>
        <w:spacing w:line="48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Centers, H. F. (2021, January 5). </w:t>
      </w:r>
      <w:r>
        <w:rPr>
          <w:rFonts w:ascii="AppleSystemUIFontItalic" w:hAnsi="AppleSystemUIFontItalic" w:cs="AppleSystemUIFontItalic"/>
          <w:i/>
          <w:iCs/>
          <w:sz w:val="26"/>
          <w:szCs w:val="26"/>
          <w:lang w:val="en-US"/>
        </w:rPr>
        <w:t>Types of Trauma Disorders</w:t>
      </w:r>
      <w:r>
        <w:rPr>
          <w:rFonts w:ascii="AppleSystemUIFont" w:hAnsi="AppleSystemUIFont" w:cs="AppleSystemUIFont"/>
          <w:sz w:val="26"/>
          <w:szCs w:val="26"/>
          <w:lang w:val="en-US"/>
        </w:rPr>
        <w:t xml:space="preserve">. High Focus Centers. Retrieved from </w:t>
      </w:r>
      <w:hyperlink r:id="rId8" w:history="1">
        <w:r>
          <w:rPr>
            <w:rFonts w:ascii="AppleSystemUIFont" w:hAnsi="AppleSystemUIFont" w:cs="AppleSystemUIFont"/>
            <w:color w:val="DCA10D"/>
            <w:sz w:val="26"/>
            <w:szCs w:val="26"/>
            <w:lang w:val="en-US"/>
          </w:rPr>
          <w:t>https://highfocuscenters.pyramidhealthcarepa.com/about/education-center/trauma-disorders/</w:t>
        </w:r>
      </w:hyperlink>
    </w:p>
    <w:p w14:paraId="59E9FB73" w14:textId="77777777" w:rsidR="0074687F" w:rsidRDefault="0074687F" w:rsidP="0074687F">
      <w:pPr>
        <w:autoSpaceDE w:val="0"/>
        <w:autoSpaceDN w:val="0"/>
        <w:adjustRightInd w:val="0"/>
        <w:spacing w:line="480" w:lineRule="auto"/>
        <w:rPr>
          <w:rFonts w:ascii="AppleSystemUIFont" w:hAnsi="AppleSystemUIFont" w:cs="AppleSystemUIFont"/>
          <w:sz w:val="26"/>
          <w:szCs w:val="26"/>
          <w:lang w:val="en-US"/>
        </w:rPr>
      </w:pPr>
    </w:p>
    <w:p w14:paraId="467F5DF2" w14:textId="7C4DE098" w:rsidR="0074687F" w:rsidRDefault="0074687F" w:rsidP="0074687F">
      <w:pPr>
        <w:autoSpaceDE w:val="0"/>
        <w:autoSpaceDN w:val="0"/>
        <w:adjustRightInd w:val="0"/>
        <w:spacing w:line="480" w:lineRule="auto"/>
        <w:rPr>
          <w:rFonts w:ascii="AppleSystemUIFont" w:hAnsi="AppleSystemUIFont" w:cs="AppleSystemUIFont"/>
          <w:sz w:val="26"/>
          <w:szCs w:val="26"/>
          <w:lang w:val="en-US"/>
        </w:rPr>
      </w:pPr>
      <w:r>
        <w:rPr>
          <w:rFonts w:ascii="AppleSystemUIFont" w:hAnsi="AppleSystemUIFont" w:cs="AppleSystemUIFont"/>
          <w:sz w:val="26"/>
          <w:szCs w:val="26"/>
          <w:lang w:val="en-US"/>
        </w:rPr>
        <w:t>((((</w:t>
      </w:r>
    </w:p>
    <w:p w14:paraId="60B8A655" w14:textId="4EA9D0E0" w:rsidR="00C65939" w:rsidRDefault="00C65939" w:rsidP="0074687F">
      <w:pPr>
        <w:spacing w:line="480" w:lineRule="auto"/>
        <w:rPr>
          <w:rFonts w:ascii="UICTFontTextStyleBody" w:hAnsi="UICTFontTextStyleBody" w:cs="Times New Roman"/>
          <w:sz w:val="26"/>
          <w:szCs w:val="26"/>
        </w:rPr>
      </w:pPr>
      <w:r w:rsidRPr="006808FD">
        <w:rPr>
          <w:rFonts w:ascii="UICTFontTextStyleBody" w:hAnsi="UICTFontTextStyleBody" w:cs="Times New Roman"/>
          <w:sz w:val="26"/>
          <w:szCs w:val="26"/>
        </w:rPr>
        <w:t xml:space="preserve">Durning, M. (2020, December 15). </w:t>
      </w:r>
      <w:r w:rsidRPr="006808FD">
        <w:rPr>
          <w:rFonts w:ascii="UICTFontTextStyleItalicBody" w:hAnsi="UICTFontTextStyleItalicBody" w:cs="Times New Roman"/>
          <w:i/>
          <w:iCs/>
          <w:sz w:val="26"/>
          <w:szCs w:val="26"/>
        </w:rPr>
        <w:t>Treatment Options for Post-Traumatic Stress Disorder (PTSD)</w:t>
      </w:r>
      <w:r w:rsidRPr="006808FD">
        <w:rPr>
          <w:rFonts w:ascii="UICTFontTextStyleBody" w:hAnsi="UICTFontTextStyleBody" w:cs="Times New Roman"/>
          <w:sz w:val="26"/>
          <w:szCs w:val="26"/>
        </w:rPr>
        <w:t>. Health Grades. Retrieved from</w:t>
      </w:r>
      <w:r w:rsidR="0074687F">
        <w:rPr>
          <w:rFonts w:ascii=".AppleSystemUIFont" w:hAnsi=".AppleSystemUIFont" w:cs="Times New Roman"/>
          <w:sz w:val="26"/>
          <w:szCs w:val="26"/>
          <w:lang w:val="en-US"/>
        </w:rPr>
        <w:t xml:space="preserve"> </w:t>
      </w:r>
      <w:r w:rsidRPr="006808FD">
        <w:rPr>
          <w:rFonts w:ascii="UICTFontTextStyleBody" w:hAnsi="UICTFontTextStyleBody" w:cs="Times New Roman"/>
          <w:sz w:val="26"/>
          <w:szCs w:val="26"/>
        </w:rPr>
        <w:t>Effects of trauma on the human body ,Ben lesser April 19 2021,Dual diagnosis ,Retrieved</w:t>
      </w:r>
      <w:r>
        <w:rPr>
          <w:rFonts w:ascii="UICTFontTextStyleBody" w:hAnsi="UICTFontTextStyleBody" w:cs="Times New Roman"/>
          <w:sz w:val="26"/>
          <w:szCs w:val="26"/>
          <w:lang w:val="en-US"/>
        </w:rPr>
        <w:t xml:space="preserve"> </w:t>
      </w:r>
      <w:r w:rsidRPr="006808FD">
        <w:rPr>
          <w:rFonts w:ascii="UICTFontTextStyleBody" w:hAnsi="UICTFontTextStyleBody" w:cs="Times New Roman"/>
          <w:sz w:val="26"/>
          <w:szCs w:val="26"/>
        </w:rPr>
        <w:t>from</w:t>
      </w:r>
      <w:r>
        <w:rPr>
          <w:rFonts w:ascii="UICTFontTextStyleBody" w:hAnsi="UICTFontTextStyleBody" w:cs="Times New Roman"/>
          <w:sz w:val="26"/>
          <w:szCs w:val="26"/>
          <w:lang w:val="en-US"/>
        </w:rPr>
        <w:t xml:space="preserve"> </w:t>
      </w:r>
      <w:hyperlink r:id="rId9" w:history="1">
        <w:r w:rsidR="0074687F" w:rsidRPr="004D3000">
          <w:rPr>
            <w:rStyle w:val="Hyperlink"/>
            <w:rFonts w:ascii="UICTFontTextStyleBody" w:hAnsi="UICTFontTextStyleBody" w:cs="Times New Roman"/>
            <w:sz w:val="26"/>
            <w:szCs w:val="26"/>
          </w:rPr>
          <w:t>https://dualdiagnosis.org/mental-health-and-addiction/post-traumatic-stress-disorder-and-addiction/how-trauma-affects-the-human-body/</w:t>
        </w:r>
      </w:hyperlink>
    </w:p>
    <w:p w14:paraId="0E461FE9" w14:textId="77777777" w:rsidR="0074687F" w:rsidRPr="0074687F" w:rsidRDefault="0074687F" w:rsidP="0074687F">
      <w:pPr>
        <w:spacing w:line="480" w:lineRule="auto"/>
        <w:rPr>
          <w:rFonts w:ascii=".AppleSystemUIFont" w:hAnsi=".AppleSystemUIFont" w:cs="Times New Roman"/>
          <w:sz w:val="26"/>
          <w:szCs w:val="26"/>
        </w:rPr>
      </w:pPr>
    </w:p>
    <w:p w14:paraId="26D1FAD3" w14:textId="77777777" w:rsidR="00C65939" w:rsidRDefault="00C65939" w:rsidP="0074687F">
      <w:pPr>
        <w:spacing w:line="480" w:lineRule="auto"/>
        <w:rPr>
          <w:rFonts w:ascii="UICTFontTextStyleBody" w:hAnsi="UICTFontTextStyleBody" w:cs="Times New Roman"/>
          <w:color w:val="0000FF"/>
          <w:sz w:val="26"/>
          <w:szCs w:val="26"/>
          <w:u w:val="single"/>
        </w:rPr>
      </w:pPr>
      <w:r w:rsidRPr="006808FD">
        <w:rPr>
          <w:rFonts w:ascii="UICTFontTextStyleBody" w:hAnsi="UICTFontTextStyleBody" w:cs="Times New Roman"/>
          <w:sz w:val="26"/>
          <w:szCs w:val="26"/>
        </w:rPr>
        <w:t xml:space="preserve">Fidler, W. A. (2021). Hoping for grace: Early trauma, PTSD, and complex PTSD in the military (Order No. 28321892). Available from ProQuest Central; ProQuest Dissertations &amp; Theses Global. (2538384348). Retrieved from </w:t>
      </w:r>
      <w:r>
        <w:lastRenderedPageBreak/>
        <w:fldChar w:fldCharType="begin"/>
      </w:r>
      <w:r>
        <w:instrText xml:space="preserve"> HYPERLINK "https://www.proquest.com/dissertations-theses/hoping-grace-early-trauma-ptsd-complex-military/docview/2538384348/se-2" </w:instrText>
      </w:r>
      <w:r>
        <w:fldChar w:fldCharType="separate"/>
      </w:r>
      <w:r w:rsidRPr="006808FD">
        <w:rPr>
          <w:rFonts w:ascii="UICTFontTextStyleBody" w:hAnsi="UICTFontTextStyleBody" w:cs="Times New Roman"/>
          <w:color w:val="0000FF"/>
          <w:sz w:val="26"/>
          <w:szCs w:val="26"/>
          <w:u w:val="single"/>
        </w:rPr>
        <w:t>https://www.proquest.com/dissertations-theses/hoping-grace-early-trauma-ptsd-complex-military/docview/2538384348/se-2</w:t>
      </w:r>
      <w:r>
        <w:rPr>
          <w:rFonts w:ascii="UICTFontTextStyleBody" w:hAnsi="UICTFontTextStyleBody" w:cs="Times New Roman"/>
          <w:color w:val="0000FF"/>
          <w:sz w:val="26"/>
          <w:szCs w:val="26"/>
          <w:u w:val="single"/>
        </w:rPr>
        <w:fldChar w:fldCharType="end"/>
      </w:r>
    </w:p>
    <w:p w14:paraId="6090325D" w14:textId="77777777" w:rsidR="00C65939" w:rsidRDefault="00C65939" w:rsidP="0074687F">
      <w:pPr>
        <w:spacing w:line="480" w:lineRule="auto"/>
        <w:rPr>
          <w:rFonts w:ascii="UICTFontTextStyleBody" w:hAnsi="UICTFontTextStyleBody" w:cs="Times New Roman"/>
          <w:sz w:val="26"/>
          <w:szCs w:val="26"/>
        </w:rPr>
      </w:pPr>
      <w:r w:rsidRPr="006808FD">
        <w:rPr>
          <w:rFonts w:ascii="UICTFontTextStyleBody" w:hAnsi="UICTFontTextStyleBody" w:cs="Times New Roman"/>
          <w:sz w:val="26"/>
          <w:szCs w:val="26"/>
        </w:rPr>
        <w:t xml:space="preserve">from </w:t>
      </w:r>
      <w:r>
        <w:fldChar w:fldCharType="begin"/>
      </w:r>
      <w:r>
        <w:instrText xml:space="preserve"> HYPERLINK "https://www.mayoclinic.org/diseases-conditions/post-traumatic-stress-disorder/diagnosis-treatment/drc-20355973" </w:instrText>
      </w:r>
      <w:r>
        <w:fldChar w:fldCharType="separate"/>
      </w:r>
      <w:r w:rsidRPr="006808FD">
        <w:rPr>
          <w:rFonts w:ascii="UICTFontTextStyleBody" w:hAnsi="UICTFontTextStyleBody" w:cs="Times New Roman"/>
          <w:color w:val="0000FF"/>
          <w:sz w:val="26"/>
          <w:szCs w:val="26"/>
          <w:u w:val="single"/>
        </w:rPr>
        <w:t>https://www.mayoclinic.org/diseases-conditions/post-traumatic-stress-</w:t>
      </w:r>
      <w:r>
        <w:rPr>
          <w:rFonts w:ascii="UICTFontTextStyleBody" w:hAnsi="UICTFontTextStyleBody" w:cs="Times New Roman"/>
          <w:color w:val="0000FF"/>
          <w:sz w:val="26"/>
          <w:szCs w:val="26"/>
          <w:u w:val="single"/>
        </w:rPr>
        <w:fldChar w:fldCharType="end"/>
      </w:r>
      <w:r w:rsidRPr="006808FD">
        <w:rPr>
          <w:rFonts w:ascii="UICTFontTextStyleBody" w:hAnsi="UICTFontTextStyleBody" w:cs="Times New Roman"/>
          <w:sz w:val="26"/>
          <w:szCs w:val="26"/>
        </w:rPr>
        <w:t xml:space="preserve"> </w:t>
      </w:r>
      <w:r w:rsidRPr="006808FD">
        <w:rPr>
          <w:rFonts w:ascii="UICTFontTextStyleBody" w:hAnsi="UICTFontTextStyleBody" w:cs="Times New Roman"/>
          <w:sz w:val="26"/>
          <w:szCs w:val="26"/>
          <w:u w:val="single"/>
        </w:rPr>
        <w:t>disorder/diagnosis-treatment/drc-20355973</w:t>
      </w:r>
      <w:r w:rsidRPr="006808FD">
        <w:rPr>
          <w:rFonts w:ascii="UICTFontTextStyleBody" w:hAnsi="UICTFontTextStyleBody" w:cs="Times New Roman"/>
          <w:sz w:val="26"/>
          <w:szCs w:val="26"/>
        </w:rPr>
        <w:t> </w:t>
      </w:r>
    </w:p>
    <w:p w14:paraId="16E8FF17" w14:textId="52AE1AE8" w:rsidR="00C65939" w:rsidRDefault="00C65939" w:rsidP="0074687F">
      <w:pPr>
        <w:spacing w:line="480" w:lineRule="auto"/>
        <w:rPr>
          <w:rFonts w:ascii="UICTFontTextStyleBody" w:hAnsi="UICTFontTextStyleBody" w:cs="Times New Roman"/>
          <w:color w:val="0000FF"/>
          <w:sz w:val="26"/>
          <w:szCs w:val="26"/>
          <w:u w:val="single"/>
        </w:rPr>
      </w:pPr>
      <w:r w:rsidRPr="006808FD">
        <w:rPr>
          <w:rFonts w:ascii="UICTFontTextStyleBody" w:hAnsi="UICTFontTextStyleBody" w:cs="Times New Roman"/>
          <w:sz w:val="26"/>
          <w:szCs w:val="26"/>
        </w:rPr>
        <w:t xml:space="preserve">Gotte, A. (2019, July 15). </w:t>
      </w:r>
      <w:r w:rsidRPr="006808FD">
        <w:rPr>
          <w:rFonts w:ascii="UICTFontTextStyleItalicBody" w:hAnsi="UICTFontTextStyleItalicBody" w:cs="Times New Roman"/>
          <w:i/>
          <w:iCs/>
          <w:sz w:val="26"/>
          <w:szCs w:val="26"/>
        </w:rPr>
        <w:t>EMDR Therapy: What You Need to Know</w:t>
      </w:r>
      <w:r w:rsidRPr="006808FD">
        <w:rPr>
          <w:rFonts w:ascii="UICTFontTextStyleBody" w:hAnsi="UICTFontTextStyleBody" w:cs="Times New Roman"/>
          <w:sz w:val="26"/>
          <w:szCs w:val="26"/>
        </w:rPr>
        <w:t xml:space="preserve">. Healthline. Retrieved from </w:t>
      </w:r>
      <w:r>
        <w:fldChar w:fldCharType="begin"/>
      </w:r>
      <w:r>
        <w:instrText xml:space="preserve"> HYPERLINK "https://www.healthline.com/health/emdr-therapy" </w:instrText>
      </w:r>
      <w:r>
        <w:fldChar w:fldCharType="separate"/>
      </w:r>
      <w:r w:rsidRPr="006808FD">
        <w:rPr>
          <w:rFonts w:ascii="UICTFontTextStyleBody" w:hAnsi="UICTFontTextStyleBody" w:cs="Times New Roman"/>
          <w:color w:val="0000FF"/>
          <w:sz w:val="26"/>
          <w:szCs w:val="26"/>
          <w:u w:val="single"/>
        </w:rPr>
        <w:t>https://www.healthline.com/health/emdr-therapy#benefits</w:t>
      </w:r>
      <w:r>
        <w:rPr>
          <w:rFonts w:ascii="UICTFontTextStyleBody" w:hAnsi="UICTFontTextStyleBody" w:cs="Times New Roman"/>
          <w:color w:val="0000FF"/>
          <w:sz w:val="26"/>
          <w:szCs w:val="26"/>
          <w:u w:val="single"/>
        </w:rPr>
        <w:fldChar w:fldCharType="end"/>
      </w:r>
    </w:p>
    <w:p w14:paraId="7C4B2180" w14:textId="77777777" w:rsidR="0074687F" w:rsidRDefault="0074687F" w:rsidP="0074687F">
      <w:pPr>
        <w:spacing w:line="480" w:lineRule="auto"/>
        <w:rPr>
          <w:rFonts w:ascii="UICTFontTextStyleBody" w:hAnsi="UICTFontTextStyleBody" w:cs="Times New Roman"/>
          <w:color w:val="0000FF"/>
          <w:sz w:val="26"/>
          <w:szCs w:val="26"/>
          <w:u w:val="single"/>
        </w:rPr>
      </w:pPr>
    </w:p>
    <w:p w14:paraId="038EDF04" w14:textId="695128EE" w:rsidR="00C65939" w:rsidRDefault="00C65939" w:rsidP="0074687F">
      <w:pPr>
        <w:spacing w:line="480" w:lineRule="auto"/>
        <w:rPr>
          <w:rFonts w:ascii="UICTFontTextStyleBody" w:hAnsi="UICTFontTextStyleBody" w:cs="Times New Roman"/>
          <w:color w:val="0000FF"/>
          <w:sz w:val="26"/>
          <w:szCs w:val="26"/>
          <w:u w:val="single"/>
        </w:rPr>
      </w:pPr>
      <w:r w:rsidRPr="006808FD">
        <w:rPr>
          <w:rFonts w:ascii="UICTFontTextStyleBody" w:hAnsi="UICTFontTextStyleBody" w:cs="Times New Roman"/>
          <w:sz w:val="26"/>
          <w:szCs w:val="26"/>
        </w:rPr>
        <w:t xml:space="preserve">Green, B. (2004). Post-traumatic stress disorder in UK police officers. Current Medical Research and Opinion, 20(1), 101-5. Retrieved from </w:t>
      </w:r>
      <w:r>
        <w:fldChar w:fldCharType="begin"/>
      </w:r>
      <w:r>
        <w:instrText xml:space="preserve"> HYPERLINK "https://www.proquest.com/scholarly-journals/post-traumatic-stress-disorder-uk-police-officers/docview/207999094/se-2?accountid=142908" </w:instrText>
      </w:r>
      <w:r>
        <w:fldChar w:fldCharType="separate"/>
      </w:r>
      <w:r w:rsidRPr="006808FD">
        <w:rPr>
          <w:rFonts w:ascii="UICTFontTextStyleBody" w:hAnsi="UICTFontTextStyleBody" w:cs="Times New Roman"/>
          <w:color w:val="0000FF"/>
          <w:sz w:val="26"/>
          <w:szCs w:val="26"/>
          <w:u w:val="single"/>
        </w:rPr>
        <w:t>https://www.proquest.com/scholarly-journals/post-traumatic-stress-disorder-uk-police-officers/docview/207999094/se-2?accountid=142908</w:t>
      </w:r>
      <w:r>
        <w:rPr>
          <w:rFonts w:ascii="UICTFontTextStyleBody" w:hAnsi="UICTFontTextStyleBody" w:cs="Times New Roman"/>
          <w:color w:val="0000FF"/>
          <w:sz w:val="26"/>
          <w:szCs w:val="26"/>
          <w:u w:val="single"/>
        </w:rPr>
        <w:fldChar w:fldCharType="end"/>
      </w:r>
    </w:p>
    <w:p w14:paraId="699C0EFF" w14:textId="77777777" w:rsidR="0074687F" w:rsidRDefault="0074687F" w:rsidP="0074687F">
      <w:pPr>
        <w:spacing w:line="480" w:lineRule="auto"/>
        <w:rPr>
          <w:rFonts w:ascii="UICTFontTextStyleBody" w:hAnsi="UICTFontTextStyleBody" w:cs="Times New Roman"/>
          <w:color w:val="0000FF"/>
          <w:sz w:val="26"/>
          <w:szCs w:val="26"/>
          <w:u w:val="single"/>
        </w:rPr>
      </w:pPr>
    </w:p>
    <w:p w14:paraId="1B0E3EC6" w14:textId="22F832FE" w:rsidR="00C65939" w:rsidRDefault="00C65939" w:rsidP="0074687F">
      <w:pPr>
        <w:spacing w:line="480" w:lineRule="auto"/>
        <w:rPr>
          <w:rFonts w:ascii="UICTFontTextStyleBody" w:hAnsi="UICTFontTextStyleBody" w:cs="Times New Roman"/>
          <w:color w:val="0000FF"/>
          <w:sz w:val="26"/>
          <w:szCs w:val="26"/>
          <w:u w:val="single"/>
        </w:rPr>
      </w:pPr>
      <w:r w:rsidRPr="006808FD">
        <w:rPr>
          <w:rFonts w:ascii="UICTFontTextStyleBody" w:hAnsi="UICTFontTextStyleBody" w:cs="Times New Roman"/>
          <w:sz w:val="26"/>
          <w:szCs w:val="26"/>
        </w:rPr>
        <w:t xml:space="preserve">Grohol, J. M. (2016, </w:t>
      </w:r>
      <w:r w:rsidRPr="006808FD">
        <w:rPr>
          <w:rFonts w:ascii="UICTFontTextStyleBody" w:hAnsi="UICTFontTextStyleBody" w:cs="Times New Roman"/>
          <w:sz w:val="26"/>
          <w:szCs w:val="26"/>
          <w:u w:val="single"/>
        </w:rPr>
        <w:t>May 17</w:t>
      </w:r>
      <w:r w:rsidRPr="006808FD">
        <w:rPr>
          <w:rFonts w:ascii="UICTFontTextStyleBody" w:hAnsi="UICTFontTextStyleBody" w:cs="Times New Roman"/>
          <w:sz w:val="26"/>
          <w:szCs w:val="26"/>
        </w:rPr>
        <w:t xml:space="preserve">). </w:t>
      </w:r>
      <w:r w:rsidRPr="006808FD">
        <w:rPr>
          <w:rFonts w:ascii="UICTFontTextStyleItalicBody" w:hAnsi="UICTFontTextStyleItalicBody" w:cs="Times New Roman"/>
          <w:i/>
          <w:iCs/>
          <w:sz w:val="26"/>
          <w:szCs w:val="26"/>
        </w:rPr>
        <w:t>Acute Stress Disorder Symptoms</w:t>
      </w:r>
      <w:r w:rsidRPr="006808FD">
        <w:rPr>
          <w:rFonts w:ascii="UICTFontTextStyleBody" w:hAnsi="UICTFontTextStyleBody" w:cs="Times New Roman"/>
          <w:sz w:val="26"/>
          <w:szCs w:val="26"/>
        </w:rPr>
        <w:t xml:space="preserve">. PsychCentral. Retrieved from  </w:t>
      </w:r>
      <w:r>
        <w:fldChar w:fldCharType="begin"/>
      </w:r>
      <w:r>
        <w:instrText xml:space="preserve"> HYPERLINK "https://psychcentral.com/disorders/acute-stress-disorder-symptoms" \l "1" </w:instrText>
      </w:r>
      <w:r>
        <w:fldChar w:fldCharType="separate"/>
      </w:r>
      <w:r w:rsidRPr="006808FD">
        <w:rPr>
          <w:rFonts w:ascii="UICTFontTextStyleBody" w:hAnsi="UICTFontTextStyleBody" w:cs="Times New Roman"/>
          <w:color w:val="0000FF"/>
          <w:sz w:val="26"/>
          <w:szCs w:val="26"/>
          <w:u w:val="single"/>
        </w:rPr>
        <w:t>https://psychcentral.com/disorders/acute-stress-disorder-symptoms#</w:t>
      </w:r>
      <w:r>
        <w:rPr>
          <w:rFonts w:ascii="UICTFontTextStyleBody" w:hAnsi="UICTFontTextStyleBody" w:cs="Times New Roman"/>
          <w:color w:val="0000FF"/>
          <w:sz w:val="26"/>
          <w:szCs w:val="26"/>
          <w:u w:val="single"/>
        </w:rPr>
        <w:fldChar w:fldCharType="end"/>
      </w:r>
    </w:p>
    <w:p w14:paraId="26C8F266" w14:textId="77777777" w:rsidR="0074687F" w:rsidRPr="006808FD" w:rsidRDefault="0074687F" w:rsidP="0074687F">
      <w:pPr>
        <w:spacing w:line="480" w:lineRule="auto"/>
        <w:rPr>
          <w:rFonts w:ascii=".AppleSystemUIFont" w:hAnsi=".AppleSystemUIFont" w:cs="Times New Roman"/>
          <w:sz w:val="26"/>
          <w:szCs w:val="26"/>
        </w:rPr>
      </w:pPr>
    </w:p>
    <w:p w14:paraId="0C8AECC0" w14:textId="77777777" w:rsidR="00C65939" w:rsidRDefault="00C65939" w:rsidP="0074687F">
      <w:pPr>
        <w:autoSpaceDE w:val="0"/>
        <w:autoSpaceDN w:val="0"/>
        <w:adjustRightInd w:val="0"/>
        <w:spacing w:line="48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Grohol, J. M. (2016, May 17). </w:t>
      </w:r>
      <w:r>
        <w:rPr>
          <w:rFonts w:ascii="AppleSystemUIFontItalic" w:hAnsi="AppleSystemUIFontItalic" w:cs="AppleSystemUIFontItalic"/>
          <w:i/>
          <w:iCs/>
          <w:sz w:val="26"/>
          <w:szCs w:val="26"/>
          <w:lang w:val="en-US"/>
        </w:rPr>
        <w:t>Acute Stress Disorder Symptoms</w:t>
      </w:r>
      <w:r>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PsychCentral</w:t>
      </w:r>
      <w:proofErr w:type="spellEnd"/>
      <w:r>
        <w:rPr>
          <w:rFonts w:ascii="AppleSystemUIFont" w:hAnsi="AppleSystemUIFont" w:cs="AppleSystemUIFont"/>
          <w:sz w:val="26"/>
          <w:szCs w:val="26"/>
          <w:lang w:val="en-US"/>
        </w:rPr>
        <w:t>. Retrieved from https://psychcentral.com/disorders/acute-stress-disorder-symptoms#1</w:t>
      </w:r>
    </w:p>
    <w:p w14:paraId="48A94BC7" w14:textId="0607E868" w:rsidR="00C65939" w:rsidRDefault="00C65939" w:rsidP="0074687F">
      <w:pPr>
        <w:spacing w:line="480" w:lineRule="auto"/>
        <w:rPr>
          <w:rFonts w:ascii="UICTFontTextStyleBody" w:hAnsi="UICTFontTextStyleBody" w:cs="Times New Roman"/>
          <w:sz w:val="26"/>
          <w:szCs w:val="26"/>
          <w:u w:val="single"/>
        </w:rPr>
      </w:pPr>
      <w:hyperlink r:id="rId10" w:history="1">
        <w:r w:rsidRPr="006808FD">
          <w:rPr>
            <w:rFonts w:ascii="UICTFontTextStyleBody" w:hAnsi="UICTFontTextStyleBody" w:cs="Times New Roman"/>
            <w:color w:val="0000FF"/>
            <w:sz w:val="26"/>
            <w:szCs w:val="26"/>
            <w:u w:val="single"/>
          </w:rPr>
          <w:t>https://www.healthgrades.com/right-care/mental-health-and-behavior/treatment-options-</w:t>
        </w:r>
      </w:hyperlink>
      <w:r w:rsidRPr="006808FD">
        <w:rPr>
          <w:rFonts w:ascii="UICTFontTextStyleBody" w:hAnsi="UICTFontTextStyleBody" w:cs="Times New Roman"/>
          <w:sz w:val="26"/>
          <w:szCs w:val="26"/>
        </w:rPr>
        <w:t xml:space="preserve"> </w:t>
      </w:r>
      <w:r w:rsidRPr="006808FD">
        <w:rPr>
          <w:rFonts w:ascii="UICTFontTextStyleBody" w:hAnsi="UICTFontTextStyleBody" w:cs="Times New Roman"/>
          <w:sz w:val="26"/>
          <w:szCs w:val="26"/>
          <w:u w:val="single"/>
        </w:rPr>
        <w:t>for-post-traumatic-stress-disorder-ptsd</w:t>
      </w:r>
    </w:p>
    <w:p w14:paraId="786B9DD8" w14:textId="77777777" w:rsidR="0074687F" w:rsidRDefault="0074687F" w:rsidP="0074687F">
      <w:pPr>
        <w:spacing w:line="480" w:lineRule="auto"/>
        <w:rPr>
          <w:rFonts w:ascii="UICTFontTextStyleBody" w:hAnsi="UICTFontTextStyleBody" w:cs="Times New Roman"/>
          <w:sz w:val="26"/>
          <w:szCs w:val="26"/>
          <w:u w:val="single"/>
        </w:rPr>
      </w:pPr>
    </w:p>
    <w:p w14:paraId="21CCFCD1" w14:textId="5E2E6FCB" w:rsidR="00C65939" w:rsidRDefault="0074687F" w:rsidP="0074687F">
      <w:pPr>
        <w:spacing w:line="480" w:lineRule="auto"/>
        <w:rPr>
          <w:rFonts w:ascii="UICTFontTextStyleBody" w:hAnsi="UICTFontTextStyleBody" w:cs="Times New Roman"/>
          <w:sz w:val="26"/>
          <w:szCs w:val="26"/>
        </w:rPr>
      </w:pPr>
      <w:r>
        <w:rPr>
          <w:rFonts w:ascii="UICTFontTextStyleBody" w:hAnsi="UICTFontTextStyleBody" w:cs="Times New Roman"/>
          <w:sz w:val="26"/>
          <w:szCs w:val="26"/>
          <w:lang w:val="en-US"/>
        </w:rPr>
        <w:lastRenderedPageBreak/>
        <w:t>((((</w:t>
      </w:r>
      <w:r w:rsidR="00C65939" w:rsidRPr="006808FD">
        <w:rPr>
          <w:rFonts w:ascii="UICTFontTextStyleBody" w:hAnsi="UICTFontTextStyleBody" w:cs="Times New Roman"/>
          <w:sz w:val="26"/>
          <w:szCs w:val="26"/>
        </w:rPr>
        <w:t>Jon, G., Allen, Ph.D. (2008). Coping With Trauma: Hoping Through Understanding. (p. 376). American psychiatric Publishing, Inc.  </w:t>
      </w:r>
    </w:p>
    <w:p w14:paraId="3683A061" w14:textId="77777777" w:rsidR="0074687F" w:rsidRDefault="0074687F" w:rsidP="0074687F">
      <w:pPr>
        <w:spacing w:line="480" w:lineRule="auto"/>
        <w:rPr>
          <w:rFonts w:ascii="UICTFontTextStyleBody" w:hAnsi="UICTFontTextStyleBody" w:cs="Times New Roman"/>
          <w:sz w:val="26"/>
          <w:szCs w:val="26"/>
        </w:rPr>
      </w:pPr>
    </w:p>
    <w:p w14:paraId="500BAA80" w14:textId="72AC76B6" w:rsidR="00C65939" w:rsidRDefault="00C65939" w:rsidP="0074687F">
      <w:pPr>
        <w:spacing w:line="480" w:lineRule="auto"/>
        <w:rPr>
          <w:rFonts w:ascii="UICTFontTextStyleBody" w:hAnsi="UICTFontTextStyleBody" w:cs="Times New Roman"/>
          <w:sz w:val="26"/>
          <w:szCs w:val="26"/>
        </w:rPr>
      </w:pPr>
      <w:r w:rsidRPr="006808FD">
        <w:rPr>
          <w:rFonts w:ascii="UICTFontTextStyleBody" w:hAnsi="UICTFontTextStyleBody" w:cs="Times New Roman"/>
          <w:sz w:val="26"/>
          <w:szCs w:val="26"/>
        </w:rPr>
        <w:t>Knezevic, M., Krupic, D., &amp; Sucurovic, S. (2016). COPING STRATEGIES IN WAR VETERANS 20 YEARS AFTER THE EXPOSURE TO EXTREME STRESS. Drustvena Istrazivanja, 25(3), 353-370. doi:http://dx.doi.org/10.5559/di.25.3.04</w:t>
      </w:r>
    </w:p>
    <w:p w14:paraId="5D531D46" w14:textId="77777777" w:rsidR="0074687F" w:rsidRDefault="0074687F" w:rsidP="0074687F">
      <w:pPr>
        <w:spacing w:line="480" w:lineRule="auto"/>
        <w:rPr>
          <w:rFonts w:ascii="UICTFontTextStyleBody" w:hAnsi="UICTFontTextStyleBody" w:cs="Times New Roman"/>
          <w:sz w:val="26"/>
          <w:szCs w:val="26"/>
        </w:rPr>
      </w:pPr>
    </w:p>
    <w:p w14:paraId="6A98E2C3" w14:textId="77777777" w:rsidR="00C65939" w:rsidRPr="006808FD" w:rsidRDefault="00C65939" w:rsidP="0074687F">
      <w:pPr>
        <w:spacing w:line="480" w:lineRule="auto"/>
        <w:rPr>
          <w:rFonts w:ascii=".AppleSystemUIFont" w:hAnsi=".AppleSystemUIFont" w:cs="Times New Roman"/>
          <w:sz w:val="26"/>
          <w:szCs w:val="26"/>
        </w:rPr>
      </w:pPr>
      <w:r w:rsidRPr="006808FD">
        <w:rPr>
          <w:rFonts w:ascii="UICTFontTextStyleBody" w:hAnsi="UICTFontTextStyleBody" w:cs="Times New Roman"/>
          <w:sz w:val="26"/>
          <w:szCs w:val="26"/>
        </w:rPr>
        <w:t xml:space="preserve">Mayo clinic. (2018, July 6). </w:t>
      </w:r>
      <w:r w:rsidRPr="006808FD">
        <w:rPr>
          <w:rFonts w:ascii="UICTFontTextStyleItalicBody" w:hAnsi="UICTFontTextStyleItalicBody" w:cs="Times New Roman"/>
          <w:i/>
          <w:iCs/>
          <w:sz w:val="26"/>
          <w:szCs w:val="26"/>
        </w:rPr>
        <w:t>Post traumatic stress disorder (PTSD)</w:t>
      </w:r>
      <w:r w:rsidRPr="006808FD">
        <w:rPr>
          <w:rFonts w:ascii="UICTFontTextStyleBody" w:hAnsi="UICTFontTextStyleBody" w:cs="Times New Roman"/>
          <w:sz w:val="26"/>
          <w:szCs w:val="26"/>
        </w:rPr>
        <w:t xml:space="preserve">. Retrieved </w:t>
      </w:r>
    </w:p>
    <w:p w14:paraId="0640531F" w14:textId="77777777" w:rsidR="00C65939" w:rsidRDefault="00C65939" w:rsidP="0074687F">
      <w:pPr>
        <w:autoSpaceDE w:val="0"/>
        <w:autoSpaceDN w:val="0"/>
        <w:adjustRightInd w:val="0"/>
        <w:spacing w:line="48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National Police Support Fund. (2021, April 12). </w:t>
      </w:r>
      <w:r>
        <w:rPr>
          <w:rFonts w:ascii="AppleSystemUIFontItalic" w:hAnsi="AppleSystemUIFontItalic" w:cs="AppleSystemUIFontItalic"/>
          <w:i/>
          <w:iCs/>
          <w:sz w:val="26"/>
          <w:szCs w:val="26"/>
          <w:lang w:val="en-US"/>
        </w:rPr>
        <w:t>Why High Rates of PTSD in Police Officers?</w:t>
      </w:r>
      <w:r>
        <w:rPr>
          <w:rFonts w:ascii="AppleSystemUIFont" w:hAnsi="AppleSystemUIFont" w:cs="AppleSystemUIFont"/>
          <w:sz w:val="26"/>
          <w:szCs w:val="26"/>
          <w:lang w:val="en-US"/>
        </w:rPr>
        <w:t xml:space="preserve"> Retrieved from https://nationalpolicesupportfund.com/police-officers-experience-high-rates-of-ptsd/</w:t>
      </w:r>
    </w:p>
    <w:p w14:paraId="6CC17E89" w14:textId="5896FBB1" w:rsidR="00C65939" w:rsidRDefault="00C65939" w:rsidP="0074687F">
      <w:pPr>
        <w:spacing w:line="480" w:lineRule="auto"/>
        <w:rPr>
          <w:rFonts w:ascii="UICTFontTextStyleBody" w:hAnsi="UICTFontTextStyleBody" w:cs="Times New Roman"/>
          <w:sz w:val="26"/>
          <w:szCs w:val="26"/>
          <w:u w:val="single"/>
        </w:rPr>
      </w:pPr>
      <w:r w:rsidRPr="006808FD">
        <w:rPr>
          <w:rFonts w:ascii="UICTFontTextStyleBody" w:hAnsi="UICTFontTextStyleBody" w:cs="Times New Roman"/>
          <w:sz w:val="26"/>
          <w:szCs w:val="26"/>
        </w:rPr>
        <w:t xml:space="preserve">NHS. (2019, July 16). </w:t>
      </w:r>
      <w:r w:rsidRPr="006808FD">
        <w:rPr>
          <w:rFonts w:ascii="UICTFontTextStyleItalicBody" w:hAnsi="UICTFontTextStyleItalicBody" w:cs="Times New Roman"/>
          <w:i/>
          <w:iCs/>
          <w:sz w:val="26"/>
          <w:szCs w:val="26"/>
        </w:rPr>
        <w:t>Overview - Cognitive behavioural therapy (CBT)</w:t>
      </w:r>
      <w:r w:rsidRPr="006808FD">
        <w:rPr>
          <w:rFonts w:ascii="UICTFontTextStyleBody" w:hAnsi="UICTFontTextStyleBody" w:cs="Times New Roman"/>
          <w:sz w:val="26"/>
          <w:szCs w:val="26"/>
        </w:rPr>
        <w:t xml:space="preserve">. Retrieved from </w:t>
      </w:r>
      <w:r>
        <w:fldChar w:fldCharType="begin"/>
      </w:r>
      <w:r>
        <w:instrText xml:space="preserve"> HYPERLINK "https://www.nhs.uk/mental-health/talking-therapies-medicine-treatments/talking-therapies-and-counselling/cognitive-behavioural-therapy-cbt/overview/" </w:instrText>
      </w:r>
      <w:r>
        <w:fldChar w:fldCharType="separate"/>
      </w:r>
      <w:r w:rsidRPr="006808FD">
        <w:rPr>
          <w:rFonts w:ascii="UICTFontTextStyleBody" w:hAnsi="UICTFontTextStyleBody" w:cs="Times New Roman"/>
          <w:color w:val="0000FF"/>
          <w:sz w:val="26"/>
          <w:szCs w:val="26"/>
          <w:u w:val="single"/>
        </w:rPr>
        <w:t>https://www.nhs.uk/mental-health/talking-therapies-medicine-</w:t>
      </w:r>
      <w:r>
        <w:rPr>
          <w:rFonts w:ascii="UICTFontTextStyleBody" w:hAnsi="UICTFontTextStyleBody" w:cs="Times New Roman"/>
          <w:color w:val="0000FF"/>
          <w:sz w:val="26"/>
          <w:szCs w:val="26"/>
          <w:u w:val="single"/>
        </w:rPr>
        <w:fldChar w:fldCharType="end"/>
      </w:r>
      <w:r w:rsidRPr="006808FD">
        <w:rPr>
          <w:rFonts w:ascii="UICTFontTextStyleBody" w:hAnsi="UICTFontTextStyleBody" w:cs="Times New Roman"/>
          <w:sz w:val="26"/>
          <w:szCs w:val="26"/>
        </w:rPr>
        <w:t xml:space="preserve"> </w:t>
      </w:r>
      <w:r w:rsidRPr="006808FD">
        <w:rPr>
          <w:rFonts w:ascii="UICTFontTextStyleBody" w:hAnsi="UICTFontTextStyleBody" w:cs="Times New Roman"/>
          <w:sz w:val="26"/>
          <w:szCs w:val="26"/>
          <w:u w:val="single"/>
        </w:rPr>
        <w:t>        treatments/talking-therapies-and-counselling/cognitive-behavioural-therapy-cbt/overview/</w:t>
      </w:r>
    </w:p>
    <w:p w14:paraId="33429968" w14:textId="77777777" w:rsidR="0074687F" w:rsidRDefault="0074687F" w:rsidP="0074687F">
      <w:pPr>
        <w:spacing w:line="480" w:lineRule="auto"/>
        <w:rPr>
          <w:rFonts w:ascii="UICTFontTextStyleBody" w:hAnsi="UICTFontTextStyleBody" w:cs="Times New Roman"/>
          <w:sz w:val="26"/>
          <w:szCs w:val="26"/>
          <w:u w:val="single"/>
        </w:rPr>
      </w:pPr>
    </w:p>
    <w:p w14:paraId="56204966" w14:textId="1D03F809" w:rsidR="00C65939" w:rsidRDefault="00C65939" w:rsidP="0074687F">
      <w:pPr>
        <w:spacing w:line="480" w:lineRule="auto"/>
        <w:rPr>
          <w:rFonts w:ascii="UICTFontTextStyleBody" w:hAnsi="UICTFontTextStyleBody" w:cs="Times New Roman"/>
          <w:sz w:val="26"/>
          <w:szCs w:val="26"/>
        </w:rPr>
      </w:pPr>
      <w:r w:rsidRPr="006808FD">
        <w:rPr>
          <w:rFonts w:ascii="UICTFontTextStyleBody" w:hAnsi="UICTFontTextStyleBody" w:cs="Times New Roman"/>
          <w:sz w:val="26"/>
          <w:szCs w:val="26"/>
        </w:rPr>
        <w:t>Persaud, R. (2005). Post-traumatic stress disorder in doctors. Student BMJ, 13 doi:http://dx.doi.org/10.1136/sbmj.0504154</w:t>
      </w:r>
    </w:p>
    <w:p w14:paraId="3C4F2F29" w14:textId="77777777" w:rsidR="0074687F" w:rsidRDefault="0074687F" w:rsidP="0074687F">
      <w:pPr>
        <w:spacing w:line="480" w:lineRule="auto"/>
        <w:rPr>
          <w:rFonts w:ascii="UICTFontTextStyleBody" w:hAnsi="UICTFontTextStyleBody" w:cs="Times New Roman"/>
          <w:sz w:val="26"/>
          <w:szCs w:val="26"/>
        </w:rPr>
      </w:pPr>
    </w:p>
    <w:p w14:paraId="2FACC32B" w14:textId="44D11315" w:rsidR="00C65939" w:rsidRDefault="00C65939" w:rsidP="0074687F">
      <w:pPr>
        <w:spacing w:line="480" w:lineRule="auto"/>
        <w:rPr>
          <w:rFonts w:ascii="UICTFontTextStyleBody" w:hAnsi="UICTFontTextStyleBody" w:cs="Times New Roman"/>
          <w:sz w:val="26"/>
          <w:szCs w:val="26"/>
        </w:rPr>
      </w:pPr>
      <w:r w:rsidRPr="006808FD">
        <w:rPr>
          <w:rFonts w:ascii="UICTFontTextStyleBody" w:hAnsi="UICTFontTextStyleBody" w:cs="Times New Roman"/>
          <w:sz w:val="26"/>
          <w:szCs w:val="26"/>
        </w:rPr>
        <w:t xml:space="preserve">Salloum, A., Johnco, C., Smyth, K. M., Murphy, T. K., &amp; Storch, E. A. (2018). Co-occurring posttraumatic stress disorder and depression among young children. </w:t>
      </w:r>
      <w:r w:rsidRPr="006808FD">
        <w:rPr>
          <w:rFonts w:ascii="UICTFontTextStyleBody" w:hAnsi="UICTFontTextStyleBody" w:cs="Times New Roman"/>
          <w:sz w:val="26"/>
          <w:szCs w:val="26"/>
        </w:rPr>
        <w:lastRenderedPageBreak/>
        <w:t>Child Psychiatry and Human Development, 49(3), 452-459. doi:http://dx.doi.org/10.1007/s10578-017-0764-6</w:t>
      </w:r>
    </w:p>
    <w:p w14:paraId="23D5E8A5" w14:textId="77777777" w:rsidR="0074687F" w:rsidRDefault="0074687F" w:rsidP="0074687F">
      <w:pPr>
        <w:spacing w:line="480" w:lineRule="auto"/>
        <w:rPr>
          <w:rFonts w:ascii="UICTFontTextStyleBody" w:hAnsi="UICTFontTextStyleBody" w:cs="Times New Roman"/>
          <w:sz w:val="26"/>
          <w:szCs w:val="26"/>
        </w:rPr>
      </w:pPr>
    </w:p>
    <w:p w14:paraId="11C81ECB" w14:textId="604AB783" w:rsidR="00C65939" w:rsidRDefault="00C65939" w:rsidP="0074687F">
      <w:pPr>
        <w:autoSpaceDE w:val="0"/>
        <w:autoSpaceDN w:val="0"/>
        <w:adjustRightInd w:val="0"/>
        <w:spacing w:line="480" w:lineRule="auto"/>
        <w:rPr>
          <w:rFonts w:ascii="AppleSystemUIFont" w:hAnsi="AppleSystemUIFont" w:cs="AppleSystemUIFont"/>
          <w:sz w:val="26"/>
          <w:szCs w:val="26"/>
          <w:lang w:val="en-US"/>
        </w:rPr>
      </w:pPr>
      <w:r>
        <w:rPr>
          <w:rFonts w:ascii="AppleSystemUIFontItalic" w:hAnsi="AppleSystemUIFontItalic" w:cs="AppleSystemUIFontItalic"/>
          <w:i/>
          <w:iCs/>
          <w:sz w:val="26"/>
          <w:szCs w:val="26"/>
          <w:lang w:val="en-US"/>
        </w:rPr>
        <w:t>Self-care for PTSD</w:t>
      </w:r>
      <w:r>
        <w:rPr>
          <w:rFonts w:ascii="AppleSystemUIFont" w:hAnsi="AppleSystemUIFont" w:cs="AppleSystemUIFont"/>
          <w:sz w:val="26"/>
          <w:szCs w:val="26"/>
          <w:lang w:val="en-US"/>
        </w:rPr>
        <w:t>. (2021, January). Mind. Retri</w:t>
      </w:r>
      <w:r w:rsidR="0074687F">
        <w:rPr>
          <w:rFonts w:ascii="AppleSystemUIFont" w:hAnsi="AppleSystemUIFont" w:cs="AppleSystemUIFont"/>
          <w:sz w:val="26"/>
          <w:szCs w:val="26"/>
          <w:lang w:val="en-US"/>
        </w:rPr>
        <w:t>e</w:t>
      </w:r>
      <w:r>
        <w:rPr>
          <w:rFonts w:ascii="AppleSystemUIFont" w:hAnsi="AppleSystemUIFont" w:cs="AppleSystemUIFont"/>
          <w:sz w:val="26"/>
          <w:szCs w:val="26"/>
          <w:lang w:val="en-US"/>
        </w:rPr>
        <w:t xml:space="preserve">ved from </w:t>
      </w:r>
      <w:hyperlink r:id="rId11" w:history="1">
        <w:r>
          <w:rPr>
            <w:rFonts w:ascii="AppleSystemUIFont" w:hAnsi="AppleSystemUIFont" w:cs="AppleSystemUIFont"/>
            <w:color w:val="DCA10D"/>
            <w:sz w:val="26"/>
            <w:szCs w:val="26"/>
            <w:lang w:val="en-US"/>
          </w:rPr>
          <w:t>https://www.mind.org.uk/information-support/types-of-mental-health-problems/post-traumatic-stress-disorder-ptsd-and-complex-ptsd/self-care/</w:t>
        </w:r>
      </w:hyperlink>
    </w:p>
    <w:p w14:paraId="455200E0" w14:textId="0D63F751" w:rsidR="00C65939" w:rsidRDefault="00C65939" w:rsidP="0074687F">
      <w:pPr>
        <w:autoSpaceDE w:val="0"/>
        <w:autoSpaceDN w:val="0"/>
        <w:adjustRightInd w:val="0"/>
        <w:spacing w:line="480" w:lineRule="auto"/>
        <w:ind w:left="92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Smith, S. (2018, April 10). </w:t>
      </w:r>
      <w:r>
        <w:rPr>
          <w:rFonts w:ascii="AppleSystemUIFontItalic" w:hAnsi="AppleSystemUIFontItalic" w:cs="AppleSystemUIFontItalic"/>
          <w:i/>
          <w:iCs/>
          <w:sz w:val="26"/>
          <w:szCs w:val="26"/>
          <w:lang w:val="en-US"/>
        </w:rPr>
        <w:t>5-4-3-2-1 Coping Technique for Anxiety</w:t>
      </w:r>
      <w:r>
        <w:rPr>
          <w:rFonts w:ascii="AppleSystemUIFont" w:hAnsi="AppleSystemUIFont" w:cs="AppleSystemUIFont"/>
          <w:sz w:val="26"/>
          <w:szCs w:val="26"/>
          <w:lang w:val="en-US"/>
        </w:rPr>
        <w:t xml:space="preserve">. University of Rochester Medical Center. Retrieved from </w:t>
      </w:r>
      <w:hyperlink r:id="rId12" w:history="1">
        <w:r w:rsidR="0074687F" w:rsidRPr="004D3000">
          <w:rPr>
            <w:rStyle w:val="Hyperlink"/>
            <w:rFonts w:ascii="AppleSystemUIFont" w:hAnsi="AppleSystemUIFont" w:cs="AppleSystemUIFont"/>
            <w:sz w:val="26"/>
            <w:szCs w:val="26"/>
            <w:lang w:val="en-US"/>
          </w:rPr>
          <w:t>https://www.urmc.rochester.edu/behavioral-health-partners/bhp-blog/april-2018/5-4-3-2-1-coping-technique-for-anxiety.aspx</w:t>
        </w:r>
      </w:hyperlink>
    </w:p>
    <w:p w14:paraId="19F591D4" w14:textId="77777777" w:rsidR="0074687F" w:rsidRDefault="0074687F" w:rsidP="0074687F">
      <w:pPr>
        <w:autoSpaceDE w:val="0"/>
        <w:autoSpaceDN w:val="0"/>
        <w:adjustRightInd w:val="0"/>
        <w:spacing w:line="480" w:lineRule="auto"/>
        <w:ind w:left="920"/>
        <w:rPr>
          <w:rFonts w:ascii="AppleSystemUIFont" w:hAnsi="AppleSystemUIFont" w:cs="AppleSystemUIFont"/>
          <w:sz w:val="26"/>
          <w:szCs w:val="26"/>
          <w:lang w:val="en-US"/>
        </w:rPr>
      </w:pPr>
    </w:p>
    <w:p w14:paraId="75F874E0" w14:textId="7B54C8E8" w:rsidR="00C65939" w:rsidRDefault="00C65939" w:rsidP="0074687F">
      <w:pPr>
        <w:autoSpaceDE w:val="0"/>
        <w:autoSpaceDN w:val="0"/>
        <w:adjustRightInd w:val="0"/>
        <w:spacing w:line="480" w:lineRule="auto"/>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Recovery Village. (2021, August 26). </w:t>
      </w:r>
      <w:r>
        <w:rPr>
          <w:rFonts w:ascii="AppleSystemUIFontItalic" w:hAnsi="AppleSystemUIFontItalic" w:cs="AppleSystemUIFontItalic"/>
          <w:i/>
          <w:iCs/>
          <w:sz w:val="26"/>
          <w:szCs w:val="26"/>
          <w:lang w:val="en-US"/>
        </w:rPr>
        <w:t>PTSD Statistics</w:t>
      </w:r>
      <w:r>
        <w:rPr>
          <w:rFonts w:ascii="AppleSystemUIFont" w:hAnsi="AppleSystemUIFont" w:cs="AppleSystemUIFont"/>
          <w:sz w:val="26"/>
          <w:szCs w:val="26"/>
          <w:lang w:val="en-US"/>
        </w:rPr>
        <w:t xml:space="preserve">. The Recovery Village Drug and Alcohol Rehab. Retrieved from </w:t>
      </w:r>
      <w:hyperlink r:id="rId13" w:history="1">
        <w:r w:rsidR="0074687F" w:rsidRPr="004D3000">
          <w:rPr>
            <w:rStyle w:val="Hyperlink"/>
            <w:rFonts w:ascii="AppleSystemUIFont" w:hAnsi="AppleSystemUIFont" w:cs="AppleSystemUIFont"/>
            <w:sz w:val="26"/>
            <w:szCs w:val="26"/>
            <w:lang w:val="en-US"/>
          </w:rPr>
          <w:t>https://www.therecoveryvillage.com/mental-health/ptsd/related/ptsd-statistics/</w:t>
        </w:r>
      </w:hyperlink>
    </w:p>
    <w:p w14:paraId="2F75F55F" w14:textId="77777777" w:rsidR="0074687F" w:rsidRDefault="0074687F" w:rsidP="0074687F">
      <w:pPr>
        <w:autoSpaceDE w:val="0"/>
        <w:autoSpaceDN w:val="0"/>
        <w:adjustRightInd w:val="0"/>
        <w:spacing w:line="480" w:lineRule="auto"/>
        <w:rPr>
          <w:rFonts w:ascii="AppleSystemUIFont" w:hAnsi="AppleSystemUIFont" w:cs="AppleSystemUIFont"/>
          <w:sz w:val="26"/>
          <w:szCs w:val="26"/>
          <w:lang w:val="en-US"/>
        </w:rPr>
      </w:pPr>
    </w:p>
    <w:p w14:paraId="258C5917" w14:textId="77777777" w:rsidR="0074687F" w:rsidRDefault="0074687F" w:rsidP="0074687F">
      <w:pPr>
        <w:autoSpaceDE w:val="0"/>
        <w:autoSpaceDN w:val="0"/>
        <w:adjustRightInd w:val="0"/>
        <w:spacing w:line="480" w:lineRule="auto"/>
        <w:rPr>
          <w:rFonts w:ascii="AppleSystemUIFont" w:hAnsi="AppleSystemUIFont" w:cs="AppleSystemUIFont"/>
          <w:sz w:val="26"/>
          <w:szCs w:val="26"/>
          <w:lang w:val="en-US"/>
        </w:rPr>
      </w:pPr>
    </w:p>
    <w:p w14:paraId="57A8BDF8" w14:textId="27774485" w:rsidR="00C65939" w:rsidRDefault="00C65939" w:rsidP="0074687F">
      <w:pPr>
        <w:autoSpaceDE w:val="0"/>
        <w:autoSpaceDN w:val="0"/>
        <w:adjustRightInd w:val="0"/>
        <w:spacing w:line="480" w:lineRule="auto"/>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Tull</w:t>
      </w:r>
      <w:proofErr w:type="spellEnd"/>
      <w:r>
        <w:rPr>
          <w:rFonts w:ascii="AppleSystemUIFont" w:hAnsi="AppleSystemUIFont" w:cs="AppleSystemUIFont"/>
          <w:sz w:val="26"/>
          <w:szCs w:val="26"/>
          <w:lang w:val="en-US"/>
        </w:rPr>
        <w:t xml:space="preserve">, M. (2020, June 3). </w:t>
      </w:r>
      <w:r>
        <w:rPr>
          <w:rFonts w:ascii="AppleSystemUIFontItalic" w:hAnsi="AppleSystemUIFontItalic" w:cs="AppleSystemUIFontItalic"/>
          <w:i/>
          <w:iCs/>
          <w:sz w:val="26"/>
          <w:szCs w:val="26"/>
          <w:lang w:val="en-US"/>
        </w:rPr>
        <w:t>9 Ways to Relieve Anxiety Associated With PTSD</w:t>
      </w:r>
      <w:r>
        <w:rPr>
          <w:rFonts w:ascii="AppleSystemUIFont" w:hAnsi="AppleSystemUIFont" w:cs="AppleSystemUIFont"/>
          <w:sz w:val="26"/>
          <w:szCs w:val="26"/>
          <w:lang w:val="en-US"/>
        </w:rPr>
        <w:t xml:space="preserve">. Very well Mind. Retrieved from </w:t>
      </w:r>
      <w:hyperlink r:id="rId14" w:history="1">
        <w:r>
          <w:rPr>
            <w:rFonts w:ascii="AppleSystemUIFont" w:hAnsi="AppleSystemUIFont" w:cs="AppleSystemUIFont"/>
            <w:color w:val="DCA10D"/>
            <w:sz w:val="26"/>
            <w:szCs w:val="26"/>
            <w:lang w:val="en-US"/>
          </w:rPr>
          <w:t>https://www.verywellmind.com/ways-of-coping-with-anxiety-2797619</w:t>
        </w:r>
      </w:hyperlink>
    </w:p>
    <w:p w14:paraId="4465F7AC" w14:textId="77777777" w:rsidR="0074687F" w:rsidRDefault="00C65939" w:rsidP="0074687F">
      <w:pPr>
        <w:spacing w:line="480" w:lineRule="auto"/>
        <w:rPr>
          <w:rFonts w:ascii="UICTFontTextStyleBody" w:hAnsi="UICTFontTextStyleBody" w:cs="Times New Roman"/>
          <w:sz w:val="26"/>
          <w:szCs w:val="26"/>
        </w:rPr>
      </w:pPr>
      <w:r w:rsidRPr="006808FD">
        <w:rPr>
          <w:rFonts w:ascii="UICTFontTextStyleBody" w:hAnsi="UICTFontTextStyleBody" w:cs="Times New Roman"/>
          <w:sz w:val="26"/>
          <w:szCs w:val="26"/>
        </w:rPr>
        <w:t xml:space="preserve">Vamanjore, A. N., Bierens, J. J. L. M., Nishan, K. P., Firjeeth, C. P., Osama, H. M., </w:t>
      </w:r>
    </w:p>
    <w:p w14:paraId="79E37E75" w14:textId="77777777" w:rsidR="0074687F" w:rsidRDefault="0074687F" w:rsidP="0074687F">
      <w:pPr>
        <w:spacing w:line="480" w:lineRule="auto"/>
        <w:rPr>
          <w:rFonts w:ascii="UICTFontTextStyleBody" w:hAnsi="UICTFontTextStyleBody" w:cs="Times New Roman"/>
          <w:sz w:val="26"/>
          <w:szCs w:val="26"/>
        </w:rPr>
      </w:pPr>
    </w:p>
    <w:p w14:paraId="7F8CB206" w14:textId="16DB65F7" w:rsidR="00C65939" w:rsidRPr="006808FD" w:rsidRDefault="00C65939" w:rsidP="0074687F">
      <w:pPr>
        <w:spacing w:line="480" w:lineRule="auto"/>
        <w:rPr>
          <w:rFonts w:ascii=".AppleSystemUIFont" w:hAnsi=".AppleSystemUIFont" w:cs="Times New Roman"/>
          <w:sz w:val="26"/>
          <w:szCs w:val="26"/>
        </w:rPr>
      </w:pPr>
      <w:r w:rsidRPr="006808FD">
        <w:rPr>
          <w:rFonts w:ascii="UICTFontTextStyleBody" w:hAnsi="UICTFontTextStyleBody" w:cs="Times New Roman"/>
          <w:sz w:val="26"/>
          <w:szCs w:val="26"/>
        </w:rPr>
        <w:lastRenderedPageBreak/>
        <w:t>Maliyakkal, A. M., . . . Schreiber, M. D. (2019). A systematic review of the impact of disaster on the mental health of medical responders. Prehospital and Disaster Medicine, 34(6), 632-643. doi:http://dx.doi.org/10.1017/S1049023X19004874</w:t>
      </w:r>
    </w:p>
    <w:p w14:paraId="0966A899" w14:textId="77777777" w:rsidR="0074687F" w:rsidRDefault="0074687F" w:rsidP="0074687F">
      <w:pPr>
        <w:spacing w:line="480" w:lineRule="auto"/>
        <w:rPr>
          <w:rFonts w:ascii="UICTFontTextStyleBody" w:hAnsi="UICTFontTextStyleBody" w:cs="Times New Roman"/>
          <w:sz w:val="26"/>
          <w:szCs w:val="26"/>
        </w:rPr>
      </w:pPr>
    </w:p>
    <w:p w14:paraId="539695B3" w14:textId="40F4C642" w:rsidR="00C65939" w:rsidRDefault="00C65939" w:rsidP="0074687F">
      <w:pPr>
        <w:spacing w:line="480" w:lineRule="auto"/>
        <w:rPr>
          <w:rFonts w:ascii="UICTFontTextStyleBody" w:hAnsi="UICTFontTextStyleBody" w:cs="Times New Roman"/>
          <w:sz w:val="26"/>
          <w:szCs w:val="26"/>
          <w:u w:val="single"/>
        </w:rPr>
      </w:pPr>
      <w:r w:rsidRPr="006808FD">
        <w:rPr>
          <w:rFonts w:ascii="UICTFontTextStyleBody" w:hAnsi="UICTFontTextStyleBody" w:cs="Times New Roman"/>
          <w:sz w:val="26"/>
          <w:szCs w:val="26"/>
        </w:rPr>
        <w:t xml:space="preserve">VanDerBill, B. (2021, </w:t>
      </w:r>
      <w:r w:rsidRPr="006808FD">
        <w:rPr>
          <w:rFonts w:ascii="UICTFontTextStyleBody" w:hAnsi="UICTFontTextStyleBody" w:cs="Times New Roman"/>
          <w:sz w:val="26"/>
          <w:szCs w:val="26"/>
          <w:u w:val="single"/>
        </w:rPr>
        <w:t>June 23</w:t>
      </w:r>
      <w:r w:rsidRPr="006808FD">
        <w:rPr>
          <w:rFonts w:ascii="UICTFontTextStyleBody" w:hAnsi="UICTFontTextStyleBody" w:cs="Times New Roman"/>
          <w:sz w:val="26"/>
          <w:szCs w:val="26"/>
        </w:rPr>
        <w:t xml:space="preserve">). </w:t>
      </w:r>
      <w:r w:rsidRPr="006808FD">
        <w:rPr>
          <w:rFonts w:ascii="UICTFontTextStyleItalicBody" w:hAnsi="UICTFontTextStyleItalicBody" w:cs="Times New Roman"/>
          <w:i/>
          <w:iCs/>
          <w:sz w:val="26"/>
          <w:szCs w:val="26"/>
        </w:rPr>
        <w:t>Do I Have PTSD or Something Else?</w:t>
      </w:r>
      <w:r w:rsidRPr="006808FD">
        <w:rPr>
          <w:rFonts w:ascii="UICTFontTextStyleBody" w:hAnsi="UICTFontTextStyleBody" w:cs="Times New Roman"/>
          <w:sz w:val="26"/>
          <w:szCs w:val="26"/>
        </w:rPr>
        <w:t xml:space="preserve"> PsychCentral. Retrieved from </w:t>
      </w:r>
      <w:r>
        <w:rPr>
          <w:rFonts w:ascii="UICTFontTextStyleBody" w:hAnsi="UICTFontTextStyleBody" w:cs="Times New Roman"/>
          <w:sz w:val="26"/>
          <w:szCs w:val="26"/>
          <w:u w:val="single"/>
        </w:rPr>
        <w:fldChar w:fldCharType="begin"/>
      </w:r>
      <w:r>
        <w:rPr>
          <w:rFonts w:ascii="UICTFontTextStyleBody" w:hAnsi="UICTFontTextStyleBody" w:cs="Times New Roman"/>
          <w:sz w:val="26"/>
          <w:szCs w:val="26"/>
          <w:u w:val="single"/>
        </w:rPr>
        <w:instrText xml:space="preserve"> HYPERLINK "</w:instrText>
      </w:r>
      <w:r w:rsidRPr="006808FD">
        <w:rPr>
          <w:rFonts w:ascii="UICTFontTextStyleBody" w:hAnsi="UICTFontTextStyleBody" w:cs="Times New Roman"/>
          <w:sz w:val="26"/>
          <w:szCs w:val="26"/>
          <w:u w:val="single"/>
        </w:rPr>
        <w:instrText>https://psychcentral.com/ptsd/differential-diagnosis-of-ptsd-symptoms</w:instrText>
      </w:r>
      <w:r>
        <w:rPr>
          <w:rFonts w:ascii="UICTFontTextStyleBody" w:hAnsi="UICTFontTextStyleBody" w:cs="Times New Roman"/>
          <w:sz w:val="26"/>
          <w:szCs w:val="26"/>
          <w:u w:val="single"/>
        </w:rPr>
        <w:instrText xml:space="preserve">" </w:instrText>
      </w:r>
      <w:r>
        <w:rPr>
          <w:rFonts w:ascii="UICTFontTextStyleBody" w:hAnsi="UICTFontTextStyleBody" w:cs="Times New Roman"/>
          <w:sz w:val="26"/>
          <w:szCs w:val="26"/>
          <w:u w:val="single"/>
        </w:rPr>
        <w:fldChar w:fldCharType="separate"/>
      </w:r>
      <w:r w:rsidRPr="004D3000">
        <w:rPr>
          <w:rStyle w:val="Hyperlink"/>
          <w:rFonts w:ascii="UICTFontTextStyleBody" w:hAnsi="UICTFontTextStyleBody" w:cs="Times New Roman"/>
          <w:sz w:val="26"/>
          <w:szCs w:val="26"/>
        </w:rPr>
        <w:t>https://psychcentral.com/ptsd/differential-diagnosis-of-ptsd-symptoms</w:t>
      </w:r>
      <w:r>
        <w:rPr>
          <w:rFonts w:ascii="UICTFontTextStyleBody" w:hAnsi="UICTFontTextStyleBody" w:cs="Times New Roman"/>
          <w:sz w:val="26"/>
          <w:szCs w:val="26"/>
          <w:u w:val="single"/>
        </w:rPr>
        <w:fldChar w:fldCharType="end"/>
      </w:r>
    </w:p>
    <w:p w14:paraId="09E8BF05" w14:textId="77777777" w:rsidR="0074687F" w:rsidRDefault="0074687F" w:rsidP="0074687F">
      <w:pPr>
        <w:spacing w:line="480" w:lineRule="auto"/>
        <w:rPr>
          <w:rFonts w:ascii="UICTFontTextStyleBody" w:hAnsi="UICTFontTextStyleBody" w:cs="Times New Roman"/>
          <w:sz w:val="26"/>
          <w:szCs w:val="26"/>
          <w:u w:val="single"/>
        </w:rPr>
      </w:pPr>
    </w:p>
    <w:p w14:paraId="52F9E83E" w14:textId="77777777" w:rsidR="00C65939" w:rsidRDefault="00C65939" w:rsidP="0074687F">
      <w:pPr>
        <w:autoSpaceDE w:val="0"/>
        <w:autoSpaceDN w:val="0"/>
        <w:adjustRightInd w:val="0"/>
        <w:spacing w:line="480" w:lineRule="auto"/>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Violanti</w:t>
      </w:r>
      <w:proofErr w:type="spellEnd"/>
      <w:r>
        <w:rPr>
          <w:rFonts w:ascii="AppleSystemUIFont" w:hAnsi="AppleSystemUIFont" w:cs="AppleSystemUIFont"/>
          <w:sz w:val="26"/>
          <w:szCs w:val="26"/>
          <w:lang w:val="en-US"/>
        </w:rPr>
        <w:t xml:space="preserve">, J. (2018, May). </w:t>
      </w:r>
      <w:r>
        <w:rPr>
          <w:rFonts w:ascii="AppleSystemUIFontItalic" w:hAnsi="AppleSystemUIFontItalic" w:cs="AppleSystemUIFontItalic"/>
          <w:i/>
          <w:iCs/>
          <w:sz w:val="26"/>
          <w:szCs w:val="26"/>
          <w:lang w:val="en-US"/>
        </w:rPr>
        <w:t>PTSD among Police Officers: Impact on Critical Decision Making</w:t>
      </w:r>
      <w:r>
        <w:rPr>
          <w:rFonts w:ascii="AppleSystemUIFont" w:hAnsi="AppleSystemUIFont" w:cs="AppleSystemUIFont"/>
          <w:sz w:val="26"/>
          <w:szCs w:val="26"/>
          <w:lang w:val="en-US"/>
        </w:rPr>
        <w:t>. Dispatch. Retrieved from https://cops.usdoj.gov/html/dispatch/05-2018/PTSD.html</w:t>
      </w:r>
    </w:p>
    <w:p w14:paraId="04577069" w14:textId="77777777" w:rsidR="0074687F" w:rsidRDefault="0074687F" w:rsidP="0074687F">
      <w:pPr>
        <w:spacing w:line="480" w:lineRule="auto"/>
        <w:rPr>
          <w:rFonts w:ascii="UICTFontTextStyleBody" w:hAnsi="UICTFontTextStyleBody" w:cs="Times New Roman"/>
          <w:sz w:val="26"/>
          <w:szCs w:val="26"/>
        </w:rPr>
      </w:pPr>
    </w:p>
    <w:p w14:paraId="307B48C4" w14:textId="77777777" w:rsidR="0074687F" w:rsidRDefault="0074687F" w:rsidP="0074687F">
      <w:pPr>
        <w:spacing w:line="480" w:lineRule="auto"/>
        <w:rPr>
          <w:rFonts w:ascii="UICTFontTextStyleBody" w:hAnsi="UICTFontTextStyleBody" w:cs="Times New Roman"/>
          <w:sz w:val="26"/>
          <w:szCs w:val="26"/>
        </w:rPr>
      </w:pPr>
    </w:p>
    <w:p w14:paraId="584F61CC" w14:textId="29800CE4" w:rsidR="00C65939" w:rsidRDefault="00C65939" w:rsidP="0074687F">
      <w:pPr>
        <w:spacing w:line="480" w:lineRule="auto"/>
        <w:rPr>
          <w:rFonts w:ascii="UICTFontTextStyleBody" w:hAnsi="UICTFontTextStyleBody" w:cs="Times New Roman"/>
          <w:sz w:val="26"/>
          <w:szCs w:val="26"/>
        </w:rPr>
      </w:pPr>
      <w:r w:rsidRPr="006808FD">
        <w:rPr>
          <w:rFonts w:ascii="UICTFontTextStyleBody" w:hAnsi="UICTFontTextStyleBody" w:cs="Times New Roman"/>
          <w:sz w:val="26"/>
          <w:szCs w:val="26"/>
        </w:rPr>
        <w:t xml:space="preserve">What Happens When Trauma Remains Untreated? (n.d.). Best Health N Care. Retrieved from </w:t>
      </w:r>
      <w:r>
        <w:rPr>
          <w:rFonts w:ascii="UICTFontTextStyleBody" w:hAnsi="UICTFontTextStyleBody" w:cs="Times New Roman"/>
          <w:sz w:val="26"/>
          <w:szCs w:val="26"/>
        </w:rPr>
        <w:fldChar w:fldCharType="begin"/>
      </w:r>
      <w:r>
        <w:rPr>
          <w:rFonts w:ascii="UICTFontTextStyleBody" w:hAnsi="UICTFontTextStyleBody" w:cs="Times New Roman"/>
          <w:sz w:val="26"/>
          <w:szCs w:val="26"/>
        </w:rPr>
        <w:instrText xml:space="preserve"> HYPERLINK "</w:instrText>
      </w:r>
      <w:r w:rsidRPr="006808FD">
        <w:rPr>
          <w:rFonts w:ascii="UICTFontTextStyleBody" w:hAnsi="UICTFontTextStyleBody" w:cs="Times New Roman"/>
          <w:sz w:val="26"/>
          <w:szCs w:val="26"/>
        </w:rPr>
        <w:instrText>https://www.besthealthncare.com/what-happens-when-trauma-remains-untreated/</w:instrText>
      </w:r>
      <w:r>
        <w:rPr>
          <w:rFonts w:ascii="UICTFontTextStyleBody" w:hAnsi="UICTFontTextStyleBody" w:cs="Times New Roman"/>
          <w:sz w:val="26"/>
          <w:szCs w:val="26"/>
        </w:rPr>
        <w:instrText xml:space="preserve">" </w:instrText>
      </w:r>
      <w:r>
        <w:rPr>
          <w:rFonts w:ascii="UICTFontTextStyleBody" w:hAnsi="UICTFontTextStyleBody" w:cs="Times New Roman"/>
          <w:sz w:val="26"/>
          <w:szCs w:val="26"/>
        </w:rPr>
        <w:fldChar w:fldCharType="separate"/>
      </w:r>
      <w:r w:rsidRPr="004D3000">
        <w:rPr>
          <w:rStyle w:val="Hyperlink"/>
          <w:rFonts w:ascii="UICTFontTextStyleBody" w:hAnsi="UICTFontTextStyleBody" w:cs="Times New Roman"/>
          <w:sz w:val="26"/>
          <w:szCs w:val="26"/>
        </w:rPr>
        <w:t>https://www.besthealthncare.com/what-happens-when-trauma-remains-untreated/</w:t>
      </w:r>
      <w:r>
        <w:rPr>
          <w:rFonts w:ascii="UICTFontTextStyleBody" w:hAnsi="UICTFontTextStyleBody" w:cs="Times New Roman"/>
          <w:sz w:val="26"/>
          <w:szCs w:val="26"/>
        </w:rPr>
        <w:fldChar w:fldCharType="end"/>
      </w:r>
    </w:p>
    <w:p w14:paraId="152E8727" w14:textId="77777777" w:rsidR="0074687F" w:rsidRDefault="0074687F" w:rsidP="0074687F">
      <w:pPr>
        <w:spacing w:line="480" w:lineRule="auto"/>
        <w:rPr>
          <w:rFonts w:ascii="UICTFontTextStyleBody" w:hAnsi="UICTFontTextStyleBody" w:cs="Times New Roman"/>
          <w:sz w:val="26"/>
          <w:szCs w:val="26"/>
        </w:rPr>
      </w:pPr>
    </w:p>
    <w:p w14:paraId="7867AFB0" w14:textId="0CB23025" w:rsidR="00C65939" w:rsidRDefault="00C65939" w:rsidP="0074687F">
      <w:pPr>
        <w:autoSpaceDE w:val="0"/>
        <w:autoSpaceDN w:val="0"/>
        <w:adjustRightInd w:val="0"/>
        <w:spacing w:line="480" w:lineRule="auto"/>
        <w:rPr>
          <w:rFonts w:ascii="AppleSystemUIFont" w:hAnsi="AppleSystemUIFont" w:cs="AppleSystemUIFont"/>
          <w:sz w:val="26"/>
          <w:szCs w:val="26"/>
          <w:lang w:val="en-US"/>
        </w:rPr>
      </w:pPr>
      <w:r>
        <w:rPr>
          <w:rFonts w:ascii="AppleSystemUIFontItalic" w:hAnsi="AppleSystemUIFontItalic" w:cs="AppleSystemUIFontItalic"/>
          <w:i/>
          <w:iCs/>
          <w:sz w:val="26"/>
          <w:szCs w:val="26"/>
          <w:lang w:val="en-US"/>
        </w:rPr>
        <w:t>What Is Trauma? - Definition, Symptoms, Responses, Types &amp; Therapy</w:t>
      </w:r>
      <w:r>
        <w:rPr>
          <w:rFonts w:ascii="AppleSystemUIFont" w:hAnsi="AppleSystemUIFont" w:cs="AppleSystemUIFont"/>
          <w:sz w:val="26"/>
          <w:szCs w:val="26"/>
          <w:lang w:val="en-US"/>
        </w:rPr>
        <w:t>. (2021, November</w:t>
      </w:r>
      <w:r w:rsidR="0074687F">
        <w:rPr>
          <w:rFonts w:ascii="AppleSystemUIFont" w:hAnsi="AppleSystemUIFont" w:cs="AppleSystemUIFont"/>
          <w:sz w:val="26"/>
          <w:szCs w:val="26"/>
          <w:lang w:val="en-US"/>
        </w:rPr>
        <w:t xml:space="preserve">). </w:t>
      </w:r>
      <w:proofErr w:type="spellStart"/>
      <w:r>
        <w:rPr>
          <w:rFonts w:ascii="AppleSystemUIFont" w:hAnsi="AppleSystemUIFont" w:cs="AppleSystemUIFont"/>
          <w:sz w:val="26"/>
          <w:szCs w:val="26"/>
          <w:lang w:val="en-US"/>
        </w:rPr>
        <w:t>Unyte</w:t>
      </w:r>
      <w:proofErr w:type="spellEnd"/>
      <w:r>
        <w:rPr>
          <w:rFonts w:ascii="AppleSystemUIFont" w:hAnsi="AppleSystemUIFont" w:cs="AppleSystemUIFont"/>
          <w:sz w:val="26"/>
          <w:szCs w:val="26"/>
          <w:lang w:val="en-US"/>
        </w:rPr>
        <w:t xml:space="preserve"> Integrated Listening. Retrieved from https://integratedlistening.com/what-is-trauma/</w:t>
      </w:r>
    </w:p>
    <w:p w14:paraId="3CCBF84F" w14:textId="77777777" w:rsidR="00C65939" w:rsidRPr="006808FD" w:rsidRDefault="00C65939" w:rsidP="0074687F">
      <w:pPr>
        <w:spacing w:line="480" w:lineRule="auto"/>
        <w:rPr>
          <w:rFonts w:ascii=".AppleSystemUIFont" w:hAnsi=".AppleSystemUIFont" w:cs="Times New Roman"/>
          <w:sz w:val="26"/>
          <w:szCs w:val="26"/>
        </w:rPr>
      </w:pPr>
      <w:r w:rsidRPr="006808FD">
        <w:rPr>
          <w:rFonts w:ascii="UICTFontTextStyleItalicBody" w:hAnsi="UICTFontTextStyleItalicBody" w:cs="Times New Roman"/>
          <w:i/>
          <w:iCs/>
          <w:sz w:val="26"/>
          <w:szCs w:val="26"/>
        </w:rPr>
        <w:t>What is Trauma</w:t>
      </w:r>
      <w:r w:rsidRPr="006808FD">
        <w:rPr>
          <w:rFonts w:ascii="UICTFontTextStyleBody" w:hAnsi="UICTFontTextStyleBody" w:cs="Times New Roman"/>
          <w:sz w:val="26"/>
          <w:szCs w:val="26"/>
        </w:rPr>
        <w:t>. (n.d.). THE CENTER FOR TREATMENT OF AND MOOD DISORDERS. Retrieved from https://centerforanxietydisorders.com/what-is-trauma/</w:t>
      </w:r>
    </w:p>
    <w:p w14:paraId="7A148DC8" w14:textId="77777777" w:rsidR="0074687F" w:rsidRDefault="0074687F" w:rsidP="0074687F">
      <w:pPr>
        <w:spacing w:line="480" w:lineRule="auto"/>
        <w:rPr>
          <w:rFonts w:ascii="UICTFontTextStyleBody" w:hAnsi="UICTFontTextStyleBody" w:cs="Times New Roman"/>
          <w:sz w:val="26"/>
          <w:szCs w:val="26"/>
        </w:rPr>
      </w:pPr>
    </w:p>
    <w:p w14:paraId="7801D4D3" w14:textId="2AEDA660" w:rsidR="00C65939" w:rsidRPr="006808FD" w:rsidRDefault="00C65939" w:rsidP="0074687F">
      <w:pPr>
        <w:spacing w:line="480" w:lineRule="auto"/>
        <w:rPr>
          <w:rFonts w:ascii=".AppleSystemUIFont" w:hAnsi=".AppleSystemUIFont" w:cs="Times New Roman"/>
          <w:sz w:val="26"/>
          <w:szCs w:val="26"/>
        </w:rPr>
      </w:pPr>
      <w:r w:rsidRPr="006808FD">
        <w:rPr>
          <w:rFonts w:ascii="UICTFontTextStyleBody" w:hAnsi="UICTFontTextStyleBody" w:cs="Times New Roman"/>
          <w:sz w:val="26"/>
          <w:szCs w:val="26"/>
        </w:rPr>
        <w:t xml:space="preserve">Wikipedia. (2021, November 20). </w:t>
      </w:r>
      <w:r w:rsidRPr="006808FD">
        <w:rPr>
          <w:rFonts w:ascii="UICTFontTextStyleItalicBody" w:hAnsi="UICTFontTextStyleItalicBody" w:cs="Times New Roman"/>
          <w:i/>
          <w:iCs/>
          <w:sz w:val="26"/>
          <w:szCs w:val="26"/>
        </w:rPr>
        <w:t>Exposure therapy</w:t>
      </w:r>
      <w:r w:rsidRPr="006808FD">
        <w:rPr>
          <w:rFonts w:ascii="UICTFontTextStyleBody" w:hAnsi="UICTFontTextStyleBody" w:cs="Times New Roman"/>
          <w:sz w:val="26"/>
          <w:szCs w:val="26"/>
        </w:rPr>
        <w:t xml:space="preserve">. Retrieved from </w:t>
      </w:r>
      <w:hyperlink r:id="rId15" w:history="1">
        <w:r w:rsidRPr="006808FD">
          <w:rPr>
            <w:rFonts w:ascii="UICTFontTextStyleBody" w:hAnsi="UICTFontTextStyleBody" w:cs="Times New Roman"/>
            <w:color w:val="0000FF"/>
            <w:sz w:val="26"/>
            <w:szCs w:val="26"/>
            <w:u w:val="single"/>
          </w:rPr>
          <w:t>https://en.wikipedia.org/wiki/Exposure_therapy</w:t>
        </w:r>
      </w:hyperlink>
    </w:p>
    <w:p w14:paraId="2D7BFA45" w14:textId="083CFD84" w:rsidR="008D5A53" w:rsidRPr="008D5A53" w:rsidRDefault="008D5A53" w:rsidP="008D5A53"/>
    <w:p w14:paraId="26D65944" w14:textId="082B54E8" w:rsidR="008D5A53" w:rsidRPr="008D5A53" w:rsidRDefault="008D5A53" w:rsidP="008D5A53"/>
    <w:p w14:paraId="0164FB89" w14:textId="1A12738A" w:rsidR="008D5A53" w:rsidRPr="008D5A53" w:rsidRDefault="008D5A53" w:rsidP="008D5A53"/>
    <w:p w14:paraId="50E73486" w14:textId="50D6D148" w:rsidR="008D5A53" w:rsidRPr="008D5A53" w:rsidRDefault="008D5A53" w:rsidP="008D5A53"/>
    <w:p w14:paraId="5C279C28" w14:textId="769EA509" w:rsidR="008D5A53" w:rsidRPr="008D5A53" w:rsidRDefault="008D5A53" w:rsidP="008D5A53"/>
    <w:p w14:paraId="3F2E49CC" w14:textId="6DD1F6F1" w:rsidR="008D5A53" w:rsidRPr="008D5A53" w:rsidRDefault="008D5A53" w:rsidP="008D5A53"/>
    <w:p w14:paraId="2AFB619B" w14:textId="08DC3A13" w:rsidR="008D5A53" w:rsidRPr="008D5A53" w:rsidRDefault="008D5A53" w:rsidP="008D5A53"/>
    <w:p w14:paraId="03AC9850" w14:textId="7EAC77DF" w:rsidR="008D5A53" w:rsidRDefault="008D5A53" w:rsidP="008D5A53"/>
    <w:p w14:paraId="397F8F23" w14:textId="6DA3058F" w:rsidR="0074687F" w:rsidRDefault="0074687F" w:rsidP="008D5A53"/>
    <w:p w14:paraId="2219229B" w14:textId="39515E43" w:rsidR="0074687F" w:rsidRDefault="0074687F" w:rsidP="008D5A53"/>
    <w:p w14:paraId="019A14E6" w14:textId="0F2065E4" w:rsidR="0074687F" w:rsidRDefault="0074687F" w:rsidP="008D5A53"/>
    <w:p w14:paraId="68F1A75B" w14:textId="19AE3700" w:rsidR="0074687F" w:rsidRDefault="0074687F" w:rsidP="008D5A53"/>
    <w:p w14:paraId="4B80AA34" w14:textId="220E775E" w:rsidR="0074687F" w:rsidRDefault="0074687F" w:rsidP="008D5A53"/>
    <w:p w14:paraId="200608E6" w14:textId="2290186D" w:rsidR="0074687F" w:rsidRDefault="0074687F" w:rsidP="008D5A53"/>
    <w:p w14:paraId="0D05E245" w14:textId="35C62E49" w:rsidR="0074687F" w:rsidRDefault="0074687F" w:rsidP="008D5A53"/>
    <w:p w14:paraId="0EEA695C" w14:textId="51D8A2CC" w:rsidR="0074687F" w:rsidRDefault="0074687F" w:rsidP="008D5A53"/>
    <w:p w14:paraId="7EEA44AC" w14:textId="7C596F25" w:rsidR="0074687F" w:rsidRDefault="0074687F" w:rsidP="008D5A53"/>
    <w:p w14:paraId="0E09D79B" w14:textId="2AA0FDD9" w:rsidR="0074687F" w:rsidRDefault="0074687F" w:rsidP="008D5A53"/>
    <w:p w14:paraId="7D372B92" w14:textId="488F73A7" w:rsidR="0074687F" w:rsidRDefault="0074687F" w:rsidP="008D5A53"/>
    <w:p w14:paraId="4254B1FF" w14:textId="463D65CB" w:rsidR="0074687F" w:rsidRDefault="0074687F" w:rsidP="008D5A53"/>
    <w:p w14:paraId="3C76F4A3" w14:textId="77777777" w:rsidR="0074687F" w:rsidRPr="008D5A53" w:rsidRDefault="0074687F" w:rsidP="008D5A53"/>
    <w:p w14:paraId="546202E4" w14:textId="4F15BB12" w:rsidR="008D5A53" w:rsidRPr="008D5A53" w:rsidRDefault="008D5A53" w:rsidP="008D5A53"/>
    <w:p w14:paraId="4531B997" w14:textId="1FA99C71" w:rsidR="008D5A53" w:rsidRPr="008D5A53" w:rsidRDefault="008D5A53" w:rsidP="008D5A53"/>
    <w:p w14:paraId="48E35293" w14:textId="7857CCC9" w:rsidR="008D5A53" w:rsidRDefault="008D5A53" w:rsidP="008D5A53">
      <w:pPr>
        <w:pStyle w:val="Heading1"/>
        <w:rPr>
          <w:lang w:val="en-US"/>
        </w:rPr>
      </w:pPr>
      <w:r>
        <w:rPr>
          <w:lang w:val="en-US"/>
        </w:rPr>
        <w:t xml:space="preserve">Appendix </w:t>
      </w:r>
    </w:p>
    <w:p w14:paraId="5B58262A" w14:textId="77777777" w:rsidR="008D5A53" w:rsidRPr="008D5A53" w:rsidRDefault="008D5A53" w:rsidP="008D5A53">
      <w:pPr>
        <w:rPr>
          <w:lang w:val="en-US"/>
        </w:rPr>
      </w:pPr>
    </w:p>
    <w:sectPr w:rsidR="008D5A53" w:rsidRPr="008D5A53" w:rsidSect="005728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DA37D" w14:textId="77777777" w:rsidR="00DD09AA" w:rsidRDefault="00DD09AA" w:rsidP="00AE1BDB">
      <w:r>
        <w:separator/>
      </w:r>
    </w:p>
  </w:endnote>
  <w:endnote w:type="continuationSeparator" w:id="0">
    <w:p w14:paraId="6645AC4B" w14:textId="77777777" w:rsidR="00DD09AA" w:rsidRDefault="00DD09AA" w:rsidP="00AE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UICTFontTextStyleBody">
    <w:altName w:val="Cambria"/>
    <w:panose1 w:val="020B0604020202020204"/>
    <w:charset w:val="00"/>
    <w:family w:val="roman"/>
    <w:pitch w:val="default"/>
  </w:font>
  <w:font w:name="UICTFontTextStyleItalicBody">
    <w:altName w:val="Cambria"/>
    <w:panose1 w:val="020B0604020202020204"/>
    <w:charset w:val="00"/>
    <w:family w:val="roman"/>
    <w:pitch w:val="default"/>
  </w:font>
  <w:font w:name=".AppleSystemUIFont">
    <w:altName w:val="Cambria"/>
    <w:panose1 w:val="020B0604020202020204"/>
    <w:charset w:val="00"/>
    <w:family w:val="roman"/>
    <w:pitch w:val="default"/>
  </w:font>
  <w:font w:name="AppleSystemUIFontItalic">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20806" w14:textId="77777777" w:rsidR="00DD09AA" w:rsidRDefault="00DD09AA" w:rsidP="00AE1BDB">
      <w:r>
        <w:separator/>
      </w:r>
    </w:p>
  </w:footnote>
  <w:footnote w:type="continuationSeparator" w:id="0">
    <w:p w14:paraId="04129379" w14:textId="77777777" w:rsidR="00DD09AA" w:rsidRDefault="00DD09AA" w:rsidP="00AE1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38C0869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C4B03CE"/>
    <w:multiLevelType w:val="hybridMultilevel"/>
    <w:tmpl w:val="5B8676BE"/>
    <w:lvl w:ilvl="0" w:tplc="AA46F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E424E"/>
    <w:multiLevelType w:val="hybridMultilevel"/>
    <w:tmpl w:val="F8EAB69E"/>
    <w:lvl w:ilvl="0" w:tplc="000002BD">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242F03"/>
    <w:multiLevelType w:val="hybridMultilevel"/>
    <w:tmpl w:val="76565B0E"/>
    <w:lvl w:ilvl="0" w:tplc="000002BD">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F8783F"/>
    <w:multiLevelType w:val="hybridMultilevel"/>
    <w:tmpl w:val="911415EE"/>
    <w:lvl w:ilvl="0" w:tplc="000002BD">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2F45DA"/>
    <w:multiLevelType w:val="hybridMultilevel"/>
    <w:tmpl w:val="23469094"/>
    <w:lvl w:ilvl="0" w:tplc="000002BD">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A45988"/>
    <w:multiLevelType w:val="hybridMultilevel"/>
    <w:tmpl w:val="03AC34F0"/>
    <w:lvl w:ilvl="0" w:tplc="000002BD">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5"/>
  </w:num>
  <w:num w:numId="13">
    <w:abstractNumId w:val="14"/>
  </w:num>
  <w:num w:numId="14">
    <w:abstractNumId w:val="12"/>
  </w:num>
  <w:num w:numId="15">
    <w:abstractNumId w:val="11"/>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3C"/>
    <w:rsid w:val="00056F0B"/>
    <w:rsid w:val="00176B5B"/>
    <w:rsid w:val="00222CD9"/>
    <w:rsid w:val="0023407C"/>
    <w:rsid w:val="002C38DC"/>
    <w:rsid w:val="002F7C81"/>
    <w:rsid w:val="00316BAE"/>
    <w:rsid w:val="003917D5"/>
    <w:rsid w:val="003B0815"/>
    <w:rsid w:val="00451BD8"/>
    <w:rsid w:val="00502A04"/>
    <w:rsid w:val="005968BC"/>
    <w:rsid w:val="005D1754"/>
    <w:rsid w:val="005D333A"/>
    <w:rsid w:val="00625361"/>
    <w:rsid w:val="00697BD9"/>
    <w:rsid w:val="007311E1"/>
    <w:rsid w:val="0074687F"/>
    <w:rsid w:val="007D4A58"/>
    <w:rsid w:val="007D5D14"/>
    <w:rsid w:val="00801955"/>
    <w:rsid w:val="00831E41"/>
    <w:rsid w:val="0084151A"/>
    <w:rsid w:val="008A5048"/>
    <w:rsid w:val="008C3BE5"/>
    <w:rsid w:val="008D5A53"/>
    <w:rsid w:val="00944242"/>
    <w:rsid w:val="0098093C"/>
    <w:rsid w:val="009975F1"/>
    <w:rsid w:val="009D6235"/>
    <w:rsid w:val="00A340C7"/>
    <w:rsid w:val="00AD0142"/>
    <w:rsid w:val="00AE1BDB"/>
    <w:rsid w:val="00B03C38"/>
    <w:rsid w:val="00BC54E5"/>
    <w:rsid w:val="00BE45E2"/>
    <w:rsid w:val="00BF5081"/>
    <w:rsid w:val="00C65939"/>
    <w:rsid w:val="00C73EB3"/>
    <w:rsid w:val="00D43D81"/>
    <w:rsid w:val="00DC5801"/>
    <w:rsid w:val="00DD09AA"/>
    <w:rsid w:val="00E62841"/>
    <w:rsid w:val="00EB24FC"/>
    <w:rsid w:val="00ED6AF9"/>
    <w:rsid w:val="00FD6FB8"/>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2722"/>
  <w15:chartTrackingRefBased/>
  <w15:docId w15:val="{04413C90-7B63-484C-BA08-9B33C3D2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BDB"/>
    <w:rPr>
      <w:rFonts w:asciiTheme="majorBidi" w:hAnsiTheme="majorBidi"/>
    </w:rPr>
  </w:style>
  <w:style w:type="paragraph" w:styleId="Heading1">
    <w:name w:val="heading 1"/>
    <w:basedOn w:val="Normal"/>
    <w:next w:val="Normal"/>
    <w:link w:val="Heading1Char"/>
    <w:uiPriority w:val="9"/>
    <w:qFormat/>
    <w:rsid w:val="009809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9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C3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93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093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8093C"/>
    <w:pPr>
      <w:spacing w:before="120"/>
    </w:pPr>
    <w:rPr>
      <w:rFonts w:cstheme="minorHAnsi"/>
      <w:b/>
      <w:bCs/>
      <w:i/>
      <w:iCs/>
      <w:szCs w:val="28"/>
    </w:rPr>
  </w:style>
  <w:style w:type="paragraph" w:styleId="TOC2">
    <w:name w:val="toc 2"/>
    <w:basedOn w:val="Normal"/>
    <w:next w:val="Normal"/>
    <w:autoRedefine/>
    <w:uiPriority w:val="39"/>
    <w:unhideWhenUsed/>
    <w:rsid w:val="0098093C"/>
    <w:pPr>
      <w:spacing w:before="120"/>
      <w:ind w:left="240"/>
    </w:pPr>
    <w:rPr>
      <w:rFonts w:cstheme="minorHAnsi"/>
      <w:b/>
      <w:bCs/>
      <w:sz w:val="22"/>
      <w:szCs w:val="26"/>
    </w:rPr>
  </w:style>
  <w:style w:type="character" w:styleId="Hyperlink">
    <w:name w:val="Hyperlink"/>
    <w:basedOn w:val="DefaultParagraphFont"/>
    <w:uiPriority w:val="99"/>
    <w:unhideWhenUsed/>
    <w:rsid w:val="0098093C"/>
    <w:rPr>
      <w:color w:val="0563C1" w:themeColor="hyperlink"/>
      <w:u w:val="single"/>
    </w:rPr>
  </w:style>
  <w:style w:type="paragraph" w:styleId="TOC3">
    <w:name w:val="toc 3"/>
    <w:basedOn w:val="Normal"/>
    <w:next w:val="Normal"/>
    <w:autoRedefine/>
    <w:uiPriority w:val="39"/>
    <w:semiHidden/>
    <w:unhideWhenUsed/>
    <w:rsid w:val="0098093C"/>
    <w:pPr>
      <w:ind w:left="480"/>
    </w:pPr>
    <w:rPr>
      <w:rFonts w:cstheme="minorHAnsi"/>
      <w:sz w:val="20"/>
    </w:rPr>
  </w:style>
  <w:style w:type="paragraph" w:styleId="TOC4">
    <w:name w:val="toc 4"/>
    <w:basedOn w:val="Normal"/>
    <w:next w:val="Normal"/>
    <w:autoRedefine/>
    <w:uiPriority w:val="39"/>
    <w:semiHidden/>
    <w:unhideWhenUsed/>
    <w:rsid w:val="0098093C"/>
    <w:pPr>
      <w:ind w:left="720"/>
    </w:pPr>
    <w:rPr>
      <w:rFonts w:cstheme="minorHAnsi"/>
      <w:sz w:val="20"/>
    </w:rPr>
  </w:style>
  <w:style w:type="paragraph" w:styleId="TOC5">
    <w:name w:val="toc 5"/>
    <w:basedOn w:val="Normal"/>
    <w:next w:val="Normal"/>
    <w:autoRedefine/>
    <w:uiPriority w:val="39"/>
    <w:semiHidden/>
    <w:unhideWhenUsed/>
    <w:rsid w:val="0098093C"/>
    <w:pPr>
      <w:ind w:left="960"/>
    </w:pPr>
    <w:rPr>
      <w:rFonts w:cstheme="minorHAnsi"/>
      <w:sz w:val="20"/>
    </w:rPr>
  </w:style>
  <w:style w:type="paragraph" w:styleId="TOC6">
    <w:name w:val="toc 6"/>
    <w:basedOn w:val="Normal"/>
    <w:next w:val="Normal"/>
    <w:autoRedefine/>
    <w:uiPriority w:val="39"/>
    <w:semiHidden/>
    <w:unhideWhenUsed/>
    <w:rsid w:val="0098093C"/>
    <w:pPr>
      <w:ind w:left="1200"/>
    </w:pPr>
    <w:rPr>
      <w:rFonts w:cstheme="minorHAnsi"/>
      <w:sz w:val="20"/>
    </w:rPr>
  </w:style>
  <w:style w:type="paragraph" w:styleId="TOC7">
    <w:name w:val="toc 7"/>
    <w:basedOn w:val="Normal"/>
    <w:next w:val="Normal"/>
    <w:autoRedefine/>
    <w:uiPriority w:val="39"/>
    <w:semiHidden/>
    <w:unhideWhenUsed/>
    <w:rsid w:val="0098093C"/>
    <w:pPr>
      <w:ind w:left="1440"/>
    </w:pPr>
    <w:rPr>
      <w:rFonts w:cstheme="minorHAnsi"/>
      <w:sz w:val="20"/>
    </w:rPr>
  </w:style>
  <w:style w:type="paragraph" w:styleId="TOC8">
    <w:name w:val="toc 8"/>
    <w:basedOn w:val="Normal"/>
    <w:next w:val="Normal"/>
    <w:autoRedefine/>
    <w:uiPriority w:val="39"/>
    <w:semiHidden/>
    <w:unhideWhenUsed/>
    <w:rsid w:val="0098093C"/>
    <w:pPr>
      <w:ind w:left="1680"/>
    </w:pPr>
    <w:rPr>
      <w:rFonts w:cstheme="minorHAnsi"/>
      <w:sz w:val="20"/>
    </w:rPr>
  </w:style>
  <w:style w:type="paragraph" w:styleId="TOC9">
    <w:name w:val="toc 9"/>
    <w:basedOn w:val="Normal"/>
    <w:next w:val="Normal"/>
    <w:autoRedefine/>
    <w:uiPriority w:val="39"/>
    <w:semiHidden/>
    <w:unhideWhenUsed/>
    <w:rsid w:val="0098093C"/>
    <w:pPr>
      <w:ind w:left="1920"/>
    </w:pPr>
    <w:rPr>
      <w:rFonts w:cstheme="minorHAnsi"/>
      <w:sz w:val="20"/>
    </w:rPr>
  </w:style>
  <w:style w:type="paragraph" w:styleId="ListParagraph">
    <w:name w:val="List Paragraph"/>
    <w:basedOn w:val="Normal"/>
    <w:uiPriority w:val="34"/>
    <w:qFormat/>
    <w:rsid w:val="0098093C"/>
    <w:pPr>
      <w:ind w:left="720"/>
      <w:contextualSpacing/>
    </w:pPr>
  </w:style>
  <w:style w:type="paragraph" w:styleId="Header">
    <w:name w:val="header"/>
    <w:basedOn w:val="Normal"/>
    <w:link w:val="HeaderChar"/>
    <w:uiPriority w:val="99"/>
    <w:unhideWhenUsed/>
    <w:rsid w:val="00AE1BDB"/>
    <w:pPr>
      <w:tabs>
        <w:tab w:val="center" w:pos="4680"/>
        <w:tab w:val="right" w:pos="9360"/>
      </w:tabs>
    </w:pPr>
  </w:style>
  <w:style w:type="character" w:customStyle="1" w:styleId="HeaderChar">
    <w:name w:val="Header Char"/>
    <w:basedOn w:val="DefaultParagraphFont"/>
    <w:link w:val="Header"/>
    <w:uiPriority w:val="99"/>
    <w:rsid w:val="00AE1BDB"/>
  </w:style>
  <w:style w:type="paragraph" w:styleId="Footer">
    <w:name w:val="footer"/>
    <w:basedOn w:val="Normal"/>
    <w:link w:val="FooterChar"/>
    <w:uiPriority w:val="99"/>
    <w:unhideWhenUsed/>
    <w:rsid w:val="00AE1BDB"/>
    <w:pPr>
      <w:tabs>
        <w:tab w:val="center" w:pos="4680"/>
        <w:tab w:val="right" w:pos="9360"/>
      </w:tabs>
    </w:pPr>
  </w:style>
  <w:style w:type="character" w:customStyle="1" w:styleId="FooterChar">
    <w:name w:val="Footer Char"/>
    <w:basedOn w:val="DefaultParagraphFont"/>
    <w:link w:val="Footer"/>
    <w:uiPriority w:val="99"/>
    <w:rsid w:val="00AE1BDB"/>
  </w:style>
  <w:style w:type="character" w:styleId="UnresolvedMention">
    <w:name w:val="Unresolved Mention"/>
    <w:basedOn w:val="DefaultParagraphFont"/>
    <w:uiPriority w:val="99"/>
    <w:semiHidden/>
    <w:unhideWhenUsed/>
    <w:rsid w:val="008D5A53"/>
    <w:rPr>
      <w:color w:val="605E5C"/>
      <w:shd w:val="clear" w:color="auto" w:fill="E1DFDD"/>
    </w:rPr>
  </w:style>
  <w:style w:type="character" w:customStyle="1" w:styleId="Heading3Char">
    <w:name w:val="Heading 3 Char"/>
    <w:basedOn w:val="DefaultParagraphFont"/>
    <w:link w:val="Heading3"/>
    <w:uiPriority w:val="9"/>
    <w:rsid w:val="00B03C38"/>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3917D5"/>
  </w:style>
  <w:style w:type="paragraph" w:styleId="NormalWeb">
    <w:name w:val="Normal (Web)"/>
    <w:basedOn w:val="Normal"/>
    <w:uiPriority w:val="99"/>
    <w:semiHidden/>
    <w:unhideWhenUsed/>
    <w:rsid w:val="003917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7453">
      <w:bodyDiv w:val="1"/>
      <w:marLeft w:val="0"/>
      <w:marRight w:val="0"/>
      <w:marTop w:val="0"/>
      <w:marBottom w:val="0"/>
      <w:divBdr>
        <w:top w:val="none" w:sz="0" w:space="0" w:color="auto"/>
        <w:left w:val="none" w:sz="0" w:space="0" w:color="auto"/>
        <w:bottom w:val="none" w:sz="0" w:space="0" w:color="auto"/>
        <w:right w:val="none" w:sz="0" w:space="0" w:color="auto"/>
      </w:divBdr>
      <w:divsChild>
        <w:div w:id="2056464135">
          <w:marLeft w:val="0"/>
          <w:marRight w:val="0"/>
          <w:marTop w:val="0"/>
          <w:marBottom w:val="180"/>
          <w:divBdr>
            <w:top w:val="none" w:sz="0" w:space="0" w:color="auto"/>
            <w:left w:val="none" w:sz="0" w:space="0" w:color="auto"/>
            <w:bottom w:val="none" w:sz="0" w:space="0" w:color="auto"/>
            <w:right w:val="none" w:sz="0" w:space="0" w:color="auto"/>
          </w:divBdr>
          <w:divsChild>
            <w:div w:id="1206022091">
              <w:marLeft w:val="0"/>
              <w:marRight w:val="0"/>
              <w:marTop w:val="0"/>
              <w:marBottom w:val="0"/>
              <w:divBdr>
                <w:top w:val="none" w:sz="0" w:space="0" w:color="auto"/>
                <w:left w:val="none" w:sz="0" w:space="0" w:color="auto"/>
                <w:bottom w:val="none" w:sz="0" w:space="0" w:color="auto"/>
                <w:right w:val="none" w:sz="0" w:space="0" w:color="auto"/>
              </w:divBdr>
              <w:divsChild>
                <w:div w:id="876162693">
                  <w:marLeft w:val="0"/>
                  <w:marRight w:val="0"/>
                  <w:marTop w:val="0"/>
                  <w:marBottom w:val="0"/>
                  <w:divBdr>
                    <w:top w:val="none" w:sz="0" w:space="0" w:color="auto"/>
                    <w:left w:val="none" w:sz="0" w:space="0" w:color="auto"/>
                    <w:bottom w:val="none" w:sz="0" w:space="0" w:color="auto"/>
                    <w:right w:val="none" w:sz="0" w:space="0" w:color="auto"/>
                  </w:divBdr>
                  <w:divsChild>
                    <w:div w:id="1360011287">
                      <w:marLeft w:val="0"/>
                      <w:marRight w:val="0"/>
                      <w:marTop w:val="0"/>
                      <w:marBottom w:val="0"/>
                      <w:divBdr>
                        <w:top w:val="none" w:sz="0" w:space="0" w:color="auto"/>
                        <w:left w:val="none" w:sz="0" w:space="0" w:color="auto"/>
                        <w:bottom w:val="none" w:sz="0" w:space="0" w:color="auto"/>
                        <w:right w:val="none" w:sz="0" w:space="0" w:color="auto"/>
                      </w:divBdr>
                      <w:divsChild>
                        <w:div w:id="1267498742">
                          <w:marLeft w:val="0"/>
                          <w:marRight w:val="0"/>
                          <w:marTop w:val="0"/>
                          <w:marBottom w:val="0"/>
                          <w:divBdr>
                            <w:top w:val="none" w:sz="0" w:space="0" w:color="auto"/>
                            <w:left w:val="none" w:sz="0" w:space="0" w:color="auto"/>
                            <w:bottom w:val="none" w:sz="0" w:space="0" w:color="auto"/>
                            <w:right w:val="none" w:sz="0" w:space="0" w:color="auto"/>
                          </w:divBdr>
                          <w:divsChild>
                            <w:div w:id="1697853209">
                              <w:marLeft w:val="0"/>
                              <w:marRight w:val="0"/>
                              <w:marTop w:val="0"/>
                              <w:marBottom w:val="0"/>
                              <w:divBdr>
                                <w:top w:val="none" w:sz="0" w:space="0" w:color="auto"/>
                                <w:left w:val="none" w:sz="0" w:space="0" w:color="auto"/>
                                <w:bottom w:val="none" w:sz="0" w:space="0" w:color="auto"/>
                                <w:right w:val="none" w:sz="0" w:space="0" w:color="auto"/>
                              </w:divBdr>
                            </w:div>
                            <w:div w:id="1869297746">
                              <w:marLeft w:val="0"/>
                              <w:marRight w:val="0"/>
                              <w:marTop w:val="0"/>
                              <w:marBottom w:val="0"/>
                              <w:divBdr>
                                <w:top w:val="none" w:sz="0" w:space="0" w:color="auto"/>
                                <w:left w:val="none" w:sz="0" w:space="0" w:color="auto"/>
                                <w:bottom w:val="none" w:sz="0" w:space="0" w:color="auto"/>
                                <w:right w:val="none" w:sz="0" w:space="0" w:color="auto"/>
                              </w:divBdr>
                            </w:div>
                            <w:div w:id="1238396607">
                              <w:marLeft w:val="0"/>
                              <w:marRight w:val="0"/>
                              <w:marTop w:val="0"/>
                              <w:marBottom w:val="0"/>
                              <w:divBdr>
                                <w:top w:val="none" w:sz="0" w:space="0" w:color="auto"/>
                                <w:left w:val="none" w:sz="0" w:space="0" w:color="auto"/>
                                <w:bottom w:val="none" w:sz="0" w:space="0" w:color="auto"/>
                                <w:right w:val="none" w:sz="0" w:space="0" w:color="auto"/>
                              </w:divBdr>
                            </w:div>
                            <w:div w:id="813791281">
                              <w:marLeft w:val="0"/>
                              <w:marRight w:val="0"/>
                              <w:marTop w:val="0"/>
                              <w:marBottom w:val="0"/>
                              <w:divBdr>
                                <w:top w:val="none" w:sz="0" w:space="0" w:color="auto"/>
                                <w:left w:val="none" w:sz="0" w:space="0" w:color="auto"/>
                                <w:bottom w:val="none" w:sz="0" w:space="0" w:color="auto"/>
                                <w:right w:val="none" w:sz="0" w:space="0" w:color="auto"/>
                              </w:divBdr>
                            </w:div>
                            <w:div w:id="779840953">
                              <w:marLeft w:val="0"/>
                              <w:marRight w:val="0"/>
                              <w:marTop w:val="0"/>
                              <w:marBottom w:val="0"/>
                              <w:divBdr>
                                <w:top w:val="none" w:sz="0" w:space="0" w:color="auto"/>
                                <w:left w:val="none" w:sz="0" w:space="0" w:color="auto"/>
                                <w:bottom w:val="none" w:sz="0" w:space="0" w:color="auto"/>
                                <w:right w:val="none" w:sz="0" w:space="0" w:color="auto"/>
                              </w:divBdr>
                            </w:div>
                            <w:div w:id="81683287">
                              <w:marLeft w:val="0"/>
                              <w:marRight w:val="0"/>
                              <w:marTop w:val="0"/>
                              <w:marBottom w:val="0"/>
                              <w:divBdr>
                                <w:top w:val="none" w:sz="0" w:space="0" w:color="auto"/>
                                <w:left w:val="none" w:sz="0" w:space="0" w:color="auto"/>
                                <w:bottom w:val="none" w:sz="0" w:space="0" w:color="auto"/>
                                <w:right w:val="none" w:sz="0" w:space="0" w:color="auto"/>
                              </w:divBdr>
                            </w:div>
                            <w:div w:id="862328724">
                              <w:marLeft w:val="0"/>
                              <w:marRight w:val="0"/>
                              <w:marTop w:val="0"/>
                              <w:marBottom w:val="0"/>
                              <w:divBdr>
                                <w:top w:val="none" w:sz="0" w:space="0" w:color="auto"/>
                                <w:left w:val="none" w:sz="0" w:space="0" w:color="auto"/>
                                <w:bottom w:val="none" w:sz="0" w:space="0" w:color="auto"/>
                                <w:right w:val="none" w:sz="0" w:space="0" w:color="auto"/>
                              </w:divBdr>
                            </w:div>
                            <w:div w:id="689338595">
                              <w:marLeft w:val="0"/>
                              <w:marRight w:val="0"/>
                              <w:marTop w:val="0"/>
                              <w:marBottom w:val="0"/>
                              <w:divBdr>
                                <w:top w:val="none" w:sz="0" w:space="0" w:color="auto"/>
                                <w:left w:val="none" w:sz="0" w:space="0" w:color="auto"/>
                                <w:bottom w:val="none" w:sz="0" w:space="0" w:color="auto"/>
                                <w:right w:val="none" w:sz="0" w:space="0" w:color="auto"/>
                              </w:divBdr>
                            </w:div>
                            <w:div w:id="997420174">
                              <w:marLeft w:val="0"/>
                              <w:marRight w:val="0"/>
                              <w:marTop w:val="0"/>
                              <w:marBottom w:val="0"/>
                              <w:divBdr>
                                <w:top w:val="none" w:sz="0" w:space="0" w:color="auto"/>
                                <w:left w:val="none" w:sz="0" w:space="0" w:color="auto"/>
                                <w:bottom w:val="none" w:sz="0" w:space="0" w:color="auto"/>
                                <w:right w:val="none" w:sz="0" w:space="0" w:color="auto"/>
                              </w:divBdr>
                            </w:div>
                            <w:div w:id="783500685">
                              <w:marLeft w:val="0"/>
                              <w:marRight w:val="0"/>
                              <w:marTop w:val="0"/>
                              <w:marBottom w:val="0"/>
                              <w:divBdr>
                                <w:top w:val="none" w:sz="0" w:space="0" w:color="auto"/>
                                <w:left w:val="none" w:sz="0" w:space="0" w:color="auto"/>
                                <w:bottom w:val="none" w:sz="0" w:space="0" w:color="auto"/>
                                <w:right w:val="none" w:sz="0" w:space="0" w:color="auto"/>
                              </w:divBdr>
                            </w:div>
                            <w:div w:id="1257665497">
                              <w:marLeft w:val="0"/>
                              <w:marRight w:val="0"/>
                              <w:marTop w:val="0"/>
                              <w:marBottom w:val="0"/>
                              <w:divBdr>
                                <w:top w:val="none" w:sz="0" w:space="0" w:color="auto"/>
                                <w:left w:val="none" w:sz="0" w:space="0" w:color="auto"/>
                                <w:bottom w:val="none" w:sz="0" w:space="0" w:color="auto"/>
                                <w:right w:val="none" w:sz="0" w:space="0" w:color="auto"/>
                              </w:divBdr>
                            </w:div>
                            <w:div w:id="146825263">
                              <w:marLeft w:val="0"/>
                              <w:marRight w:val="0"/>
                              <w:marTop w:val="0"/>
                              <w:marBottom w:val="0"/>
                              <w:divBdr>
                                <w:top w:val="none" w:sz="0" w:space="0" w:color="auto"/>
                                <w:left w:val="none" w:sz="0" w:space="0" w:color="auto"/>
                                <w:bottom w:val="none" w:sz="0" w:space="0" w:color="auto"/>
                                <w:right w:val="none" w:sz="0" w:space="0" w:color="auto"/>
                              </w:divBdr>
                            </w:div>
                            <w:div w:id="460878557">
                              <w:marLeft w:val="0"/>
                              <w:marRight w:val="0"/>
                              <w:marTop w:val="0"/>
                              <w:marBottom w:val="0"/>
                              <w:divBdr>
                                <w:top w:val="none" w:sz="0" w:space="0" w:color="auto"/>
                                <w:left w:val="none" w:sz="0" w:space="0" w:color="auto"/>
                                <w:bottom w:val="none" w:sz="0" w:space="0" w:color="auto"/>
                                <w:right w:val="none" w:sz="0" w:space="0" w:color="auto"/>
                              </w:divBdr>
                            </w:div>
                            <w:div w:id="788933133">
                              <w:marLeft w:val="0"/>
                              <w:marRight w:val="0"/>
                              <w:marTop w:val="0"/>
                              <w:marBottom w:val="0"/>
                              <w:divBdr>
                                <w:top w:val="none" w:sz="0" w:space="0" w:color="auto"/>
                                <w:left w:val="none" w:sz="0" w:space="0" w:color="auto"/>
                                <w:bottom w:val="none" w:sz="0" w:space="0" w:color="auto"/>
                                <w:right w:val="none" w:sz="0" w:space="0" w:color="auto"/>
                              </w:divBdr>
                            </w:div>
                            <w:div w:id="1549494502">
                              <w:marLeft w:val="0"/>
                              <w:marRight w:val="0"/>
                              <w:marTop w:val="0"/>
                              <w:marBottom w:val="0"/>
                              <w:divBdr>
                                <w:top w:val="none" w:sz="0" w:space="0" w:color="auto"/>
                                <w:left w:val="none" w:sz="0" w:space="0" w:color="auto"/>
                                <w:bottom w:val="none" w:sz="0" w:space="0" w:color="auto"/>
                                <w:right w:val="none" w:sz="0" w:space="0" w:color="auto"/>
                              </w:divBdr>
                            </w:div>
                            <w:div w:id="1508515237">
                              <w:marLeft w:val="0"/>
                              <w:marRight w:val="0"/>
                              <w:marTop w:val="0"/>
                              <w:marBottom w:val="0"/>
                              <w:divBdr>
                                <w:top w:val="none" w:sz="0" w:space="0" w:color="auto"/>
                                <w:left w:val="none" w:sz="0" w:space="0" w:color="auto"/>
                                <w:bottom w:val="none" w:sz="0" w:space="0" w:color="auto"/>
                                <w:right w:val="none" w:sz="0" w:space="0" w:color="auto"/>
                              </w:divBdr>
                            </w:div>
                            <w:div w:id="1707482014">
                              <w:marLeft w:val="0"/>
                              <w:marRight w:val="0"/>
                              <w:marTop w:val="0"/>
                              <w:marBottom w:val="0"/>
                              <w:divBdr>
                                <w:top w:val="none" w:sz="0" w:space="0" w:color="auto"/>
                                <w:left w:val="none" w:sz="0" w:space="0" w:color="auto"/>
                                <w:bottom w:val="none" w:sz="0" w:space="0" w:color="auto"/>
                                <w:right w:val="none" w:sz="0" w:space="0" w:color="auto"/>
                              </w:divBdr>
                            </w:div>
                            <w:div w:id="362441341">
                              <w:marLeft w:val="0"/>
                              <w:marRight w:val="0"/>
                              <w:marTop w:val="0"/>
                              <w:marBottom w:val="0"/>
                              <w:divBdr>
                                <w:top w:val="none" w:sz="0" w:space="0" w:color="auto"/>
                                <w:left w:val="none" w:sz="0" w:space="0" w:color="auto"/>
                                <w:bottom w:val="none" w:sz="0" w:space="0" w:color="auto"/>
                                <w:right w:val="none" w:sz="0" w:space="0" w:color="auto"/>
                              </w:divBdr>
                            </w:div>
                            <w:div w:id="1929195751">
                              <w:marLeft w:val="0"/>
                              <w:marRight w:val="0"/>
                              <w:marTop w:val="0"/>
                              <w:marBottom w:val="0"/>
                              <w:divBdr>
                                <w:top w:val="none" w:sz="0" w:space="0" w:color="auto"/>
                                <w:left w:val="none" w:sz="0" w:space="0" w:color="auto"/>
                                <w:bottom w:val="none" w:sz="0" w:space="0" w:color="auto"/>
                                <w:right w:val="none" w:sz="0" w:space="0" w:color="auto"/>
                              </w:divBdr>
                            </w:div>
                            <w:div w:id="711076426">
                              <w:marLeft w:val="0"/>
                              <w:marRight w:val="0"/>
                              <w:marTop w:val="0"/>
                              <w:marBottom w:val="0"/>
                              <w:divBdr>
                                <w:top w:val="none" w:sz="0" w:space="0" w:color="auto"/>
                                <w:left w:val="none" w:sz="0" w:space="0" w:color="auto"/>
                                <w:bottom w:val="none" w:sz="0" w:space="0" w:color="auto"/>
                                <w:right w:val="none" w:sz="0" w:space="0" w:color="auto"/>
                              </w:divBdr>
                            </w:div>
                            <w:div w:id="1764296039">
                              <w:marLeft w:val="0"/>
                              <w:marRight w:val="0"/>
                              <w:marTop w:val="0"/>
                              <w:marBottom w:val="0"/>
                              <w:divBdr>
                                <w:top w:val="none" w:sz="0" w:space="0" w:color="auto"/>
                                <w:left w:val="none" w:sz="0" w:space="0" w:color="auto"/>
                                <w:bottom w:val="none" w:sz="0" w:space="0" w:color="auto"/>
                                <w:right w:val="none" w:sz="0" w:space="0" w:color="auto"/>
                              </w:divBdr>
                            </w:div>
                            <w:div w:id="1179153811">
                              <w:marLeft w:val="0"/>
                              <w:marRight w:val="0"/>
                              <w:marTop w:val="0"/>
                              <w:marBottom w:val="0"/>
                              <w:divBdr>
                                <w:top w:val="none" w:sz="0" w:space="0" w:color="auto"/>
                                <w:left w:val="none" w:sz="0" w:space="0" w:color="auto"/>
                                <w:bottom w:val="none" w:sz="0" w:space="0" w:color="auto"/>
                                <w:right w:val="none" w:sz="0" w:space="0" w:color="auto"/>
                              </w:divBdr>
                            </w:div>
                            <w:div w:id="990712969">
                              <w:marLeft w:val="0"/>
                              <w:marRight w:val="0"/>
                              <w:marTop w:val="0"/>
                              <w:marBottom w:val="0"/>
                              <w:divBdr>
                                <w:top w:val="none" w:sz="0" w:space="0" w:color="auto"/>
                                <w:left w:val="none" w:sz="0" w:space="0" w:color="auto"/>
                                <w:bottom w:val="none" w:sz="0" w:space="0" w:color="auto"/>
                                <w:right w:val="none" w:sz="0" w:space="0" w:color="auto"/>
                              </w:divBdr>
                            </w:div>
                            <w:div w:id="1278610251">
                              <w:marLeft w:val="0"/>
                              <w:marRight w:val="0"/>
                              <w:marTop w:val="0"/>
                              <w:marBottom w:val="0"/>
                              <w:divBdr>
                                <w:top w:val="none" w:sz="0" w:space="0" w:color="auto"/>
                                <w:left w:val="none" w:sz="0" w:space="0" w:color="auto"/>
                                <w:bottom w:val="none" w:sz="0" w:space="0" w:color="auto"/>
                                <w:right w:val="none" w:sz="0" w:space="0" w:color="auto"/>
                              </w:divBdr>
                            </w:div>
                            <w:div w:id="1458372841">
                              <w:marLeft w:val="0"/>
                              <w:marRight w:val="0"/>
                              <w:marTop w:val="0"/>
                              <w:marBottom w:val="0"/>
                              <w:divBdr>
                                <w:top w:val="none" w:sz="0" w:space="0" w:color="auto"/>
                                <w:left w:val="none" w:sz="0" w:space="0" w:color="auto"/>
                                <w:bottom w:val="none" w:sz="0" w:space="0" w:color="auto"/>
                                <w:right w:val="none" w:sz="0" w:space="0" w:color="auto"/>
                              </w:divBdr>
                            </w:div>
                            <w:div w:id="1823698231">
                              <w:marLeft w:val="0"/>
                              <w:marRight w:val="0"/>
                              <w:marTop w:val="0"/>
                              <w:marBottom w:val="0"/>
                              <w:divBdr>
                                <w:top w:val="none" w:sz="0" w:space="0" w:color="auto"/>
                                <w:left w:val="none" w:sz="0" w:space="0" w:color="auto"/>
                                <w:bottom w:val="none" w:sz="0" w:space="0" w:color="auto"/>
                                <w:right w:val="none" w:sz="0" w:space="0" w:color="auto"/>
                              </w:divBdr>
                            </w:div>
                            <w:div w:id="2145583109">
                              <w:marLeft w:val="0"/>
                              <w:marRight w:val="0"/>
                              <w:marTop w:val="0"/>
                              <w:marBottom w:val="0"/>
                              <w:divBdr>
                                <w:top w:val="none" w:sz="0" w:space="0" w:color="auto"/>
                                <w:left w:val="none" w:sz="0" w:space="0" w:color="auto"/>
                                <w:bottom w:val="none" w:sz="0" w:space="0" w:color="auto"/>
                                <w:right w:val="none" w:sz="0" w:space="0" w:color="auto"/>
                              </w:divBdr>
                            </w:div>
                            <w:div w:id="1035813365">
                              <w:marLeft w:val="0"/>
                              <w:marRight w:val="0"/>
                              <w:marTop w:val="0"/>
                              <w:marBottom w:val="0"/>
                              <w:divBdr>
                                <w:top w:val="none" w:sz="0" w:space="0" w:color="auto"/>
                                <w:left w:val="none" w:sz="0" w:space="0" w:color="auto"/>
                                <w:bottom w:val="none" w:sz="0" w:space="0" w:color="auto"/>
                                <w:right w:val="none" w:sz="0" w:space="0" w:color="auto"/>
                              </w:divBdr>
                            </w:div>
                            <w:div w:id="1807968859">
                              <w:marLeft w:val="0"/>
                              <w:marRight w:val="0"/>
                              <w:marTop w:val="0"/>
                              <w:marBottom w:val="0"/>
                              <w:divBdr>
                                <w:top w:val="none" w:sz="0" w:space="0" w:color="auto"/>
                                <w:left w:val="none" w:sz="0" w:space="0" w:color="auto"/>
                                <w:bottom w:val="none" w:sz="0" w:space="0" w:color="auto"/>
                                <w:right w:val="none" w:sz="0" w:space="0" w:color="auto"/>
                              </w:divBdr>
                            </w:div>
                            <w:div w:id="1240599252">
                              <w:marLeft w:val="0"/>
                              <w:marRight w:val="0"/>
                              <w:marTop w:val="0"/>
                              <w:marBottom w:val="0"/>
                              <w:divBdr>
                                <w:top w:val="none" w:sz="0" w:space="0" w:color="auto"/>
                                <w:left w:val="none" w:sz="0" w:space="0" w:color="auto"/>
                                <w:bottom w:val="none" w:sz="0" w:space="0" w:color="auto"/>
                                <w:right w:val="none" w:sz="0" w:space="0" w:color="auto"/>
                              </w:divBdr>
                            </w:div>
                            <w:div w:id="1897744005">
                              <w:marLeft w:val="0"/>
                              <w:marRight w:val="0"/>
                              <w:marTop w:val="0"/>
                              <w:marBottom w:val="0"/>
                              <w:divBdr>
                                <w:top w:val="none" w:sz="0" w:space="0" w:color="auto"/>
                                <w:left w:val="none" w:sz="0" w:space="0" w:color="auto"/>
                                <w:bottom w:val="none" w:sz="0" w:space="0" w:color="auto"/>
                                <w:right w:val="none" w:sz="0" w:space="0" w:color="auto"/>
                              </w:divBdr>
                            </w:div>
                            <w:div w:id="1864978646">
                              <w:marLeft w:val="0"/>
                              <w:marRight w:val="0"/>
                              <w:marTop w:val="0"/>
                              <w:marBottom w:val="0"/>
                              <w:divBdr>
                                <w:top w:val="none" w:sz="0" w:space="0" w:color="auto"/>
                                <w:left w:val="none" w:sz="0" w:space="0" w:color="auto"/>
                                <w:bottom w:val="none" w:sz="0" w:space="0" w:color="auto"/>
                                <w:right w:val="none" w:sz="0" w:space="0" w:color="auto"/>
                              </w:divBdr>
                            </w:div>
                            <w:div w:id="11128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53414">
          <w:marLeft w:val="0"/>
          <w:marRight w:val="0"/>
          <w:marTop w:val="0"/>
          <w:marBottom w:val="180"/>
          <w:divBdr>
            <w:top w:val="none" w:sz="0" w:space="0" w:color="auto"/>
            <w:left w:val="none" w:sz="0" w:space="0" w:color="auto"/>
            <w:bottom w:val="none" w:sz="0" w:space="0" w:color="auto"/>
            <w:right w:val="none" w:sz="0" w:space="0" w:color="auto"/>
          </w:divBdr>
          <w:divsChild>
            <w:div w:id="2097360679">
              <w:marLeft w:val="0"/>
              <w:marRight w:val="0"/>
              <w:marTop w:val="0"/>
              <w:marBottom w:val="0"/>
              <w:divBdr>
                <w:top w:val="none" w:sz="0" w:space="0" w:color="auto"/>
                <w:left w:val="none" w:sz="0" w:space="0" w:color="auto"/>
                <w:bottom w:val="none" w:sz="0" w:space="0" w:color="auto"/>
                <w:right w:val="none" w:sz="0" w:space="0" w:color="auto"/>
              </w:divBdr>
              <w:divsChild>
                <w:div w:id="1658925173">
                  <w:marLeft w:val="0"/>
                  <w:marRight w:val="0"/>
                  <w:marTop w:val="0"/>
                  <w:marBottom w:val="0"/>
                  <w:divBdr>
                    <w:top w:val="none" w:sz="0" w:space="0" w:color="auto"/>
                    <w:left w:val="none" w:sz="0" w:space="0" w:color="auto"/>
                    <w:bottom w:val="none" w:sz="0" w:space="0" w:color="auto"/>
                    <w:right w:val="none" w:sz="0" w:space="0" w:color="auto"/>
                  </w:divBdr>
                  <w:divsChild>
                    <w:div w:id="429085674">
                      <w:marLeft w:val="0"/>
                      <w:marRight w:val="0"/>
                      <w:marTop w:val="0"/>
                      <w:marBottom w:val="0"/>
                      <w:divBdr>
                        <w:top w:val="none" w:sz="0" w:space="0" w:color="auto"/>
                        <w:left w:val="none" w:sz="0" w:space="0" w:color="auto"/>
                        <w:bottom w:val="none" w:sz="0" w:space="0" w:color="auto"/>
                        <w:right w:val="none" w:sz="0" w:space="0" w:color="auto"/>
                      </w:divBdr>
                      <w:divsChild>
                        <w:div w:id="425001718">
                          <w:marLeft w:val="0"/>
                          <w:marRight w:val="0"/>
                          <w:marTop w:val="0"/>
                          <w:marBottom w:val="0"/>
                          <w:divBdr>
                            <w:top w:val="none" w:sz="0" w:space="0" w:color="auto"/>
                            <w:left w:val="none" w:sz="0" w:space="0" w:color="auto"/>
                            <w:bottom w:val="none" w:sz="0" w:space="0" w:color="auto"/>
                            <w:right w:val="none" w:sz="0" w:space="0" w:color="auto"/>
                          </w:divBdr>
                          <w:divsChild>
                            <w:div w:id="1473406125">
                              <w:marLeft w:val="0"/>
                              <w:marRight w:val="0"/>
                              <w:marTop w:val="0"/>
                              <w:marBottom w:val="0"/>
                              <w:divBdr>
                                <w:top w:val="none" w:sz="0" w:space="0" w:color="auto"/>
                                <w:left w:val="none" w:sz="0" w:space="0" w:color="auto"/>
                                <w:bottom w:val="none" w:sz="0" w:space="0" w:color="auto"/>
                                <w:right w:val="none" w:sz="0" w:space="0" w:color="auto"/>
                              </w:divBdr>
                            </w:div>
                            <w:div w:id="2047870000">
                              <w:marLeft w:val="0"/>
                              <w:marRight w:val="0"/>
                              <w:marTop w:val="0"/>
                              <w:marBottom w:val="0"/>
                              <w:divBdr>
                                <w:top w:val="none" w:sz="0" w:space="0" w:color="auto"/>
                                <w:left w:val="none" w:sz="0" w:space="0" w:color="auto"/>
                                <w:bottom w:val="none" w:sz="0" w:space="0" w:color="auto"/>
                                <w:right w:val="none" w:sz="0" w:space="0" w:color="auto"/>
                              </w:divBdr>
                            </w:div>
                            <w:div w:id="1086996564">
                              <w:marLeft w:val="0"/>
                              <w:marRight w:val="0"/>
                              <w:marTop w:val="0"/>
                              <w:marBottom w:val="0"/>
                              <w:divBdr>
                                <w:top w:val="none" w:sz="0" w:space="0" w:color="auto"/>
                                <w:left w:val="none" w:sz="0" w:space="0" w:color="auto"/>
                                <w:bottom w:val="none" w:sz="0" w:space="0" w:color="auto"/>
                                <w:right w:val="none" w:sz="0" w:space="0" w:color="auto"/>
                              </w:divBdr>
                            </w:div>
                            <w:div w:id="17612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661380">
      <w:bodyDiv w:val="1"/>
      <w:marLeft w:val="0"/>
      <w:marRight w:val="0"/>
      <w:marTop w:val="0"/>
      <w:marBottom w:val="0"/>
      <w:divBdr>
        <w:top w:val="none" w:sz="0" w:space="0" w:color="auto"/>
        <w:left w:val="none" w:sz="0" w:space="0" w:color="auto"/>
        <w:bottom w:val="none" w:sz="0" w:space="0" w:color="auto"/>
        <w:right w:val="none" w:sz="0" w:space="0" w:color="auto"/>
      </w:divBdr>
    </w:div>
    <w:div w:id="1342783661">
      <w:bodyDiv w:val="1"/>
      <w:marLeft w:val="0"/>
      <w:marRight w:val="0"/>
      <w:marTop w:val="0"/>
      <w:marBottom w:val="0"/>
      <w:divBdr>
        <w:top w:val="none" w:sz="0" w:space="0" w:color="auto"/>
        <w:left w:val="none" w:sz="0" w:space="0" w:color="auto"/>
        <w:bottom w:val="none" w:sz="0" w:space="0" w:color="auto"/>
        <w:right w:val="none" w:sz="0" w:space="0" w:color="auto"/>
      </w:divBdr>
    </w:div>
    <w:div w:id="165776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ghfocuscenters.pyramidhealthcarepa.com/about/education-center/trauma-disorders/" TargetMode="External"/><Relationship Id="rId13" Type="http://schemas.openxmlformats.org/officeDocument/2006/relationships/hyperlink" Target="https://www.therecoveryvillage.com/mental-health/ptsd/related/ptsd-stat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rmc.rochester.edu/behavioral-health-partners/bhp-blog/april-2018/5-4-3-2-1-coping-technique-for-anxiety.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d.org.uk/information-support/types-of-mental-health-problems/post-traumatic-stress-disorder-ptsd-and-complex-ptsd/self-care/" TargetMode="External"/><Relationship Id="rId5" Type="http://schemas.openxmlformats.org/officeDocument/2006/relationships/webSettings" Target="webSettings.xml"/><Relationship Id="rId15" Type="http://schemas.openxmlformats.org/officeDocument/2006/relationships/hyperlink" Target="https://en.wikipedia.org/wiki/Exposure_therapy" TargetMode="External"/><Relationship Id="rId10" Type="http://schemas.openxmlformats.org/officeDocument/2006/relationships/hyperlink" Target="https://www.healthgrades.com/right-care/mental-health-and-behavior/treatment-options-for-post-traumatic-stress-disorder-ptsd" TargetMode="External"/><Relationship Id="rId4" Type="http://schemas.openxmlformats.org/officeDocument/2006/relationships/settings" Target="settings.xml"/><Relationship Id="rId9" Type="http://schemas.openxmlformats.org/officeDocument/2006/relationships/hyperlink" Target="https://dualdiagnosis.org/mental-health-and-addiction/post-traumatic-stress-disorder-and-addiction/how-trauma-affects-the-human-body/" TargetMode="External"/><Relationship Id="rId14" Type="http://schemas.openxmlformats.org/officeDocument/2006/relationships/hyperlink" Target="https://www.verywellmind.com/ways-of-coping-with-anxiety-2797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79A4B-61AC-F746-B8F9-9C6612DD3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30</Pages>
  <Words>4238</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جود سامي مدني علاقي</dc:creator>
  <cp:keywords/>
  <dc:description/>
  <cp:lastModifiedBy>جود سامي مدني علاقي</cp:lastModifiedBy>
  <cp:revision>10</cp:revision>
  <dcterms:created xsi:type="dcterms:W3CDTF">2021-11-28T17:00:00Z</dcterms:created>
  <dcterms:modified xsi:type="dcterms:W3CDTF">2021-11-30T16:14:00Z</dcterms:modified>
</cp:coreProperties>
</file>